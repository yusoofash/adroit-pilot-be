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0F5F" w:rsidRPr="006D402F" w:rsidRDefault="007015BD" w:rsidP="00BB7473">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noProof/>
          <w:color w:val="000000"/>
          <w:sz w:val="24"/>
          <w:szCs w:val="24"/>
          <w:lang w:val="en-IN" w:eastAsia="en-IN"/>
        </w:rPr>
        <w:pict>
          <v:roundrect id="AutoShape 4" o:spid="_x0000_s1026" style="position:absolute;margin-left:0;margin-top:-27.35pt;width:488.25pt;height:675.25pt;z-index:251658240;visibility:visible;mso-position-horizontal:center;mso-position-horizontal-relative:margin"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">
            <v:textbox>
              <w:txbxContent>
                <w:p w:rsidR="004D08B1" w:rsidRPr="0051443D" w:rsidRDefault="004D08B1" w:rsidP="00C40F5F">
                  <w:pPr>
                    <w:pStyle w:val="Default"/>
                  </w:pPr>
                </w:p>
                <w:p w:rsidR="004D08B1" w:rsidRPr="0051443D" w:rsidRDefault="004D08B1" w:rsidP="00C40F5F">
                  <w:pPr>
                    <w:pStyle w:val="Default"/>
                    <w:rPr>
                      <w:sz w:val="32"/>
                      <w:szCs w:val="32"/>
                    </w:rPr>
                  </w:pPr>
                  <w:r w:rsidRPr="0051443D">
                    <w:t xml:space="preserve">        </w:t>
                  </w:r>
                  <w:r w:rsidRPr="0051443D">
                    <w:rPr>
                      <w:b/>
                      <w:bCs/>
                      <w:sz w:val="32"/>
                      <w:szCs w:val="32"/>
                    </w:rPr>
                    <w:t xml:space="preserve">VISVESVARAYA TECHNOLOGICAL UNIVERSITY </w:t>
                  </w:r>
                </w:p>
                <w:p w:rsidR="004D08B1" w:rsidRPr="0051443D" w:rsidRDefault="004D08B1" w:rsidP="00C40F5F">
                  <w:pPr>
                    <w:rPr>
                      <w:rFonts w:ascii="Times New Roman" w:hAnsi="Times New Roman" w:cs="Times New Roman"/>
                    </w:rPr>
                  </w:pPr>
                  <w:r w:rsidRPr="0051443D">
                    <w:rPr>
                      <w:rFonts w:ascii="Times New Roman" w:hAnsi="Times New Roman" w:cs="Times New Roman"/>
                      <w:b/>
                      <w:bCs/>
                      <w:sz w:val="32"/>
                      <w:szCs w:val="32"/>
                    </w:rPr>
                    <w:t xml:space="preserve">                 JNANASANGAMA, BELAGAVI - 590018</w:t>
                  </w:r>
                </w:p>
                <w:p w:rsidR="004D08B1" w:rsidRPr="0051443D" w:rsidRDefault="004D08B1" w:rsidP="00C40F5F">
                  <w:pPr>
                    <w:rPr>
                      <w:rFonts w:ascii="Times New Roman" w:hAnsi="Times New Roman" w:cs="Times New Roman"/>
                      <w:b/>
                      <w:bCs/>
                      <w:sz w:val="32"/>
                      <w:szCs w:val="32"/>
                    </w:rPr>
                  </w:pPr>
                  <w:r w:rsidRPr="0051443D">
                    <w:rPr>
                      <w:rFonts w:ascii="Times New Roman" w:hAnsi="Times New Roman" w:cs="Times New Roman"/>
                      <w:b/>
                      <w:bCs/>
                      <w:sz w:val="32"/>
                      <w:szCs w:val="32"/>
                    </w:rPr>
                    <w:t xml:space="preserve">   </w:t>
                  </w:r>
                  <w:r w:rsidRPr="0051443D">
                    <w:rPr>
                      <w:rFonts w:ascii="Times New Roman" w:hAnsi="Times New Roman" w:cs="Times New Roman"/>
                      <w:b/>
                      <w:bCs/>
                      <w:sz w:val="32"/>
                      <w:szCs w:val="32"/>
                    </w:rPr>
                    <w:tab/>
                  </w:r>
                  <w:r w:rsidRPr="0051443D">
                    <w:rPr>
                      <w:rFonts w:ascii="Times New Roman" w:hAnsi="Times New Roman" w:cs="Times New Roman"/>
                      <w:b/>
                      <w:bCs/>
                      <w:sz w:val="32"/>
                      <w:szCs w:val="32"/>
                    </w:rPr>
                    <w:tab/>
                  </w:r>
                  <w:r w:rsidRPr="0051443D">
                    <w:rPr>
                      <w:rFonts w:ascii="Times New Roman" w:hAnsi="Times New Roman" w:cs="Times New Roman"/>
                      <w:b/>
                      <w:bCs/>
                      <w:sz w:val="32"/>
                      <w:szCs w:val="32"/>
                    </w:rPr>
                    <w:tab/>
                  </w:r>
                  <w:r w:rsidRPr="0051443D">
                    <w:rPr>
                      <w:rFonts w:ascii="Times New Roman" w:hAnsi="Times New Roman" w:cs="Times New Roman"/>
                      <w:b/>
                      <w:bCs/>
                      <w:sz w:val="32"/>
                      <w:szCs w:val="32"/>
                    </w:rPr>
                    <w:tab/>
                    <w:t xml:space="preserve">          </w:t>
                  </w:r>
                  <w:r w:rsidRPr="0051443D">
                    <w:rPr>
                      <w:rFonts w:ascii="Times New Roman" w:hAnsi="Times New Roman" w:cs="Times New Roman"/>
                      <w:noProof/>
                      <w:color w:val="0000FF"/>
                      <w:sz w:val="27"/>
                      <w:szCs w:val="27"/>
                      <w:lang w:val="en-IN" w:eastAsia="en-IN"/>
                    </w:rPr>
                    <w:drawing>
                      <wp:inline distT="0" distB="0" distL="0" distR="0">
                        <wp:extent cx="752475" cy="894934"/>
                        <wp:effectExtent l="19050" t="0" r="9525" b="0"/>
                        <wp:docPr id="7" name="Picture 2" descr="Image result for vtu symbol">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vtu symbol">
                                  <a:hlinkClick r:id="rId8"/>
                                </pic:cNvPr>
                                <pic:cNvPicPr>
                                  <a:picLocks noChangeAspect="1" noChangeArrowheads="1"/>
                                </pic:cNvPicPr>
                              </pic:nvPicPr>
                              <pic:blipFill>
                                <a:blip r:embed="rId9"/>
                                <a:srcRect/>
                                <a:stretch>
                                  <a:fillRect/>
                                </a:stretch>
                              </pic:blipFill>
                              <pic:spPr bwMode="auto">
                                <a:xfrm>
                                  <a:off x="0" y="0"/>
                                  <a:ext cx="752475" cy="894934"/>
                                </a:xfrm>
                                <a:prstGeom prst="rect">
                                  <a:avLst/>
                                </a:prstGeom>
                                <a:noFill/>
                                <a:ln w="9525">
                                  <a:noFill/>
                                  <a:miter lim="800000"/>
                                  <a:headEnd/>
                                  <a:tailEnd/>
                                </a:ln>
                              </pic:spPr>
                            </pic:pic>
                          </a:graphicData>
                        </a:graphic>
                      </wp:inline>
                    </w:drawing>
                  </w:r>
                  <w:r w:rsidRPr="0051443D">
                    <w:rPr>
                      <w:rFonts w:ascii="Times New Roman" w:hAnsi="Times New Roman" w:cs="Times New Roman"/>
                      <w:b/>
                      <w:bCs/>
                      <w:sz w:val="32"/>
                      <w:szCs w:val="32"/>
                    </w:rPr>
                    <w:t xml:space="preserve">  </w:t>
                  </w:r>
                </w:p>
                <w:p w:rsidR="004D08B1" w:rsidRPr="0051443D" w:rsidRDefault="004D08B1" w:rsidP="00C40F5F">
                  <w:pPr>
                    <w:pStyle w:val="Default"/>
                  </w:pPr>
                  <w:r w:rsidRPr="0051443D">
                    <w:rPr>
                      <w:b/>
                      <w:bCs/>
                      <w:sz w:val="32"/>
                      <w:szCs w:val="32"/>
                    </w:rPr>
                    <w:tab/>
                  </w:r>
                  <w:r w:rsidRPr="0051443D">
                    <w:rPr>
                      <w:b/>
                      <w:bCs/>
                      <w:sz w:val="32"/>
                      <w:szCs w:val="32"/>
                    </w:rPr>
                    <w:tab/>
                  </w:r>
                </w:p>
                <w:p w:rsidR="004D08B1" w:rsidRPr="0051443D" w:rsidRDefault="004D08B1" w:rsidP="00452D94">
                  <w:pPr>
                    <w:jc w:val="center"/>
                    <w:rPr>
                      <w:rFonts w:ascii="Times New Roman" w:hAnsi="Times New Roman" w:cs="Times New Roman"/>
                      <w:sz w:val="28"/>
                      <w:szCs w:val="28"/>
                    </w:rPr>
                  </w:pPr>
                  <w:r w:rsidRPr="0051443D">
                    <w:rPr>
                      <w:rFonts w:ascii="Times New Roman" w:hAnsi="Times New Roman" w:cs="Times New Roman"/>
                      <w:sz w:val="28"/>
                      <w:szCs w:val="28"/>
                    </w:rPr>
                    <w:t>An Internship Report</w:t>
                  </w:r>
                </w:p>
                <w:p w:rsidR="004D08B1" w:rsidRPr="0051443D" w:rsidRDefault="004D08B1" w:rsidP="00C40F5F">
                  <w:pPr>
                    <w:autoSpaceDE w:val="0"/>
                    <w:autoSpaceDN w:val="0"/>
                    <w:adjustRightInd w:val="0"/>
                    <w:spacing w:after="0" w:line="240" w:lineRule="auto"/>
                    <w:jc w:val="center"/>
                    <w:rPr>
                      <w:rFonts w:ascii="Times New Roman" w:hAnsi="Times New Roman" w:cs="Times New Roman"/>
                      <w:b/>
                      <w:sz w:val="32"/>
                      <w:szCs w:val="32"/>
                    </w:rPr>
                  </w:pPr>
                  <w:r w:rsidRPr="0051443D">
                    <w:rPr>
                      <w:rFonts w:ascii="Times New Roman" w:hAnsi="Times New Roman" w:cs="Times New Roman"/>
                      <w:b/>
                      <w:sz w:val="32"/>
                      <w:szCs w:val="32"/>
                    </w:rPr>
                    <w:t>“</w:t>
                  </w:r>
                  <w:r>
                    <w:rPr>
                      <w:rFonts w:ascii="Times New Roman" w:hAnsi="Times New Roman" w:cs="Times New Roman"/>
                      <w:b/>
                      <w:sz w:val="32"/>
                      <w:szCs w:val="32"/>
                    </w:rPr>
                    <w:t>INTERNSHIP ON WEB DEVELOPMENT</w:t>
                  </w:r>
                  <w:r w:rsidRPr="0051443D">
                    <w:rPr>
                      <w:rFonts w:ascii="Times New Roman" w:hAnsi="Times New Roman" w:cs="Times New Roman"/>
                      <w:b/>
                      <w:sz w:val="32"/>
                      <w:szCs w:val="32"/>
                    </w:rPr>
                    <w:t>”</w:t>
                  </w:r>
                </w:p>
                <w:p w:rsidR="004D08B1" w:rsidRPr="0051443D" w:rsidRDefault="004D08B1" w:rsidP="00C40F5F">
                  <w:pPr>
                    <w:autoSpaceDE w:val="0"/>
                    <w:autoSpaceDN w:val="0"/>
                    <w:adjustRightInd w:val="0"/>
                    <w:spacing w:after="0" w:line="240" w:lineRule="auto"/>
                    <w:jc w:val="center"/>
                    <w:rPr>
                      <w:rFonts w:ascii="Times New Roman" w:hAnsi="Times New Roman" w:cs="Times New Roman"/>
                      <w:b/>
                      <w:sz w:val="32"/>
                      <w:szCs w:val="32"/>
                    </w:rPr>
                  </w:pPr>
                </w:p>
                <w:p w:rsidR="004D08B1" w:rsidRPr="0051443D" w:rsidRDefault="004D08B1" w:rsidP="00452D94">
                  <w:pPr>
                    <w:pStyle w:val="Default"/>
                    <w:rPr>
                      <w:sz w:val="28"/>
                      <w:szCs w:val="28"/>
                    </w:rPr>
                  </w:pPr>
                  <w:r>
                    <w:rPr>
                      <w:sz w:val="28"/>
                      <w:szCs w:val="28"/>
                    </w:rPr>
                    <w:t xml:space="preserve">   </w:t>
                  </w:r>
                  <w:r w:rsidRPr="0051443D">
                    <w:rPr>
                      <w:sz w:val="28"/>
                      <w:szCs w:val="28"/>
                    </w:rPr>
                    <w:t xml:space="preserve">Submitted in partial fulfillment of the requirement for the award of the               </w:t>
                  </w:r>
                </w:p>
                <w:p w:rsidR="004D08B1" w:rsidRPr="0051443D" w:rsidRDefault="004D08B1" w:rsidP="006E6DF6">
                  <w:pPr>
                    <w:pStyle w:val="Default"/>
                    <w:jc w:val="center"/>
                    <w:rPr>
                      <w:sz w:val="28"/>
                      <w:szCs w:val="28"/>
                    </w:rPr>
                  </w:pPr>
                </w:p>
                <w:p w:rsidR="004D08B1" w:rsidRPr="0051443D" w:rsidRDefault="004D08B1" w:rsidP="006E6DF6">
                  <w:pPr>
                    <w:pStyle w:val="Default"/>
                    <w:jc w:val="center"/>
                    <w:rPr>
                      <w:sz w:val="28"/>
                      <w:szCs w:val="28"/>
                    </w:rPr>
                  </w:pPr>
                  <w:r w:rsidRPr="0051443D">
                    <w:rPr>
                      <w:sz w:val="28"/>
                      <w:szCs w:val="28"/>
                    </w:rPr>
                    <w:t>Bachelor of Engineering</w:t>
                  </w:r>
                </w:p>
                <w:p w:rsidR="004D08B1" w:rsidRPr="0051443D" w:rsidRDefault="004D08B1" w:rsidP="006E6DF6">
                  <w:pPr>
                    <w:pStyle w:val="Default"/>
                    <w:jc w:val="center"/>
                    <w:rPr>
                      <w:sz w:val="28"/>
                      <w:szCs w:val="28"/>
                    </w:rPr>
                  </w:pPr>
                  <w:r w:rsidRPr="0051443D">
                    <w:rPr>
                      <w:sz w:val="28"/>
                      <w:szCs w:val="28"/>
                    </w:rPr>
                    <w:t>in</w:t>
                  </w:r>
                </w:p>
                <w:p w:rsidR="004D08B1" w:rsidRPr="0051443D" w:rsidRDefault="004D08B1" w:rsidP="006E6DF6">
                  <w:pPr>
                    <w:pStyle w:val="Default"/>
                    <w:jc w:val="center"/>
                    <w:rPr>
                      <w:sz w:val="28"/>
                      <w:szCs w:val="28"/>
                    </w:rPr>
                  </w:pPr>
                  <w:r w:rsidRPr="0051443D">
                    <w:rPr>
                      <w:sz w:val="28"/>
                      <w:szCs w:val="28"/>
                    </w:rPr>
                    <w:t>Computer Science &amp; Engineering</w:t>
                  </w:r>
                </w:p>
                <w:p w:rsidR="004D08B1" w:rsidRPr="0051443D" w:rsidRDefault="004D08B1" w:rsidP="00C40F5F">
                  <w:pPr>
                    <w:autoSpaceDE w:val="0"/>
                    <w:autoSpaceDN w:val="0"/>
                    <w:adjustRightInd w:val="0"/>
                    <w:spacing w:after="0" w:line="240" w:lineRule="auto"/>
                    <w:jc w:val="center"/>
                    <w:rPr>
                      <w:rFonts w:ascii="Times New Roman" w:hAnsi="Times New Roman" w:cs="Times New Roman"/>
                      <w:b/>
                      <w:sz w:val="32"/>
                      <w:szCs w:val="32"/>
                    </w:rPr>
                  </w:pPr>
                </w:p>
                <w:p w:rsidR="004D08B1" w:rsidRPr="0051443D" w:rsidRDefault="004D08B1" w:rsidP="00C40F5F">
                  <w:pPr>
                    <w:pStyle w:val="Default"/>
                  </w:pPr>
                  <w:r w:rsidRPr="0051443D">
                    <w:t xml:space="preserve"> </w:t>
                  </w:r>
                </w:p>
                <w:p w:rsidR="004D08B1" w:rsidRPr="0051443D" w:rsidRDefault="004D08B1" w:rsidP="00452D94">
                  <w:pPr>
                    <w:pStyle w:val="Default"/>
                    <w:jc w:val="center"/>
                    <w:rPr>
                      <w:sz w:val="28"/>
                      <w:szCs w:val="28"/>
                    </w:rPr>
                  </w:pPr>
                  <w:r w:rsidRPr="0051443D">
                    <w:rPr>
                      <w:sz w:val="28"/>
                      <w:szCs w:val="28"/>
                    </w:rPr>
                    <w:t>SUBMITTED BY</w:t>
                  </w:r>
                </w:p>
                <w:p w:rsidR="004D08B1" w:rsidRPr="0051443D" w:rsidRDefault="004D08B1" w:rsidP="00A84836">
                  <w:pPr>
                    <w:pStyle w:val="Default"/>
                    <w:ind w:left="1440" w:firstLine="720"/>
                    <w:rPr>
                      <w:sz w:val="28"/>
                      <w:szCs w:val="28"/>
                    </w:rPr>
                  </w:pPr>
                  <w:r>
                    <w:rPr>
                      <w:b/>
                      <w:bCs/>
                      <w:sz w:val="28"/>
                      <w:szCs w:val="28"/>
                    </w:rPr>
                    <w:t xml:space="preserve">                 YUSOOF ALI</w:t>
                  </w:r>
                </w:p>
                <w:p w:rsidR="004D08B1" w:rsidRPr="0051443D" w:rsidRDefault="004D08B1" w:rsidP="00CE5B73">
                  <w:pPr>
                    <w:pStyle w:val="Default"/>
                    <w:ind w:left="1440" w:firstLine="720"/>
                    <w:rPr>
                      <w:sz w:val="28"/>
                      <w:szCs w:val="28"/>
                    </w:rPr>
                  </w:pPr>
                  <w:r>
                    <w:rPr>
                      <w:b/>
                      <w:bCs/>
                      <w:sz w:val="28"/>
                      <w:szCs w:val="28"/>
                    </w:rPr>
                    <w:t xml:space="preserve">                  1AT15CS114</w:t>
                  </w:r>
                </w:p>
                <w:p w:rsidR="004D08B1" w:rsidRPr="0051443D" w:rsidRDefault="004D08B1" w:rsidP="00C40F5F">
                  <w:pPr>
                    <w:pStyle w:val="Default"/>
                    <w:rPr>
                      <w:sz w:val="28"/>
                      <w:szCs w:val="28"/>
                    </w:rPr>
                  </w:pPr>
                </w:p>
                <w:p w:rsidR="004D08B1" w:rsidRPr="0051443D" w:rsidRDefault="004D08B1" w:rsidP="00C40F5F">
                  <w:pPr>
                    <w:pStyle w:val="Default"/>
                    <w:ind w:left="2880"/>
                    <w:rPr>
                      <w:sz w:val="22"/>
                      <w:szCs w:val="22"/>
                    </w:rPr>
                  </w:pPr>
                  <w:r w:rsidRPr="0051443D">
                    <w:rPr>
                      <w:sz w:val="22"/>
                      <w:szCs w:val="22"/>
                    </w:rPr>
                    <w:t xml:space="preserve">        </w:t>
                  </w:r>
                </w:p>
                <w:p w:rsidR="004D08B1" w:rsidRPr="0051443D" w:rsidRDefault="004D08B1" w:rsidP="00C40F5F">
                  <w:pPr>
                    <w:pStyle w:val="Default"/>
                    <w:ind w:left="2880"/>
                    <w:rPr>
                      <w:sz w:val="22"/>
                      <w:szCs w:val="22"/>
                    </w:rPr>
                  </w:pPr>
                  <w:r w:rsidRPr="0051443D">
                    <w:rPr>
                      <w:sz w:val="22"/>
                      <w:szCs w:val="22"/>
                    </w:rPr>
                    <w:t xml:space="preserve">UNDER THE GUIDANCE OF </w:t>
                  </w:r>
                </w:p>
                <w:p w:rsidR="004D08B1" w:rsidRPr="0051443D" w:rsidRDefault="004D08B1" w:rsidP="00C40F5F">
                  <w:pPr>
                    <w:pStyle w:val="Default"/>
                    <w:ind w:left="2880"/>
                    <w:rPr>
                      <w:b/>
                      <w:bCs/>
                      <w:sz w:val="28"/>
                      <w:szCs w:val="28"/>
                    </w:rPr>
                  </w:pPr>
                  <w:r w:rsidRPr="0051443D">
                    <w:rPr>
                      <w:b/>
                      <w:bCs/>
                      <w:sz w:val="28"/>
                      <w:szCs w:val="28"/>
                    </w:rPr>
                    <w:t xml:space="preserve">       </w:t>
                  </w:r>
                </w:p>
                <w:p w:rsidR="004D08B1" w:rsidRPr="0051443D" w:rsidRDefault="004D08B1" w:rsidP="0051443D">
                  <w:pPr>
                    <w:pStyle w:val="Default"/>
                    <w:ind w:left="2880"/>
                    <w:rPr>
                      <w:sz w:val="28"/>
                      <w:szCs w:val="28"/>
                    </w:rPr>
                  </w:pPr>
                  <w:r w:rsidRPr="0051443D">
                    <w:rPr>
                      <w:b/>
                      <w:bCs/>
                      <w:sz w:val="28"/>
                      <w:szCs w:val="28"/>
                    </w:rPr>
                    <w:t>Mr. Vijay Swaroop A</w:t>
                  </w:r>
                </w:p>
                <w:p w:rsidR="004D08B1" w:rsidRPr="0051443D" w:rsidRDefault="004D08B1" w:rsidP="00C40F5F">
                  <w:pPr>
                    <w:autoSpaceDE w:val="0"/>
                    <w:autoSpaceDN w:val="0"/>
                    <w:adjustRightInd w:val="0"/>
                    <w:spacing w:after="0" w:line="240" w:lineRule="auto"/>
                    <w:jc w:val="center"/>
                    <w:rPr>
                      <w:rFonts w:ascii="Times New Roman" w:hAnsi="Times New Roman" w:cs="Times New Roman"/>
                      <w:b/>
                      <w:sz w:val="52"/>
                      <w:szCs w:val="52"/>
                    </w:rPr>
                  </w:pPr>
                  <w:r w:rsidRPr="0051443D">
                    <w:rPr>
                      <w:rFonts w:ascii="Times New Roman" w:hAnsi="Times New Roman" w:cs="Times New Roman"/>
                      <w:b/>
                      <w:bCs/>
                      <w:sz w:val="28"/>
                      <w:szCs w:val="28"/>
                    </w:rPr>
                    <w:t xml:space="preserve"> ASSISTANT PROFESSOR</w:t>
                  </w:r>
                </w:p>
                <w:p w:rsidR="004D08B1" w:rsidRPr="0051443D" w:rsidRDefault="004D08B1" w:rsidP="00C40F5F">
                  <w:pPr>
                    <w:autoSpaceDE w:val="0"/>
                    <w:autoSpaceDN w:val="0"/>
                    <w:adjustRightInd w:val="0"/>
                    <w:spacing w:after="0" w:line="240" w:lineRule="auto"/>
                    <w:rPr>
                      <w:rFonts w:ascii="Times New Roman" w:hAnsi="Times New Roman" w:cs="Times New Roman"/>
                      <w:color w:val="000000"/>
                      <w:sz w:val="24"/>
                      <w:szCs w:val="24"/>
                    </w:rPr>
                  </w:pPr>
                </w:p>
                <w:p w:rsidR="004D08B1" w:rsidRPr="0051443D" w:rsidRDefault="004D08B1" w:rsidP="00C40F5F">
                  <w:pPr>
                    <w:autoSpaceDE w:val="0"/>
                    <w:autoSpaceDN w:val="0"/>
                    <w:adjustRightInd w:val="0"/>
                    <w:spacing w:after="0" w:line="240" w:lineRule="auto"/>
                    <w:ind w:left="2880"/>
                    <w:rPr>
                      <w:rFonts w:ascii="Times New Roman" w:hAnsi="Times New Roman" w:cs="Times New Roman"/>
                      <w:color w:val="000000"/>
                      <w:sz w:val="24"/>
                      <w:szCs w:val="24"/>
                    </w:rPr>
                  </w:pPr>
                  <w:r w:rsidRPr="0051443D">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Pr="0051443D">
                    <w:rPr>
                      <w:rFonts w:ascii="Times New Roman" w:hAnsi="Times New Roman" w:cs="Times New Roman"/>
                      <w:color w:val="000000"/>
                      <w:sz w:val="24"/>
                      <w:szCs w:val="24"/>
                    </w:rPr>
                    <w:t xml:space="preserve">     </w:t>
                  </w:r>
                  <w:r w:rsidRPr="0051443D">
                    <w:rPr>
                      <w:rFonts w:ascii="Times New Roman" w:hAnsi="Times New Roman" w:cs="Times New Roman"/>
                      <w:noProof/>
                      <w:color w:val="000000"/>
                      <w:sz w:val="24"/>
                      <w:szCs w:val="24"/>
                      <w:lang w:val="en-IN" w:eastAsia="en-IN"/>
                    </w:rPr>
                    <w:drawing>
                      <wp:inline distT="0" distB="0" distL="0" distR="0">
                        <wp:extent cx="797669" cy="837631"/>
                        <wp:effectExtent l="0" t="0" r="0" b="0"/>
                        <wp:docPr id="1" name="Picture 1" descr="D:\logos\Atri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ogos\Atria_logo.PNG"/>
                                <pic:cNvPicPr>
                                  <a:picLocks noChangeAspect="1" noChangeArrowheads="1"/>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97881" cy="837854"/>
                                </a:xfrm>
                                <a:prstGeom prst="rect">
                                  <a:avLst/>
                                </a:prstGeom>
                                <a:noFill/>
                                <a:ln>
                                  <a:noFill/>
                                </a:ln>
                              </pic:spPr>
                            </pic:pic>
                          </a:graphicData>
                        </a:graphic>
                      </wp:inline>
                    </w:drawing>
                  </w:r>
                </w:p>
                <w:p w:rsidR="004D08B1" w:rsidRPr="0051443D" w:rsidRDefault="004D08B1" w:rsidP="00255931">
                  <w:pPr>
                    <w:autoSpaceDE w:val="0"/>
                    <w:autoSpaceDN w:val="0"/>
                    <w:adjustRightInd w:val="0"/>
                    <w:spacing w:after="0" w:line="240" w:lineRule="auto"/>
                    <w:ind w:left="2880"/>
                    <w:rPr>
                      <w:rFonts w:ascii="Times New Roman" w:hAnsi="Times New Roman" w:cs="Times New Roman"/>
                      <w:color w:val="000000"/>
                    </w:rPr>
                  </w:pPr>
                  <w:r w:rsidRPr="0051443D">
                    <w:rPr>
                      <w:rFonts w:ascii="Times New Roman" w:hAnsi="Times New Roman" w:cs="Times New Roman"/>
                      <w:color w:val="000000"/>
                    </w:rPr>
                    <w:t xml:space="preserve">   Atria Institute of Technology </w:t>
                  </w:r>
                </w:p>
                <w:p w:rsidR="004D08B1" w:rsidRPr="0051443D" w:rsidRDefault="004D08B1" w:rsidP="00255931">
                  <w:pPr>
                    <w:autoSpaceDE w:val="0"/>
                    <w:autoSpaceDN w:val="0"/>
                    <w:adjustRightInd w:val="0"/>
                    <w:spacing w:after="0" w:line="240" w:lineRule="auto"/>
                    <w:ind w:left="2880"/>
                    <w:rPr>
                      <w:rFonts w:ascii="Times New Roman" w:hAnsi="Times New Roman" w:cs="Times New Roman"/>
                      <w:color w:val="000000"/>
                    </w:rPr>
                  </w:pPr>
                  <w:r w:rsidRPr="0051443D">
                    <w:rPr>
                      <w:rFonts w:ascii="Times New Roman" w:hAnsi="Times New Roman" w:cs="Times New Roman"/>
                      <w:color w:val="000000"/>
                      <w:sz w:val="21"/>
                      <w:szCs w:val="21"/>
                    </w:rPr>
                    <w:t xml:space="preserve"> </w:t>
                  </w:r>
                  <w:proofErr w:type="spellStart"/>
                  <w:r w:rsidRPr="0051443D">
                    <w:rPr>
                      <w:rFonts w:ascii="Times New Roman" w:hAnsi="Times New Roman" w:cs="Times New Roman"/>
                      <w:color w:val="000000"/>
                      <w:sz w:val="21"/>
                      <w:szCs w:val="21"/>
                    </w:rPr>
                    <w:t>Anandanagar</w:t>
                  </w:r>
                  <w:proofErr w:type="spellEnd"/>
                  <w:r w:rsidRPr="0051443D">
                    <w:rPr>
                      <w:rFonts w:ascii="Times New Roman" w:hAnsi="Times New Roman" w:cs="Times New Roman"/>
                      <w:color w:val="000000"/>
                      <w:sz w:val="21"/>
                      <w:szCs w:val="21"/>
                    </w:rPr>
                    <w:t>, Bangalore-560024</w:t>
                  </w:r>
                </w:p>
                <w:p w:rsidR="004D08B1" w:rsidRPr="0051443D" w:rsidRDefault="004D08B1" w:rsidP="00C40F5F">
                  <w:pPr>
                    <w:ind w:left="2160" w:firstLine="720"/>
                    <w:rPr>
                      <w:rFonts w:ascii="Times New Roman" w:hAnsi="Times New Roman" w:cs="Times New Roman"/>
                      <w:color w:val="000000"/>
                      <w:sz w:val="21"/>
                      <w:szCs w:val="21"/>
                    </w:rPr>
                  </w:pPr>
                </w:p>
                <w:p w:rsidR="004D08B1" w:rsidRPr="0051443D" w:rsidRDefault="004D08B1" w:rsidP="00C40F5F">
                  <w:pPr>
                    <w:ind w:left="2160" w:firstLine="720"/>
                    <w:rPr>
                      <w:rFonts w:ascii="Times New Roman" w:hAnsi="Times New Roman" w:cs="Times New Roman"/>
                      <w:color w:val="000000"/>
                      <w:sz w:val="21"/>
                      <w:szCs w:val="21"/>
                    </w:rPr>
                  </w:pPr>
                </w:p>
                <w:p w:rsidR="004D08B1" w:rsidRPr="0051443D" w:rsidRDefault="004D08B1" w:rsidP="00C40F5F">
                  <w:pPr>
                    <w:ind w:left="2160" w:firstLine="720"/>
                    <w:rPr>
                      <w:rFonts w:ascii="Times New Roman" w:hAnsi="Times New Roman" w:cs="Times New Roman"/>
                      <w:color w:val="000000"/>
                      <w:sz w:val="21"/>
                      <w:szCs w:val="21"/>
                    </w:rPr>
                  </w:pPr>
                </w:p>
                <w:p w:rsidR="004D08B1" w:rsidRPr="0051443D" w:rsidRDefault="004D08B1" w:rsidP="00C40F5F">
                  <w:pPr>
                    <w:ind w:left="2160" w:firstLine="720"/>
                    <w:rPr>
                      <w:rFonts w:ascii="Times New Roman" w:hAnsi="Times New Roman" w:cs="Times New Roman"/>
                      <w:color w:val="000000"/>
                      <w:sz w:val="21"/>
                      <w:szCs w:val="21"/>
                    </w:rPr>
                  </w:pPr>
                </w:p>
                <w:p w:rsidR="004D08B1" w:rsidRPr="0051443D" w:rsidRDefault="004D08B1" w:rsidP="00C40F5F">
                  <w:pPr>
                    <w:ind w:left="2160" w:firstLine="720"/>
                    <w:rPr>
                      <w:rFonts w:ascii="Times New Roman" w:hAnsi="Times New Roman" w:cs="Times New Roman"/>
                      <w:color w:val="000000"/>
                      <w:sz w:val="21"/>
                      <w:szCs w:val="21"/>
                    </w:rPr>
                  </w:pPr>
                </w:p>
                <w:p w:rsidR="004D08B1" w:rsidRPr="0051443D" w:rsidRDefault="004D08B1" w:rsidP="00C40F5F">
                  <w:pPr>
                    <w:ind w:left="2160" w:firstLine="720"/>
                    <w:rPr>
                      <w:rFonts w:ascii="Times New Roman" w:hAnsi="Times New Roman" w:cs="Times New Roman"/>
                      <w:color w:val="000000"/>
                      <w:sz w:val="21"/>
                      <w:szCs w:val="21"/>
                    </w:rPr>
                  </w:pPr>
                </w:p>
                <w:p w:rsidR="004D08B1" w:rsidRPr="0051443D" w:rsidRDefault="004D08B1" w:rsidP="00C40F5F">
                  <w:pPr>
                    <w:ind w:left="2160" w:firstLine="720"/>
                    <w:rPr>
                      <w:rFonts w:ascii="Times New Roman" w:hAnsi="Times New Roman" w:cs="Times New Roman"/>
                      <w:color w:val="000000"/>
                      <w:sz w:val="21"/>
                      <w:szCs w:val="21"/>
                    </w:rPr>
                  </w:pPr>
                </w:p>
                <w:p w:rsidR="004D08B1" w:rsidRPr="0051443D" w:rsidRDefault="004D08B1" w:rsidP="00C40F5F">
                  <w:pPr>
                    <w:ind w:left="2160" w:firstLine="720"/>
                    <w:rPr>
                      <w:rFonts w:ascii="Times New Roman" w:hAnsi="Times New Roman" w:cs="Times New Roman"/>
                      <w:color w:val="000000"/>
                      <w:sz w:val="21"/>
                      <w:szCs w:val="21"/>
                    </w:rPr>
                  </w:pPr>
                </w:p>
                <w:p w:rsidR="004D08B1" w:rsidRPr="0051443D" w:rsidRDefault="004D08B1" w:rsidP="00C40F5F">
                  <w:pPr>
                    <w:ind w:left="2160" w:firstLine="720"/>
                    <w:rPr>
                      <w:rFonts w:ascii="Times New Roman" w:hAnsi="Times New Roman" w:cs="Times New Roman"/>
                      <w:color w:val="000000"/>
                      <w:sz w:val="21"/>
                      <w:szCs w:val="21"/>
                    </w:rPr>
                  </w:pPr>
                </w:p>
                <w:p w:rsidR="004D08B1" w:rsidRPr="0051443D" w:rsidRDefault="004D08B1" w:rsidP="00C40F5F">
                  <w:pPr>
                    <w:ind w:left="2160" w:firstLine="720"/>
                    <w:rPr>
                      <w:rFonts w:ascii="Times New Roman" w:hAnsi="Times New Roman" w:cs="Times New Roman"/>
                      <w:color w:val="000000"/>
                      <w:sz w:val="21"/>
                      <w:szCs w:val="21"/>
                    </w:rPr>
                  </w:pPr>
                </w:p>
                <w:p w:rsidR="004D08B1" w:rsidRPr="0051443D" w:rsidRDefault="004D08B1" w:rsidP="00C40F5F">
                  <w:pPr>
                    <w:ind w:left="2160" w:firstLine="720"/>
                    <w:rPr>
                      <w:rFonts w:ascii="Times New Roman" w:hAnsi="Times New Roman" w:cs="Times New Roman"/>
                      <w:color w:val="000000"/>
                      <w:sz w:val="21"/>
                      <w:szCs w:val="21"/>
                    </w:rPr>
                  </w:pPr>
                </w:p>
                <w:p w:rsidR="004D08B1" w:rsidRPr="0051443D" w:rsidRDefault="004D08B1" w:rsidP="00C40F5F">
                  <w:pPr>
                    <w:ind w:left="2160" w:firstLine="720"/>
                    <w:rPr>
                      <w:rFonts w:ascii="Times New Roman" w:hAnsi="Times New Roman" w:cs="Times New Roman"/>
                      <w:color w:val="000000"/>
                      <w:sz w:val="21"/>
                      <w:szCs w:val="21"/>
                    </w:rPr>
                  </w:pPr>
                </w:p>
                <w:p w:rsidR="004D08B1" w:rsidRPr="0051443D" w:rsidRDefault="004D08B1" w:rsidP="00C40F5F">
                  <w:pPr>
                    <w:ind w:left="2160" w:firstLine="720"/>
                    <w:rPr>
                      <w:rFonts w:ascii="Times New Roman" w:hAnsi="Times New Roman" w:cs="Times New Roman"/>
                      <w:color w:val="000000"/>
                      <w:sz w:val="21"/>
                      <w:szCs w:val="21"/>
                    </w:rPr>
                  </w:pPr>
                </w:p>
                <w:p w:rsidR="004D08B1" w:rsidRPr="0051443D" w:rsidRDefault="004D08B1" w:rsidP="00C40F5F">
                  <w:pPr>
                    <w:ind w:left="2160" w:firstLine="720"/>
                    <w:rPr>
                      <w:rFonts w:ascii="Times New Roman" w:hAnsi="Times New Roman" w:cs="Times New Roman"/>
                      <w:color w:val="000000"/>
                      <w:sz w:val="21"/>
                      <w:szCs w:val="21"/>
                    </w:rPr>
                  </w:pPr>
                </w:p>
                <w:p w:rsidR="004D08B1" w:rsidRPr="0051443D" w:rsidRDefault="004D08B1" w:rsidP="00C40F5F">
                  <w:pPr>
                    <w:ind w:left="2160" w:firstLine="720"/>
                    <w:rPr>
                      <w:rFonts w:ascii="Times New Roman" w:hAnsi="Times New Roman" w:cs="Times New Roman"/>
                      <w:color w:val="000000"/>
                      <w:sz w:val="21"/>
                      <w:szCs w:val="21"/>
                    </w:rPr>
                  </w:pPr>
                </w:p>
                <w:p w:rsidR="004D08B1" w:rsidRPr="0051443D" w:rsidRDefault="004D08B1" w:rsidP="00C40F5F">
                  <w:pPr>
                    <w:autoSpaceDE w:val="0"/>
                    <w:autoSpaceDN w:val="0"/>
                    <w:adjustRightInd w:val="0"/>
                    <w:spacing w:after="0" w:line="240" w:lineRule="auto"/>
                    <w:ind w:left="2880"/>
                    <w:rPr>
                      <w:rFonts w:ascii="Times New Roman" w:hAnsi="Times New Roman" w:cs="Times New Roman"/>
                      <w:color w:val="000000"/>
                      <w:sz w:val="24"/>
                      <w:szCs w:val="24"/>
                    </w:rPr>
                  </w:pPr>
                </w:p>
                <w:p w:rsidR="004D08B1" w:rsidRPr="0051443D" w:rsidRDefault="004D08B1">
                  <w:pPr>
                    <w:rPr>
                      <w:rFonts w:ascii="Times New Roman" w:hAnsi="Times New Roman" w:cs="Times New Roman"/>
                    </w:rPr>
                  </w:pPr>
                </w:p>
              </w:txbxContent>
            </v:textbox>
            <w10:wrap anchorx="margin"/>
          </v:roundrect>
        </w:pict>
      </w:r>
      <w:r w:rsidR="00C40F5F" w:rsidRPr="006D402F">
        <w:rPr>
          <w:rFonts w:ascii="Times New Roman" w:hAnsi="Times New Roman" w:cs="Times New Roman"/>
          <w:color w:val="000000"/>
          <w:sz w:val="24"/>
          <w:szCs w:val="24"/>
        </w:rPr>
        <w:t xml:space="preserve"> </w:t>
      </w:r>
    </w:p>
    <w:p w:rsidR="00C40F5F" w:rsidRPr="006D402F" w:rsidRDefault="00C40F5F" w:rsidP="003A08B3">
      <w:pPr>
        <w:autoSpaceDE w:val="0"/>
        <w:autoSpaceDN w:val="0"/>
        <w:adjustRightInd w:val="0"/>
        <w:spacing w:after="0" w:line="360" w:lineRule="auto"/>
        <w:ind w:left="142"/>
        <w:rPr>
          <w:rFonts w:ascii="Times New Roman" w:hAnsi="Times New Roman" w:cs="Times New Roman"/>
          <w:b/>
          <w:bCs/>
          <w:sz w:val="32"/>
          <w:szCs w:val="32"/>
        </w:rPr>
      </w:pPr>
    </w:p>
    <w:p w:rsidR="00C40F5F" w:rsidRPr="006D402F" w:rsidRDefault="00C40F5F" w:rsidP="003A08B3">
      <w:pPr>
        <w:spacing w:line="360" w:lineRule="auto"/>
        <w:ind w:left="142"/>
        <w:rPr>
          <w:rFonts w:ascii="Times New Roman" w:hAnsi="Times New Roman" w:cs="Times New Roman"/>
          <w:b/>
          <w:bCs/>
          <w:sz w:val="32"/>
          <w:szCs w:val="32"/>
        </w:rPr>
      </w:pPr>
      <w:r w:rsidRPr="006D402F">
        <w:rPr>
          <w:rFonts w:ascii="Times New Roman" w:hAnsi="Times New Roman" w:cs="Times New Roman"/>
          <w:b/>
          <w:bCs/>
          <w:sz w:val="32"/>
          <w:szCs w:val="32"/>
        </w:rPr>
        <w:br w:type="page"/>
      </w:r>
    </w:p>
    <w:p w:rsidR="00C40F5F" w:rsidRPr="006D402F" w:rsidRDefault="006F20C0" w:rsidP="007D1D35">
      <w:pPr>
        <w:autoSpaceDE w:val="0"/>
        <w:autoSpaceDN w:val="0"/>
        <w:adjustRightInd w:val="0"/>
        <w:spacing w:after="0" w:line="360" w:lineRule="auto"/>
        <w:ind w:left="3022" w:firstLine="578"/>
        <w:rPr>
          <w:rFonts w:ascii="Times New Roman" w:hAnsi="Times New Roman" w:cs="Times New Roman"/>
          <w:b/>
          <w:bCs/>
          <w:sz w:val="32"/>
          <w:szCs w:val="32"/>
        </w:rPr>
      </w:pPr>
      <w:r w:rsidRPr="006D402F">
        <w:rPr>
          <w:rFonts w:ascii="Times New Roman" w:hAnsi="Times New Roman" w:cs="Times New Roman"/>
          <w:b/>
          <w:bCs/>
          <w:noProof/>
          <w:sz w:val="32"/>
          <w:szCs w:val="32"/>
          <w:lang w:val="en-IN" w:eastAsia="en-IN"/>
        </w:rPr>
        <w:lastRenderedPageBreak/>
        <w:drawing>
          <wp:inline distT="0" distB="0" distL="0" distR="0">
            <wp:extent cx="861511" cy="904672"/>
            <wp:effectExtent l="0" t="0" r="0" b="0"/>
            <wp:docPr id="12" name="Picture 12" descr="D:\logos\Atri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ogos\Atria_logo.PNG"/>
                    <pic:cNvPicPr>
                      <a:picLocks noChangeAspect="1" noChangeArrowheads="1"/>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61741" cy="904913"/>
                    </a:xfrm>
                    <a:prstGeom prst="rect">
                      <a:avLst/>
                    </a:prstGeom>
                    <a:noFill/>
                    <a:ln>
                      <a:noFill/>
                    </a:ln>
                  </pic:spPr>
                </pic:pic>
              </a:graphicData>
            </a:graphic>
          </wp:inline>
        </w:drawing>
      </w:r>
    </w:p>
    <w:p w:rsidR="007B5C6F" w:rsidRPr="006D402F" w:rsidRDefault="007B5C6F" w:rsidP="007D1D35">
      <w:pPr>
        <w:autoSpaceDE w:val="0"/>
        <w:autoSpaceDN w:val="0"/>
        <w:adjustRightInd w:val="0"/>
        <w:spacing w:after="0" w:line="360" w:lineRule="auto"/>
        <w:ind w:left="2302"/>
        <w:rPr>
          <w:rFonts w:ascii="Times New Roman" w:hAnsi="Times New Roman" w:cs="Times New Roman"/>
          <w:b/>
          <w:color w:val="000000"/>
          <w:sz w:val="28"/>
          <w:szCs w:val="28"/>
        </w:rPr>
      </w:pPr>
      <w:r w:rsidRPr="006D402F">
        <w:rPr>
          <w:rFonts w:ascii="Times New Roman" w:hAnsi="Times New Roman" w:cs="Times New Roman"/>
          <w:b/>
          <w:bCs/>
          <w:color w:val="000000"/>
          <w:sz w:val="28"/>
          <w:szCs w:val="28"/>
        </w:rPr>
        <w:t>Atria Institute of Technology</w:t>
      </w:r>
    </w:p>
    <w:p w:rsidR="007B5C6F" w:rsidRPr="006D402F" w:rsidRDefault="007B5C6F" w:rsidP="007D1D35">
      <w:pPr>
        <w:autoSpaceDE w:val="0"/>
        <w:autoSpaceDN w:val="0"/>
        <w:adjustRightInd w:val="0"/>
        <w:spacing w:after="0" w:line="360" w:lineRule="auto"/>
        <w:ind w:left="1724" w:firstLine="436"/>
        <w:rPr>
          <w:rFonts w:ascii="Times New Roman" w:hAnsi="Times New Roman" w:cs="Times New Roman"/>
          <w:b/>
          <w:color w:val="000000"/>
          <w:sz w:val="28"/>
          <w:szCs w:val="28"/>
        </w:rPr>
      </w:pPr>
      <w:proofErr w:type="spellStart"/>
      <w:r w:rsidRPr="006D402F">
        <w:rPr>
          <w:rFonts w:ascii="Times New Roman" w:hAnsi="Times New Roman" w:cs="Times New Roman"/>
          <w:b/>
          <w:bCs/>
          <w:color w:val="000000"/>
          <w:sz w:val="28"/>
          <w:szCs w:val="28"/>
        </w:rPr>
        <w:t>Anandanagar</w:t>
      </w:r>
      <w:proofErr w:type="spellEnd"/>
      <w:r w:rsidRPr="006D402F">
        <w:rPr>
          <w:rFonts w:ascii="Times New Roman" w:hAnsi="Times New Roman" w:cs="Times New Roman"/>
          <w:b/>
          <w:bCs/>
          <w:color w:val="000000"/>
          <w:sz w:val="28"/>
          <w:szCs w:val="28"/>
        </w:rPr>
        <w:t>, Bangalore-560024</w:t>
      </w:r>
    </w:p>
    <w:p w:rsidR="007B5C6F" w:rsidRPr="006D402F" w:rsidRDefault="007B5C6F" w:rsidP="003A08B3">
      <w:pPr>
        <w:autoSpaceDE w:val="0"/>
        <w:autoSpaceDN w:val="0"/>
        <w:adjustRightInd w:val="0"/>
        <w:spacing w:after="0" w:line="360" w:lineRule="auto"/>
        <w:ind w:left="142"/>
        <w:rPr>
          <w:rFonts w:ascii="Times New Roman" w:hAnsi="Times New Roman" w:cs="Times New Roman"/>
          <w:b/>
          <w:bCs/>
          <w:color w:val="000000"/>
          <w:sz w:val="28"/>
          <w:szCs w:val="28"/>
        </w:rPr>
      </w:pPr>
    </w:p>
    <w:p w:rsidR="005E0DE7" w:rsidRPr="006D402F" w:rsidRDefault="007B5C6F" w:rsidP="007D1D35">
      <w:pPr>
        <w:autoSpaceDE w:val="0"/>
        <w:autoSpaceDN w:val="0"/>
        <w:adjustRightInd w:val="0"/>
        <w:spacing w:after="0" w:line="360" w:lineRule="auto"/>
        <w:ind w:left="2160" w:firstLine="720"/>
        <w:rPr>
          <w:rFonts w:ascii="Times New Roman" w:hAnsi="Times New Roman" w:cs="Times New Roman"/>
          <w:b/>
          <w:bCs/>
          <w:color w:val="000000"/>
          <w:sz w:val="32"/>
          <w:szCs w:val="32"/>
        </w:rPr>
      </w:pPr>
      <w:r w:rsidRPr="006D402F">
        <w:rPr>
          <w:rFonts w:ascii="Times New Roman" w:hAnsi="Times New Roman" w:cs="Times New Roman"/>
          <w:b/>
          <w:bCs/>
          <w:color w:val="000000"/>
          <w:sz w:val="32"/>
          <w:szCs w:val="32"/>
        </w:rPr>
        <w:t>CERTIFICATE</w:t>
      </w:r>
    </w:p>
    <w:p w:rsidR="007B5C6F" w:rsidRPr="006D402F" w:rsidRDefault="0091790A" w:rsidP="003A08B3">
      <w:pPr>
        <w:autoSpaceDE w:val="0"/>
        <w:autoSpaceDN w:val="0"/>
        <w:adjustRightInd w:val="0"/>
        <w:spacing w:after="0" w:line="360" w:lineRule="auto"/>
        <w:ind w:left="142"/>
        <w:jc w:val="both"/>
        <w:rPr>
          <w:rFonts w:ascii="Times New Roman" w:hAnsi="Times New Roman" w:cs="Times New Roman"/>
          <w:color w:val="000000"/>
          <w:sz w:val="28"/>
          <w:szCs w:val="28"/>
        </w:rPr>
      </w:pPr>
      <w:r w:rsidRPr="006D402F">
        <w:rPr>
          <w:rFonts w:ascii="Times New Roman" w:hAnsi="Times New Roman" w:cs="Times New Roman"/>
          <w:color w:val="000000"/>
          <w:sz w:val="28"/>
          <w:szCs w:val="28"/>
        </w:rPr>
        <w:t>Certified that this internship</w:t>
      </w:r>
      <w:r w:rsidR="007B5C6F" w:rsidRPr="006D402F">
        <w:rPr>
          <w:rFonts w:ascii="Times New Roman" w:hAnsi="Times New Roman" w:cs="Times New Roman"/>
          <w:color w:val="000000"/>
          <w:sz w:val="28"/>
          <w:szCs w:val="28"/>
        </w:rPr>
        <w:t xml:space="preserve"> work entitled </w:t>
      </w:r>
      <w:r w:rsidR="0051443D" w:rsidRPr="006D402F">
        <w:rPr>
          <w:rFonts w:ascii="Times New Roman" w:hAnsi="Times New Roman" w:cs="Times New Roman"/>
          <w:color w:val="000000"/>
          <w:sz w:val="28"/>
          <w:szCs w:val="28"/>
        </w:rPr>
        <w:t>“</w:t>
      </w:r>
      <w:r w:rsidR="00E51FF1" w:rsidRPr="006D402F">
        <w:rPr>
          <w:rFonts w:ascii="Times New Roman" w:hAnsi="Times New Roman" w:cs="Times New Roman"/>
          <w:b/>
          <w:color w:val="000000"/>
          <w:sz w:val="28"/>
          <w:szCs w:val="28"/>
        </w:rPr>
        <w:t>WEB DEVELOPMENT USING PHP</w:t>
      </w:r>
      <w:r w:rsidR="0051443D" w:rsidRPr="006D402F">
        <w:rPr>
          <w:rFonts w:ascii="Times New Roman" w:hAnsi="Times New Roman" w:cs="Times New Roman"/>
          <w:color w:val="000000"/>
          <w:sz w:val="28"/>
          <w:szCs w:val="28"/>
        </w:rPr>
        <w:t xml:space="preserve">” </w:t>
      </w:r>
      <w:r w:rsidR="007B5C6F" w:rsidRPr="006D402F">
        <w:rPr>
          <w:rFonts w:ascii="Times New Roman" w:hAnsi="Times New Roman" w:cs="Times New Roman"/>
          <w:color w:val="000000"/>
          <w:sz w:val="28"/>
          <w:szCs w:val="28"/>
        </w:rPr>
        <w:t xml:space="preserve">presented by </w:t>
      </w:r>
      <w:r w:rsidR="0051443D" w:rsidRPr="006D402F">
        <w:rPr>
          <w:rFonts w:ascii="Times New Roman" w:hAnsi="Times New Roman" w:cs="Times New Roman"/>
          <w:color w:val="000000"/>
          <w:sz w:val="28"/>
          <w:szCs w:val="28"/>
        </w:rPr>
        <w:t>“</w:t>
      </w:r>
      <w:r w:rsidR="009535D0">
        <w:rPr>
          <w:rFonts w:ascii="Times New Roman" w:hAnsi="Times New Roman" w:cs="Times New Roman"/>
          <w:b/>
          <w:color w:val="000000"/>
          <w:sz w:val="28"/>
          <w:szCs w:val="28"/>
        </w:rPr>
        <w:t>YUSOOF ALI</w:t>
      </w:r>
      <w:r w:rsidR="0051443D" w:rsidRPr="006D402F">
        <w:rPr>
          <w:rFonts w:ascii="Times New Roman" w:hAnsi="Times New Roman" w:cs="Times New Roman"/>
          <w:color w:val="000000"/>
          <w:sz w:val="28"/>
          <w:szCs w:val="28"/>
        </w:rPr>
        <w:t>” “</w:t>
      </w:r>
      <w:r w:rsidR="00E51FF1" w:rsidRPr="006D402F">
        <w:rPr>
          <w:rFonts w:ascii="Times New Roman" w:hAnsi="Times New Roman" w:cs="Times New Roman"/>
          <w:b/>
          <w:color w:val="000000"/>
          <w:sz w:val="28"/>
          <w:szCs w:val="28"/>
        </w:rPr>
        <w:t>1AT15CS</w:t>
      </w:r>
      <w:r w:rsidR="009535D0">
        <w:rPr>
          <w:rFonts w:ascii="Times New Roman" w:hAnsi="Times New Roman" w:cs="Times New Roman"/>
          <w:b/>
          <w:color w:val="000000"/>
          <w:sz w:val="28"/>
          <w:szCs w:val="28"/>
        </w:rPr>
        <w:t>114</w:t>
      </w:r>
      <w:r w:rsidR="0051443D" w:rsidRPr="006D402F">
        <w:rPr>
          <w:rFonts w:ascii="Times New Roman" w:hAnsi="Times New Roman" w:cs="Times New Roman"/>
          <w:color w:val="000000"/>
          <w:sz w:val="28"/>
          <w:szCs w:val="28"/>
        </w:rPr>
        <w:t xml:space="preserve">” </w:t>
      </w:r>
      <w:r w:rsidR="007B5C6F" w:rsidRPr="006D402F">
        <w:rPr>
          <w:rFonts w:ascii="Times New Roman" w:hAnsi="Times New Roman" w:cs="Times New Roman"/>
          <w:color w:val="000000"/>
          <w:sz w:val="28"/>
          <w:szCs w:val="28"/>
        </w:rPr>
        <w:t>of Atria Institute of Technology, Bangalore in partial fulfillment for the award of Bachelor of Eng</w:t>
      </w:r>
      <w:r w:rsidR="00CE5B73" w:rsidRPr="006D402F">
        <w:rPr>
          <w:rFonts w:ascii="Times New Roman" w:hAnsi="Times New Roman" w:cs="Times New Roman"/>
          <w:color w:val="000000"/>
          <w:sz w:val="28"/>
          <w:szCs w:val="28"/>
        </w:rPr>
        <w:t>ineering in Computer Science &amp;</w:t>
      </w:r>
      <w:r w:rsidR="007B5C6F" w:rsidRPr="006D402F">
        <w:rPr>
          <w:rFonts w:ascii="Times New Roman" w:hAnsi="Times New Roman" w:cs="Times New Roman"/>
          <w:color w:val="000000"/>
          <w:sz w:val="28"/>
          <w:szCs w:val="28"/>
        </w:rPr>
        <w:t xml:space="preserve"> Engineering of  Visvesv</w:t>
      </w:r>
      <w:r w:rsidR="0051443D" w:rsidRPr="006D402F">
        <w:rPr>
          <w:rFonts w:ascii="Times New Roman" w:hAnsi="Times New Roman" w:cs="Times New Roman"/>
          <w:color w:val="000000"/>
          <w:sz w:val="28"/>
          <w:szCs w:val="28"/>
        </w:rPr>
        <w:t xml:space="preserve">araya Technological University, </w:t>
      </w:r>
      <w:r w:rsidR="007B5C6F" w:rsidRPr="006D402F">
        <w:rPr>
          <w:rFonts w:ascii="Times New Roman" w:hAnsi="Times New Roman" w:cs="Times New Roman"/>
          <w:color w:val="000000"/>
          <w:sz w:val="28"/>
          <w:szCs w:val="28"/>
        </w:rPr>
        <w:t>Bel</w:t>
      </w:r>
      <w:r w:rsidR="00402CCF" w:rsidRPr="006D402F">
        <w:rPr>
          <w:rFonts w:ascii="Times New Roman" w:hAnsi="Times New Roman" w:cs="Times New Roman"/>
          <w:color w:val="000000"/>
          <w:sz w:val="28"/>
          <w:szCs w:val="28"/>
        </w:rPr>
        <w:t>a</w:t>
      </w:r>
      <w:r w:rsidR="0051443D" w:rsidRPr="006D402F">
        <w:rPr>
          <w:rFonts w:ascii="Times New Roman" w:hAnsi="Times New Roman" w:cs="Times New Roman"/>
          <w:color w:val="000000"/>
          <w:sz w:val="28"/>
          <w:szCs w:val="28"/>
        </w:rPr>
        <w:t>gavi during 2017-2018</w:t>
      </w:r>
      <w:r w:rsidR="007B5C6F" w:rsidRPr="006D402F">
        <w:rPr>
          <w:rFonts w:ascii="Times New Roman" w:hAnsi="Times New Roman" w:cs="Times New Roman"/>
          <w:color w:val="000000"/>
          <w:sz w:val="28"/>
          <w:szCs w:val="28"/>
        </w:rPr>
        <w:t>. It is certified that all corrections/suggestions indicated for Internal Assessment have been incorporated in the report deposited in the</w:t>
      </w:r>
      <w:r w:rsidRPr="006D402F">
        <w:rPr>
          <w:rFonts w:ascii="Times New Roman" w:hAnsi="Times New Roman" w:cs="Times New Roman"/>
          <w:color w:val="000000"/>
          <w:sz w:val="28"/>
          <w:szCs w:val="28"/>
        </w:rPr>
        <w:t xml:space="preserve"> department library. The internship</w:t>
      </w:r>
      <w:r w:rsidR="007B5C6F" w:rsidRPr="006D402F">
        <w:rPr>
          <w:rFonts w:ascii="Times New Roman" w:hAnsi="Times New Roman" w:cs="Times New Roman"/>
          <w:color w:val="000000"/>
          <w:sz w:val="28"/>
          <w:szCs w:val="28"/>
        </w:rPr>
        <w:t xml:space="preserve"> report has been approved as it satisfies the academic requirements with respect to </w:t>
      </w:r>
      <w:r w:rsidR="00CE5B73" w:rsidRPr="006D402F">
        <w:rPr>
          <w:rFonts w:ascii="Times New Roman" w:hAnsi="Times New Roman" w:cs="Times New Roman"/>
          <w:color w:val="000000"/>
          <w:sz w:val="28"/>
          <w:szCs w:val="28"/>
        </w:rPr>
        <w:t>internship</w:t>
      </w:r>
      <w:r w:rsidR="007B5C6F" w:rsidRPr="006D402F">
        <w:rPr>
          <w:rFonts w:ascii="Times New Roman" w:hAnsi="Times New Roman" w:cs="Times New Roman"/>
          <w:color w:val="000000"/>
          <w:sz w:val="28"/>
          <w:szCs w:val="28"/>
        </w:rPr>
        <w:t xml:space="preserve"> report as prescribed for the said Degree.</w:t>
      </w:r>
    </w:p>
    <w:p w:rsidR="00692F8F" w:rsidRDefault="00692F8F" w:rsidP="00692F8F">
      <w:pPr>
        <w:tabs>
          <w:tab w:val="left" w:pos="3255"/>
          <w:tab w:val="left" w:pos="7035"/>
        </w:tabs>
        <w:autoSpaceDE w:val="0"/>
        <w:autoSpaceDN w:val="0"/>
        <w:adjustRightInd w:val="0"/>
        <w:spacing w:after="0" w:line="360" w:lineRule="auto"/>
        <w:jc w:val="both"/>
        <w:rPr>
          <w:rFonts w:ascii="Times New Roman" w:hAnsi="Times New Roman" w:cs="Times New Roman"/>
          <w:color w:val="000000"/>
          <w:sz w:val="28"/>
          <w:szCs w:val="28"/>
        </w:rPr>
      </w:pPr>
    </w:p>
    <w:p w:rsidR="001221CC" w:rsidRDefault="001221CC" w:rsidP="00692F8F">
      <w:pPr>
        <w:tabs>
          <w:tab w:val="left" w:pos="3255"/>
          <w:tab w:val="left" w:pos="7035"/>
        </w:tabs>
        <w:autoSpaceDE w:val="0"/>
        <w:autoSpaceDN w:val="0"/>
        <w:adjustRightInd w:val="0"/>
        <w:spacing w:after="0" w:line="360" w:lineRule="auto"/>
        <w:jc w:val="both"/>
        <w:rPr>
          <w:rFonts w:ascii="Times New Roman" w:hAnsi="Times New Roman" w:cs="Times New Roman"/>
          <w:color w:val="000000"/>
          <w:sz w:val="28"/>
          <w:szCs w:val="28"/>
        </w:rPr>
      </w:pPr>
    </w:p>
    <w:p w:rsidR="00692F8F" w:rsidRDefault="00692F8F" w:rsidP="00692F8F">
      <w:pPr>
        <w:tabs>
          <w:tab w:val="left" w:pos="3255"/>
          <w:tab w:val="left" w:pos="7035"/>
        </w:tabs>
        <w:autoSpaceDE w:val="0"/>
        <w:autoSpaceDN w:val="0"/>
        <w:adjustRightInd w:val="0"/>
        <w:spacing w:after="0" w:line="360" w:lineRule="auto"/>
        <w:jc w:val="both"/>
        <w:rPr>
          <w:rFonts w:ascii="Times New Roman" w:hAnsi="Times New Roman" w:cs="Times New Roman"/>
          <w:color w:val="000000"/>
          <w:sz w:val="28"/>
          <w:szCs w:val="28"/>
        </w:rPr>
      </w:pPr>
    </w:p>
    <w:p w:rsidR="00692F8F" w:rsidRDefault="007B5C6F" w:rsidP="00692F8F">
      <w:pPr>
        <w:tabs>
          <w:tab w:val="left" w:pos="3255"/>
          <w:tab w:val="left" w:pos="7035"/>
        </w:tabs>
        <w:autoSpaceDE w:val="0"/>
        <w:autoSpaceDN w:val="0"/>
        <w:adjustRightInd w:val="0"/>
        <w:spacing w:after="0" w:line="360" w:lineRule="auto"/>
        <w:jc w:val="both"/>
        <w:rPr>
          <w:rFonts w:ascii="Times New Roman" w:hAnsi="Times New Roman" w:cs="Times New Roman"/>
          <w:bCs/>
          <w:sz w:val="28"/>
          <w:szCs w:val="28"/>
        </w:rPr>
      </w:pPr>
      <w:r w:rsidRPr="006D402F">
        <w:rPr>
          <w:rFonts w:ascii="Times New Roman" w:hAnsi="Times New Roman" w:cs="Times New Roman"/>
          <w:bCs/>
          <w:sz w:val="28"/>
          <w:szCs w:val="28"/>
        </w:rPr>
        <w:t xml:space="preserve">  Mr. Vijay </w:t>
      </w:r>
      <w:proofErr w:type="spellStart"/>
      <w:r w:rsidRPr="006D402F">
        <w:rPr>
          <w:rFonts w:ascii="Times New Roman" w:hAnsi="Times New Roman" w:cs="Times New Roman"/>
          <w:bCs/>
          <w:sz w:val="28"/>
          <w:szCs w:val="28"/>
        </w:rPr>
        <w:t>S</w:t>
      </w:r>
      <w:r w:rsidR="001221CC">
        <w:rPr>
          <w:rFonts w:ascii="Times New Roman" w:hAnsi="Times New Roman" w:cs="Times New Roman"/>
          <w:bCs/>
          <w:sz w:val="28"/>
          <w:szCs w:val="28"/>
        </w:rPr>
        <w:t>waroop</w:t>
      </w:r>
      <w:proofErr w:type="spellEnd"/>
      <w:r w:rsidR="001221CC">
        <w:rPr>
          <w:rFonts w:ascii="Times New Roman" w:hAnsi="Times New Roman" w:cs="Times New Roman"/>
          <w:bCs/>
          <w:sz w:val="28"/>
          <w:szCs w:val="28"/>
        </w:rPr>
        <w:t xml:space="preserve">          </w:t>
      </w:r>
      <w:proofErr w:type="spellStart"/>
      <w:r w:rsidR="001221CC">
        <w:rPr>
          <w:rFonts w:ascii="Times New Roman" w:hAnsi="Times New Roman" w:cs="Times New Roman"/>
          <w:bCs/>
          <w:sz w:val="28"/>
          <w:szCs w:val="28"/>
        </w:rPr>
        <w:t>Mr</w:t>
      </w:r>
      <w:proofErr w:type="spellEnd"/>
      <w:r w:rsidR="001221CC">
        <w:rPr>
          <w:rFonts w:ascii="Times New Roman" w:hAnsi="Times New Roman" w:cs="Times New Roman"/>
          <w:bCs/>
          <w:sz w:val="28"/>
          <w:szCs w:val="28"/>
        </w:rPr>
        <w:t xml:space="preserve"> Vijay </w:t>
      </w:r>
      <w:proofErr w:type="spellStart"/>
      <w:r w:rsidR="001221CC">
        <w:rPr>
          <w:rFonts w:ascii="Times New Roman" w:hAnsi="Times New Roman" w:cs="Times New Roman"/>
          <w:bCs/>
          <w:sz w:val="28"/>
          <w:szCs w:val="28"/>
        </w:rPr>
        <w:t>Swaroop</w:t>
      </w:r>
      <w:proofErr w:type="spellEnd"/>
      <w:r w:rsidR="001221CC">
        <w:rPr>
          <w:rFonts w:ascii="Times New Roman" w:hAnsi="Times New Roman" w:cs="Times New Roman"/>
          <w:bCs/>
          <w:sz w:val="28"/>
          <w:szCs w:val="28"/>
        </w:rPr>
        <w:t xml:space="preserve">             </w:t>
      </w:r>
      <w:r w:rsidR="00692F8F">
        <w:rPr>
          <w:rFonts w:ascii="Times New Roman" w:hAnsi="Times New Roman" w:cs="Times New Roman"/>
          <w:bCs/>
          <w:sz w:val="28"/>
          <w:szCs w:val="28"/>
        </w:rPr>
        <w:t xml:space="preserve">Dr </w:t>
      </w:r>
      <w:proofErr w:type="spellStart"/>
      <w:r w:rsidRPr="006D402F">
        <w:rPr>
          <w:rFonts w:ascii="Times New Roman" w:hAnsi="Times New Roman" w:cs="Times New Roman"/>
          <w:bCs/>
          <w:sz w:val="28"/>
          <w:szCs w:val="28"/>
        </w:rPr>
        <w:t>Ai</w:t>
      </w:r>
      <w:r w:rsidR="00692F8F">
        <w:rPr>
          <w:rFonts w:ascii="Times New Roman" w:hAnsi="Times New Roman" w:cs="Times New Roman"/>
          <w:bCs/>
          <w:sz w:val="28"/>
          <w:szCs w:val="28"/>
        </w:rPr>
        <w:t>shwarya.P</w:t>
      </w:r>
      <w:proofErr w:type="spellEnd"/>
    </w:p>
    <w:p w:rsidR="00F672DE" w:rsidRDefault="001221CC" w:rsidP="00F672DE">
      <w:pPr>
        <w:pStyle w:val="Default"/>
        <w:tabs>
          <w:tab w:val="left" w:pos="3255"/>
          <w:tab w:val="left" w:pos="7035"/>
        </w:tabs>
        <w:spacing w:line="360" w:lineRule="auto"/>
        <w:ind w:left="142"/>
        <w:rPr>
          <w:sz w:val="28"/>
          <w:szCs w:val="28"/>
        </w:rPr>
      </w:pPr>
      <w:r>
        <w:rPr>
          <w:sz w:val="28"/>
          <w:szCs w:val="28"/>
        </w:rPr>
        <w:t>Signature of Guide        Signature of Coordinator   Signature of HOD</w:t>
      </w:r>
    </w:p>
    <w:p w:rsidR="001221CC" w:rsidRDefault="001221CC" w:rsidP="00F672DE">
      <w:pPr>
        <w:pStyle w:val="Default"/>
        <w:tabs>
          <w:tab w:val="left" w:pos="3255"/>
          <w:tab w:val="left" w:pos="7035"/>
        </w:tabs>
        <w:spacing w:line="360" w:lineRule="auto"/>
        <w:ind w:left="142"/>
        <w:rPr>
          <w:sz w:val="28"/>
          <w:szCs w:val="28"/>
        </w:rPr>
      </w:pPr>
    </w:p>
    <w:p w:rsidR="001221CC" w:rsidRDefault="001221CC" w:rsidP="00F672DE">
      <w:pPr>
        <w:pStyle w:val="Default"/>
        <w:tabs>
          <w:tab w:val="left" w:pos="3255"/>
          <w:tab w:val="left" w:pos="7035"/>
        </w:tabs>
        <w:spacing w:line="360" w:lineRule="auto"/>
        <w:ind w:left="142"/>
        <w:rPr>
          <w:sz w:val="28"/>
          <w:szCs w:val="28"/>
        </w:rPr>
      </w:pPr>
      <w:proofErr w:type="gramStart"/>
      <w:r>
        <w:rPr>
          <w:sz w:val="28"/>
          <w:szCs w:val="28"/>
        </w:rPr>
        <w:t>External  Viva</w:t>
      </w:r>
      <w:proofErr w:type="gramEnd"/>
      <w:r>
        <w:rPr>
          <w:sz w:val="28"/>
          <w:szCs w:val="28"/>
        </w:rPr>
        <w:t>:</w:t>
      </w:r>
    </w:p>
    <w:p w:rsidR="001221CC" w:rsidRDefault="001221CC" w:rsidP="001221CC">
      <w:pPr>
        <w:pStyle w:val="Default"/>
        <w:tabs>
          <w:tab w:val="left" w:pos="3255"/>
          <w:tab w:val="left" w:pos="7035"/>
        </w:tabs>
        <w:spacing w:line="360" w:lineRule="auto"/>
        <w:ind w:left="142"/>
        <w:rPr>
          <w:sz w:val="28"/>
          <w:szCs w:val="28"/>
        </w:rPr>
      </w:pPr>
    </w:p>
    <w:p w:rsidR="001221CC" w:rsidRDefault="001221CC" w:rsidP="001221CC">
      <w:pPr>
        <w:pStyle w:val="Default"/>
        <w:tabs>
          <w:tab w:val="left" w:pos="3255"/>
          <w:tab w:val="left" w:pos="7035"/>
        </w:tabs>
        <w:spacing w:line="360" w:lineRule="auto"/>
        <w:ind w:left="142"/>
        <w:rPr>
          <w:sz w:val="28"/>
          <w:szCs w:val="28"/>
        </w:rPr>
      </w:pPr>
      <w:r>
        <w:rPr>
          <w:sz w:val="28"/>
          <w:szCs w:val="28"/>
        </w:rPr>
        <w:t>Examiner 1 ………………….             Examiner 2………………...</w:t>
      </w:r>
    </w:p>
    <w:p w:rsidR="001221CC" w:rsidRDefault="001221CC" w:rsidP="001221CC">
      <w:pPr>
        <w:pStyle w:val="Default"/>
        <w:tabs>
          <w:tab w:val="left" w:pos="3255"/>
          <w:tab w:val="left" w:pos="7035"/>
        </w:tabs>
        <w:spacing w:line="360" w:lineRule="auto"/>
        <w:ind w:left="142"/>
        <w:rPr>
          <w:sz w:val="28"/>
          <w:szCs w:val="28"/>
        </w:rPr>
      </w:pPr>
    </w:p>
    <w:p w:rsidR="001221CC" w:rsidRPr="006D402F" w:rsidRDefault="001221CC" w:rsidP="00F672DE">
      <w:pPr>
        <w:pStyle w:val="Default"/>
        <w:tabs>
          <w:tab w:val="left" w:pos="3255"/>
          <w:tab w:val="left" w:pos="7035"/>
        </w:tabs>
        <w:spacing w:line="360" w:lineRule="auto"/>
        <w:ind w:left="142"/>
        <w:rPr>
          <w:sz w:val="28"/>
          <w:szCs w:val="28"/>
        </w:rPr>
      </w:pPr>
    </w:p>
    <w:p w:rsidR="00645066" w:rsidRDefault="00645066" w:rsidP="00645066">
      <w:pPr>
        <w:pStyle w:val="Default"/>
        <w:tabs>
          <w:tab w:val="left" w:pos="3255"/>
          <w:tab w:val="left" w:pos="7035"/>
        </w:tabs>
        <w:spacing w:line="360" w:lineRule="auto"/>
        <w:rPr>
          <w:b/>
          <w:bCs/>
          <w:sz w:val="36"/>
          <w:szCs w:val="36"/>
        </w:rPr>
      </w:pPr>
    </w:p>
    <w:p w:rsidR="00354732" w:rsidRPr="006D402F" w:rsidRDefault="00645066" w:rsidP="00645066">
      <w:pPr>
        <w:pStyle w:val="Default"/>
        <w:tabs>
          <w:tab w:val="left" w:pos="3255"/>
          <w:tab w:val="left" w:pos="7035"/>
        </w:tabs>
        <w:spacing w:line="360" w:lineRule="auto"/>
        <w:rPr>
          <w:b/>
          <w:bCs/>
          <w:sz w:val="28"/>
          <w:szCs w:val="28"/>
        </w:rPr>
      </w:pPr>
      <w:r>
        <w:rPr>
          <w:b/>
          <w:bCs/>
          <w:sz w:val="36"/>
          <w:szCs w:val="36"/>
        </w:rPr>
        <w:t xml:space="preserve">                  </w:t>
      </w:r>
      <w:r w:rsidR="00354732" w:rsidRPr="006D402F">
        <w:rPr>
          <w:b/>
          <w:bCs/>
          <w:sz w:val="36"/>
          <w:szCs w:val="36"/>
        </w:rPr>
        <w:t>ACKNOWLEDGEMENT</w:t>
      </w:r>
    </w:p>
    <w:p w:rsidR="00645066" w:rsidRDefault="00645066" w:rsidP="003A08B3">
      <w:pPr>
        <w:pStyle w:val="Default"/>
        <w:spacing w:line="360" w:lineRule="auto"/>
        <w:ind w:left="142"/>
        <w:jc w:val="both"/>
        <w:rPr>
          <w:sz w:val="28"/>
          <w:szCs w:val="28"/>
        </w:rPr>
      </w:pPr>
    </w:p>
    <w:p w:rsidR="00645066" w:rsidRDefault="00645066" w:rsidP="003A08B3">
      <w:pPr>
        <w:pStyle w:val="Default"/>
        <w:spacing w:line="360" w:lineRule="auto"/>
        <w:ind w:left="142"/>
        <w:jc w:val="both"/>
        <w:rPr>
          <w:sz w:val="28"/>
          <w:szCs w:val="28"/>
        </w:rPr>
      </w:pPr>
    </w:p>
    <w:p w:rsidR="00354732" w:rsidRPr="006D402F" w:rsidRDefault="00354732" w:rsidP="003A08B3">
      <w:pPr>
        <w:pStyle w:val="Default"/>
        <w:spacing w:line="360" w:lineRule="auto"/>
        <w:ind w:left="142"/>
        <w:jc w:val="both"/>
        <w:rPr>
          <w:sz w:val="28"/>
          <w:szCs w:val="28"/>
        </w:rPr>
      </w:pPr>
      <w:r w:rsidRPr="006D402F">
        <w:rPr>
          <w:sz w:val="28"/>
          <w:szCs w:val="28"/>
        </w:rPr>
        <w:t xml:space="preserve">The foundation for any successful venture is laid out not just by the individual accomplishing the task, but also by several other people who believe that the individual can excel and put in their every bit in every </w:t>
      </w:r>
      <w:r w:rsidR="002A724F" w:rsidRPr="006D402F">
        <w:rPr>
          <w:sz w:val="28"/>
          <w:szCs w:val="28"/>
        </w:rPr>
        <w:t>endeavor</w:t>
      </w:r>
      <w:r w:rsidRPr="006D402F">
        <w:rPr>
          <w:sz w:val="28"/>
          <w:szCs w:val="28"/>
        </w:rPr>
        <w:t xml:space="preserve"> he/she embarks on, at every stage in life. And the success is derived when opportunity meets preparation, also supported by a well-coordinated approach and attitude. </w:t>
      </w:r>
    </w:p>
    <w:p w:rsidR="00354732" w:rsidRPr="006D402F" w:rsidRDefault="00354732" w:rsidP="002E35E5">
      <w:pPr>
        <w:pStyle w:val="Default"/>
        <w:spacing w:line="360" w:lineRule="auto"/>
        <w:jc w:val="both"/>
        <w:rPr>
          <w:sz w:val="28"/>
          <w:szCs w:val="28"/>
        </w:rPr>
      </w:pPr>
    </w:p>
    <w:p w:rsidR="00354732" w:rsidRPr="006D402F" w:rsidRDefault="00354732" w:rsidP="003A08B3">
      <w:pPr>
        <w:pStyle w:val="Default"/>
        <w:spacing w:line="360" w:lineRule="auto"/>
        <w:ind w:left="142"/>
        <w:jc w:val="both"/>
        <w:rPr>
          <w:sz w:val="28"/>
          <w:szCs w:val="28"/>
        </w:rPr>
      </w:pPr>
      <w:r w:rsidRPr="006D402F">
        <w:rPr>
          <w:sz w:val="28"/>
          <w:szCs w:val="28"/>
        </w:rPr>
        <w:t xml:space="preserve">I would like to express my sincere gratitude to the respected principal </w:t>
      </w:r>
      <w:r w:rsidRPr="006D402F">
        <w:rPr>
          <w:b/>
          <w:bCs/>
          <w:sz w:val="28"/>
          <w:szCs w:val="28"/>
        </w:rPr>
        <w:t xml:space="preserve">Dr. K.V. </w:t>
      </w:r>
      <w:proofErr w:type="spellStart"/>
      <w:r w:rsidRPr="006D402F">
        <w:rPr>
          <w:b/>
          <w:bCs/>
          <w:sz w:val="28"/>
          <w:szCs w:val="28"/>
        </w:rPr>
        <w:t>Narayanaswamy</w:t>
      </w:r>
      <w:proofErr w:type="spellEnd"/>
      <w:r w:rsidR="001D215D" w:rsidRPr="006D402F">
        <w:rPr>
          <w:b/>
          <w:bCs/>
          <w:sz w:val="28"/>
          <w:szCs w:val="28"/>
        </w:rPr>
        <w:t xml:space="preserve">, </w:t>
      </w:r>
      <w:r w:rsidRPr="006D402F">
        <w:rPr>
          <w:sz w:val="28"/>
          <w:szCs w:val="28"/>
        </w:rPr>
        <w:t xml:space="preserve">for providing a congenial environment to work in. I also like to express my sincere gratitude to </w:t>
      </w:r>
      <w:r w:rsidRPr="006D402F">
        <w:rPr>
          <w:b/>
          <w:bCs/>
          <w:sz w:val="28"/>
          <w:szCs w:val="28"/>
        </w:rPr>
        <w:t xml:space="preserve">Dr. </w:t>
      </w:r>
      <w:proofErr w:type="spellStart"/>
      <w:r w:rsidRPr="006D402F">
        <w:rPr>
          <w:b/>
          <w:bCs/>
          <w:sz w:val="28"/>
          <w:szCs w:val="28"/>
        </w:rPr>
        <w:t>Aishwarya</w:t>
      </w:r>
      <w:r w:rsidR="001D215D" w:rsidRPr="006D402F">
        <w:rPr>
          <w:b/>
          <w:bCs/>
          <w:sz w:val="28"/>
          <w:szCs w:val="28"/>
        </w:rPr>
        <w:t>.</w:t>
      </w:r>
      <w:r w:rsidRPr="006D402F">
        <w:rPr>
          <w:b/>
          <w:bCs/>
          <w:sz w:val="28"/>
          <w:szCs w:val="28"/>
        </w:rPr>
        <w:t>P</w:t>
      </w:r>
      <w:proofErr w:type="spellEnd"/>
      <w:r w:rsidRPr="006D402F">
        <w:rPr>
          <w:b/>
          <w:bCs/>
          <w:sz w:val="28"/>
          <w:szCs w:val="28"/>
        </w:rPr>
        <w:t xml:space="preserve">, </w:t>
      </w:r>
      <w:r w:rsidRPr="006D402F">
        <w:rPr>
          <w:sz w:val="28"/>
          <w:szCs w:val="28"/>
        </w:rPr>
        <w:t>Head of Department, Computer Science</w:t>
      </w:r>
      <w:r w:rsidR="00CF4601" w:rsidRPr="006D402F">
        <w:rPr>
          <w:sz w:val="28"/>
          <w:szCs w:val="28"/>
        </w:rPr>
        <w:t xml:space="preserve"> &amp; Engineering</w:t>
      </w:r>
      <w:r w:rsidRPr="006D402F">
        <w:rPr>
          <w:sz w:val="28"/>
          <w:szCs w:val="28"/>
        </w:rPr>
        <w:t xml:space="preserve">, for her continuous support and encouragement. </w:t>
      </w:r>
    </w:p>
    <w:p w:rsidR="00354732" w:rsidRPr="006D402F" w:rsidRDefault="00354732" w:rsidP="003A08B3">
      <w:pPr>
        <w:pStyle w:val="Default"/>
        <w:spacing w:line="360" w:lineRule="auto"/>
        <w:ind w:left="142"/>
        <w:jc w:val="both"/>
        <w:rPr>
          <w:sz w:val="28"/>
          <w:szCs w:val="28"/>
        </w:rPr>
      </w:pPr>
    </w:p>
    <w:p w:rsidR="00354732" w:rsidRPr="006D402F" w:rsidRDefault="00354732" w:rsidP="003A08B3">
      <w:pPr>
        <w:pStyle w:val="Default"/>
        <w:spacing w:line="360" w:lineRule="auto"/>
        <w:ind w:left="142"/>
        <w:jc w:val="both"/>
        <w:rPr>
          <w:sz w:val="28"/>
          <w:szCs w:val="28"/>
        </w:rPr>
      </w:pPr>
      <w:r w:rsidRPr="006D402F">
        <w:rPr>
          <w:sz w:val="28"/>
          <w:szCs w:val="28"/>
        </w:rPr>
        <w:t xml:space="preserve">I am indeed indebted to </w:t>
      </w:r>
      <w:r w:rsidRPr="006D402F">
        <w:rPr>
          <w:b/>
          <w:bCs/>
          <w:sz w:val="28"/>
          <w:szCs w:val="28"/>
        </w:rPr>
        <w:t xml:space="preserve">Mr. Vijay Swaroop, </w:t>
      </w:r>
      <w:r w:rsidRPr="006D402F">
        <w:rPr>
          <w:sz w:val="28"/>
          <w:szCs w:val="28"/>
        </w:rPr>
        <w:t>coordinator</w:t>
      </w:r>
      <w:r w:rsidR="001D215D" w:rsidRPr="006D402F">
        <w:rPr>
          <w:sz w:val="28"/>
          <w:szCs w:val="28"/>
        </w:rPr>
        <w:t xml:space="preserve"> and guide</w:t>
      </w:r>
      <w:r w:rsidRPr="006D402F">
        <w:rPr>
          <w:sz w:val="28"/>
          <w:szCs w:val="28"/>
        </w:rPr>
        <w:t xml:space="preserve"> for</w:t>
      </w:r>
      <w:r w:rsidR="001D215D" w:rsidRPr="006D402F">
        <w:rPr>
          <w:sz w:val="28"/>
          <w:szCs w:val="28"/>
        </w:rPr>
        <w:t xml:space="preserve"> his</w:t>
      </w:r>
      <w:r w:rsidRPr="006D402F">
        <w:rPr>
          <w:sz w:val="28"/>
          <w:szCs w:val="28"/>
        </w:rPr>
        <w:t xml:space="preserve"> continued support, advice and valuable inputs du</w:t>
      </w:r>
      <w:r w:rsidR="0091790A" w:rsidRPr="006D402F">
        <w:rPr>
          <w:sz w:val="28"/>
          <w:szCs w:val="28"/>
        </w:rPr>
        <w:t xml:space="preserve">ring the course of this Internship </w:t>
      </w:r>
      <w:r w:rsidRPr="006D402F">
        <w:rPr>
          <w:sz w:val="28"/>
          <w:szCs w:val="28"/>
        </w:rPr>
        <w:t xml:space="preserve">work. </w:t>
      </w:r>
    </w:p>
    <w:p w:rsidR="00354732" w:rsidRPr="006D402F" w:rsidRDefault="00354732" w:rsidP="003A08B3">
      <w:pPr>
        <w:pStyle w:val="Default"/>
        <w:spacing w:line="360" w:lineRule="auto"/>
        <w:ind w:left="142"/>
        <w:jc w:val="both"/>
        <w:rPr>
          <w:sz w:val="28"/>
          <w:szCs w:val="28"/>
        </w:rPr>
      </w:pPr>
      <w:r w:rsidRPr="006D402F">
        <w:rPr>
          <w:sz w:val="28"/>
          <w:szCs w:val="28"/>
        </w:rPr>
        <w:t xml:space="preserve">Last, but not the least I would like to thank my </w:t>
      </w:r>
      <w:r w:rsidR="002A724F" w:rsidRPr="006D402F">
        <w:rPr>
          <w:sz w:val="28"/>
          <w:szCs w:val="28"/>
        </w:rPr>
        <w:t>family, who has</w:t>
      </w:r>
      <w:r w:rsidRPr="006D402F">
        <w:rPr>
          <w:sz w:val="28"/>
          <w:szCs w:val="28"/>
        </w:rPr>
        <w:t xml:space="preserve"> acted as a beacon of light throughout my life. </w:t>
      </w:r>
    </w:p>
    <w:p w:rsidR="002A724F" w:rsidRPr="006D402F" w:rsidRDefault="00354732" w:rsidP="003A08B3">
      <w:pPr>
        <w:tabs>
          <w:tab w:val="left" w:pos="3255"/>
          <w:tab w:val="left" w:pos="7035"/>
        </w:tabs>
        <w:autoSpaceDE w:val="0"/>
        <w:autoSpaceDN w:val="0"/>
        <w:adjustRightInd w:val="0"/>
        <w:spacing w:after="0" w:line="360" w:lineRule="auto"/>
        <w:ind w:left="142"/>
        <w:jc w:val="both"/>
        <w:rPr>
          <w:rFonts w:ascii="Times New Roman" w:hAnsi="Times New Roman" w:cs="Times New Roman"/>
          <w:sz w:val="28"/>
          <w:szCs w:val="28"/>
        </w:rPr>
      </w:pPr>
      <w:r w:rsidRPr="006D402F">
        <w:rPr>
          <w:rFonts w:ascii="Times New Roman" w:hAnsi="Times New Roman" w:cs="Times New Roman"/>
          <w:sz w:val="28"/>
          <w:szCs w:val="28"/>
        </w:rPr>
        <w:t>My sincere gratitude goes out to all my comrades and well-wishers who have supported me through all the ventures.</w:t>
      </w:r>
    </w:p>
    <w:p w:rsidR="00BB503A" w:rsidRDefault="00BB503A" w:rsidP="003A08B3">
      <w:pPr>
        <w:spacing w:line="360" w:lineRule="auto"/>
        <w:ind w:left="142"/>
        <w:rPr>
          <w:rFonts w:ascii="Times New Roman" w:hAnsi="Times New Roman" w:cs="Times New Roman"/>
          <w:sz w:val="28"/>
          <w:szCs w:val="28"/>
        </w:rPr>
      </w:pPr>
    </w:p>
    <w:p w:rsidR="00C71830" w:rsidRDefault="00C71830" w:rsidP="009F595F">
      <w:pPr>
        <w:spacing w:line="360" w:lineRule="auto"/>
        <w:rPr>
          <w:rFonts w:ascii="Times New Roman" w:hAnsi="Times New Roman" w:cs="Times New Roman"/>
          <w:sz w:val="28"/>
          <w:szCs w:val="28"/>
        </w:rPr>
      </w:pPr>
    </w:p>
    <w:p w:rsidR="00C71830" w:rsidRDefault="007015BD" w:rsidP="00C71830">
      <w:pPr>
        <w:spacing w:line="0" w:lineRule="atLeast"/>
        <w:ind w:right="-119"/>
        <w:jc w:val="center"/>
        <w:rPr>
          <w:rFonts w:ascii="Times New Roman" w:eastAsia="Times New Roman" w:hAnsi="Times New Roman"/>
          <w:b/>
          <w:sz w:val="32"/>
        </w:rPr>
      </w:pPr>
      <w:r w:rsidRPr="007015BD">
        <w:rPr>
          <w:rFonts w:ascii="Times New Roman" w:eastAsia="Times New Roman" w:hAnsi="Times New Roman"/>
          <w:noProof/>
          <w:lang w:val="en-IN" w:eastAsia="en-IN"/>
        </w:rPr>
        <w:pict>
          <v:rect id="Rectangle 135" o:spid="_x0000_s1116" style="position:absolute;left:0;text-align:left;margin-left:23.65pt;margin-top:23.7pt;width:1pt;height:.95pt;z-index:-25156198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" fillcolor="black" strokecolor="white">
            <w10:wrap anchorx="page" anchory="page"/>
          </v:rect>
        </w:pict>
      </w:r>
      <w:r w:rsidRPr="007015BD">
        <w:rPr>
          <w:rFonts w:ascii="Times New Roman" w:eastAsia="Times New Roman" w:hAnsi="Times New Roman"/>
          <w:noProof/>
          <w:lang w:val="en-IN" w:eastAsia="en-IN"/>
        </w:rPr>
        <w:pict>
          <v:line id="Straight Connector 134" o:spid="_x0000_s1115" style="position:absolute;left:0;text-align:left;z-index:-251560960;visibility:visible;mso-position-horizontal-relative:page;mso-position-vertical-relative:page" from="24.45pt,24.15pt" to="587.35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" strokeweight=".36pt">
            <w10:wrap anchorx="page" anchory="page"/>
          </v:line>
        </w:pict>
      </w:r>
      <w:r w:rsidRPr="007015BD">
        <w:rPr>
          <w:rFonts w:ascii="Times New Roman" w:eastAsia="Times New Roman" w:hAnsi="Times New Roman"/>
          <w:noProof/>
          <w:lang w:val="en-IN" w:eastAsia="en-IN"/>
        </w:rPr>
        <w:pict>
          <v:rect id="Rectangle 133" o:spid="_x0000_s1114" style="position:absolute;left:0;text-align:left;margin-left:587.2pt;margin-top:23.7pt;width:.95pt;height:.95pt;z-index:-25155993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" fillcolor="black" strokecolor="white">
            <w10:wrap anchorx="page" anchory="page"/>
          </v:rect>
        </w:pict>
      </w:r>
      <w:r w:rsidRPr="007015BD">
        <w:rPr>
          <w:rFonts w:ascii="Times New Roman" w:eastAsia="Times New Roman" w:hAnsi="Times New Roman"/>
          <w:noProof/>
          <w:lang w:val="en-IN" w:eastAsia="en-IN"/>
        </w:rPr>
        <w:pict>
          <v:line id="Straight Connector 132" o:spid="_x0000_s1113" style="position:absolute;left:0;text-align:left;z-index:-251558912;visibility:visible;mso-position-horizontal-relative:page;mso-position-vertical-relative:page" from="24.15pt,24.45pt" to="24.15pt,76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" strokeweight=".36pt">
            <w10:wrap anchorx="page" anchory="page"/>
          </v:line>
        </w:pict>
      </w:r>
      <w:r w:rsidRPr="007015BD">
        <w:rPr>
          <w:rFonts w:ascii="Times New Roman" w:eastAsia="Times New Roman" w:hAnsi="Times New Roman"/>
          <w:noProof/>
          <w:lang w:val="en-IN" w:eastAsia="en-IN"/>
        </w:rPr>
        <w:pict>
          <v:line id="Straight Connector 131" o:spid="_x0000_s1112" style="position:absolute;left:0;text-align:left;z-index:-251557888;visibility:visible;mso-position-horizontal-relative:page;mso-position-vertical-relative:page" from="587.65pt,24.45pt" to="587.65pt,76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" strokeweight=".36pt">
            <w10:wrap anchorx="page" anchory="page"/>
          </v:line>
        </w:pict>
      </w:r>
      <w:r w:rsidR="00C60D4F">
        <w:rPr>
          <w:rFonts w:ascii="Times New Roman" w:eastAsia="Times New Roman" w:hAnsi="Times New Roman"/>
          <w:b/>
          <w:sz w:val="32"/>
        </w:rPr>
        <w:t>EXECUTIVE SUMMARY</w:t>
      </w:r>
    </w:p>
    <w:p w:rsidR="00C71830" w:rsidRDefault="00C71830" w:rsidP="00C71830">
      <w:pPr>
        <w:spacing w:line="200" w:lineRule="exact"/>
        <w:rPr>
          <w:rFonts w:ascii="Times New Roman" w:eastAsia="Times New Roman" w:hAnsi="Times New Roman"/>
        </w:rPr>
      </w:pPr>
    </w:p>
    <w:p w:rsidR="00C71830" w:rsidRDefault="00C71830" w:rsidP="00C71830">
      <w:pPr>
        <w:spacing w:line="333" w:lineRule="exact"/>
        <w:rPr>
          <w:rFonts w:ascii="Times New Roman" w:eastAsia="Times New Roman" w:hAnsi="Times New Roman"/>
        </w:rPr>
      </w:pPr>
    </w:p>
    <w:p w:rsidR="00C71830" w:rsidRDefault="00C71830" w:rsidP="00C71830">
      <w:pPr>
        <w:spacing w:line="360" w:lineRule="auto"/>
        <w:ind w:left="120" w:firstLine="720"/>
        <w:jc w:val="both"/>
        <w:rPr>
          <w:rFonts w:ascii="Times New Roman" w:eastAsia="Times New Roman" w:hAnsi="Times New Roman"/>
          <w:sz w:val="24"/>
        </w:rPr>
      </w:pPr>
      <w:r>
        <w:rPr>
          <w:rFonts w:ascii="Times New Roman" w:eastAsia="Times New Roman" w:hAnsi="Times New Roman"/>
          <w:b/>
          <w:sz w:val="24"/>
        </w:rPr>
        <w:t xml:space="preserve">Web development </w:t>
      </w:r>
      <w:r>
        <w:rPr>
          <w:rFonts w:ascii="Times New Roman" w:eastAsia="Times New Roman" w:hAnsi="Times New Roman"/>
          <w:sz w:val="24"/>
        </w:rPr>
        <w:t>is a broad term for the work involved in developing a website for</w:t>
      </w:r>
      <w:r>
        <w:rPr>
          <w:rFonts w:ascii="Times New Roman" w:eastAsia="Times New Roman" w:hAnsi="Times New Roman"/>
          <w:b/>
          <w:sz w:val="24"/>
        </w:rPr>
        <w:t xml:space="preserve"> </w:t>
      </w:r>
      <w:r>
        <w:rPr>
          <w:rFonts w:ascii="Times New Roman" w:eastAsia="Times New Roman" w:hAnsi="Times New Roman"/>
          <w:sz w:val="24"/>
        </w:rPr>
        <w:t>the Internet (World Wide Web) or an intranet (a private network). Web development can range from developing the simplest static single page of plain text to the most complex web-based internet applications (or just 'web apps') electronic businesses, and social network services. A more comprehensive list of tasks to which web development commonly refers, may include web engineering, web design, web content development, client liaison, client-side/server-side scripting, web server and network security configuration, and e-commerce development.</w:t>
      </w:r>
    </w:p>
    <w:p w:rsidR="009535D0" w:rsidRDefault="009535D0" w:rsidP="009535D0">
      <w:pPr>
        <w:pStyle w:val="NormalWeb"/>
        <w:spacing w:line="305" w:lineRule="auto"/>
        <w:ind w:left="119"/>
      </w:pPr>
      <w:r w:rsidRPr="009535D0">
        <w:rPr>
          <w:b/>
        </w:rPr>
        <w:t>Vue.js</w:t>
      </w:r>
      <w:r>
        <w:t xml:space="preserve"> is a JavaScript front-end framework that was built to organize and simplify web development. </w:t>
      </w:r>
    </w:p>
    <w:p w:rsidR="009535D0" w:rsidRDefault="009535D0" w:rsidP="009535D0">
      <w:pPr>
        <w:pStyle w:val="NormalWeb"/>
        <w:spacing w:line="305" w:lineRule="auto"/>
        <w:ind w:left="119"/>
      </w:pPr>
      <w:r>
        <w:t xml:space="preserve">The project focuses on making ideas in web UI development (components, declarative UI, hot-reloading, time-travel debugging, etc.) more approachable. It attempts to be less opinionated and thus easier for developers to pick up. </w:t>
      </w:r>
    </w:p>
    <w:p w:rsidR="00C71830" w:rsidRPr="009535D0" w:rsidRDefault="009535D0" w:rsidP="009535D0">
      <w:pPr>
        <w:pStyle w:val="NormalWeb"/>
        <w:spacing w:line="305" w:lineRule="auto"/>
        <w:ind w:left="119"/>
      </w:pPr>
      <w:r>
        <w:t>It features an incrementally adoptable architecture. The core library focuses on declarative rendering and component composition and can be embedded into existing pages. Advanced features required for complex applications such as routing, state management and build tooling are offered via officially maintained supporting libraries and packages.</w:t>
      </w:r>
    </w:p>
    <w:p w:rsidR="00C71830" w:rsidRDefault="00C71830" w:rsidP="003A08B3">
      <w:pPr>
        <w:spacing w:line="360" w:lineRule="auto"/>
        <w:ind w:left="142"/>
        <w:rPr>
          <w:rFonts w:ascii="Times New Roman" w:hAnsi="Times New Roman" w:cs="Times New Roman"/>
          <w:sz w:val="28"/>
          <w:szCs w:val="28"/>
        </w:rPr>
      </w:pPr>
    </w:p>
    <w:p w:rsidR="00C71830" w:rsidRDefault="00C71830" w:rsidP="003A08B3">
      <w:pPr>
        <w:spacing w:line="360" w:lineRule="auto"/>
        <w:ind w:left="142"/>
        <w:rPr>
          <w:rFonts w:ascii="Times New Roman" w:hAnsi="Times New Roman" w:cs="Times New Roman"/>
          <w:sz w:val="28"/>
          <w:szCs w:val="28"/>
        </w:rPr>
      </w:pPr>
    </w:p>
    <w:p w:rsidR="00C71830" w:rsidRDefault="00C71830" w:rsidP="003A08B3">
      <w:pPr>
        <w:spacing w:line="360" w:lineRule="auto"/>
        <w:ind w:left="142"/>
        <w:rPr>
          <w:rFonts w:ascii="Times New Roman" w:hAnsi="Times New Roman" w:cs="Times New Roman"/>
          <w:sz w:val="28"/>
          <w:szCs w:val="28"/>
        </w:rPr>
      </w:pPr>
    </w:p>
    <w:p w:rsidR="00C71830" w:rsidRDefault="00C71830" w:rsidP="003A08B3">
      <w:pPr>
        <w:spacing w:line="360" w:lineRule="auto"/>
        <w:ind w:left="142"/>
        <w:rPr>
          <w:rFonts w:ascii="Times New Roman" w:hAnsi="Times New Roman" w:cs="Times New Roman"/>
          <w:sz w:val="28"/>
          <w:szCs w:val="28"/>
        </w:rPr>
      </w:pPr>
    </w:p>
    <w:p w:rsidR="00A4515C" w:rsidRDefault="00A4515C" w:rsidP="001E6872">
      <w:pPr>
        <w:spacing w:after="0" w:line="360" w:lineRule="auto"/>
        <w:ind w:left="142"/>
        <w:jc w:val="center"/>
        <w:rPr>
          <w:rFonts w:ascii="Times New Roman" w:hAnsi="Times New Roman" w:cs="Times New Roman"/>
          <w:b/>
          <w:noProof/>
          <w:sz w:val="24"/>
          <w:szCs w:val="24"/>
          <w:lang w:val="en-IN" w:eastAsia="en-IN"/>
        </w:rPr>
      </w:pPr>
    </w:p>
    <w:tbl>
      <w:tblPr>
        <w:tblW w:w="5000" w:type="pct"/>
        <w:jc w:val="center"/>
        <w:tblCellMar>
          <w:left w:w="0" w:type="dxa"/>
          <w:right w:w="0" w:type="dxa"/>
        </w:tblCellMar>
        <w:tblLook w:val="04A0"/>
      </w:tblPr>
      <w:tblGrid>
        <w:gridCol w:w="7920"/>
      </w:tblGrid>
      <w:tr w:rsidR="001E6872" w:rsidTr="004D08B1">
        <w:trPr>
          <w:trHeight w:hRule="exact" w:val="4680"/>
          <w:jc w:val="center"/>
        </w:trPr>
        <w:tc>
          <w:tcPr>
            <w:tcW w:w="5000" w:type="pct"/>
          </w:tcPr>
          <w:p w:rsidR="001E6872" w:rsidRDefault="007015BD">
            <w:pPr>
              <w:pStyle w:val="Title"/>
            </w:pPr>
            <w:sdt>
              <w:sdtPr>
                <w:alias w:val="Certificate:"/>
                <w:tag w:val="Certificate:"/>
                <w:id w:val="-1745719087"/>
                <w:placeholder>
                  <w:docPart w:val="2C29A49710DE46BEB7825BBDDF1FAFE2"/>
                </w:placeholder>
                <w:temporary/>
                <w:showingPlcHdr/>
              </w:sdtPr>
              <w:sdtContent>
                <w:r w:rsidR="001E6872">
                  <w:t>Certificate</w:t>
                </w:r>
              </w:sdtContent>
            </w:sdt>
            <w:r w:rsidR="001E6872">
              <w:t xml:space="preserve"> </w:t>
            </w:r>
            <w:sdt>
              <w:sdtPr>
                <w:rPr>
                  <w:rStyle w:val="IntenseEmphasis"/>
                </w:rPr>
                <w:alias w:val="Of:"/>
                <w:tag w:val="Of:"/>
                <w:id w:val="377671105"/>
                <w:placeholder>
                  <w:docPart w:val="D0B53C50A0204BEDBD02501229C560CA"/>
                </w:placeholder>
                <w:temporary/>
                <w:showingPlcHdr/>
              </w:sdtPr>
              <w:sdtEndPr>
                <w:rPr>
                  <w:rStyle w:val="DefaultParagraphFont"/>
                  <w:i w:val="0"/>
                  <w:iCs w:val="0"/>
                  <w:caps w:val="0"/>
                  <w:color w:val="auto"/>
                </w:rPr>
              </w:sdtEndPr>
              <w:sdtContent>
                <w:r w:rsidR="001E6872">
                  <w:rPr>
                    <w:rStyle w:val="IntenseEmphasis"/>
                  </w:rPr>
                  <w:t>of</w:t>
                </w:r>
              </w:sdtContent>
            </w:sdt>
            <w:r w:rsidR="001E6872">
              <w:t xml:space="preserve"> Internship</w:t>
            </w:r>
          </w:p>
          <w:sdt>
            <w:sdtPr>
              <w:alias w:val="This acknowledges that:"/>
              <w:tag w:val="This acknowledges that:"/>
              <w:id w:val="869495493"/>
              <w:placeholder>
                <w:docPart w:val="FEB0990842154C10B56242015E39F11F"/>
              </w:placeholder>
              <w:temporary/>
              <w:showingPlcHdr/>
            </w:sdtPr>
            <w:sdtContent>
              <w:p w:rsidR="001E6872" w:rsidRDefault="001E6872" w:rsidP="008A2CEB">
                <w:pPr>
                  <w:pStyle w:val="Heading1"/>
                  <w:jc w:val="center"/>
                </w:pPr>
                <w:r>
                  <w:t>This Acknowledges That</w:t>
                </w:r>
              </w:p>
            </w:sdtContent>
          </w:sdt>
          <w:tbl>
            <w:tblPr>
              <w:tblW w:w="0" w:type="auto"/>
              <w:jc w:val="center"/>
              <w:tblBorders>
                <w:top w:val="thinThickLargeGap" w:sz="12" w:space="0" w:color="767171" w:themeColor="background2" w:themeShade="80"/>
                <w:bottom w:val="thinThickLargeGap" w:sz="12" w:space="0" w:color="767171" w:themeColor="background2" w:themeShade="80"/>
              </w:tblBorders>
              <w:tblCellMar>
                <w:left w:w="1080" w:type="dxa"/>
                <w:right w:w="1080" w:type="dxa"/>
              </w:tblCellMar>
              <w:tblLook w:val="04A0"/>
            </w:tblPr>
            <w:tblGrid>
              <w:gridCol w:w="5232"/>
            </w:tblGrid>
            <w:tr w:rsidR="001E6872" w:rsidTr="004D08B1">
              <w:trPr>
                <w:jc w:val="center"/>
              </w:trPr>
              <w:tc>
                <w:tcPr>
                  <w:tcW w:w="0" w:type="auto"/>
                </w:tcPr>
                <w:p w:rsidR="001E6872" w:rsidRDefault="001E6872">
                  <w:pPr>
                    <w:pStyle w:val="Name"/>
                  </w:pPr>
                  <w:r>
                    <w:t>Yusoof Ali</w:t>
                  </w:r>
                </w:p>
              </w:tc>
            </w:tr>
          </w:tbl>
          <w:sdt>
            <w:sdtPr>
              <w:alias w:val="Has successfully completed the:"/>
              <w:tag w:val="Has successfully completed the:"/>
              <w:id w:val="-104276949"/>
              <w:placeholder>
                <w:docPart w:val="A6DB118AC87F400FA59F4484EBB19EAF"/>
              </w:placeholder>
              <w:temporary/>
              <w:showingPlcHdr/>
            </w:sdtPr>
            <w:sdtContent>
              <w:p w:rsidR="001E6872" w:rsidRDefault="001E6872" w:rsidP="008A2CEB">
                <w:pPr>
                  <w:pStyle w:val="Heading1"/>
                  <w:jc w:val="center"/>
                </w:pPr>
                <w:r>
                  <w:t>Has Successfully Completed The</w:t>
                </w:r>
              </w:p>
            </w:sdtContent>
          </w:sdt>
          <w:tbl>
            <w:tblPr>
              <w:tblW w:w="0" w:type="auto"/>
              <w:jc w:val="center"/>
              <w:tblCellMar>
                <w:left w:w="0" w:type="dxa"/>
                <w:right w:w="0" w:type="dxa"/>
              </w:tblCellMar>
              <w:tblLook w:val="04A0"/>
            </w:tblPr>
            <w:tblGrid>
              <w:gridCol w:w="2104"/>
              <w:gridCol w:w="3712"/>
              <w:gridCol w:w="2104"/>
            </w:tblGrid>
            <w:tr w:rsidR="001E6872">
              <w:trPr>
                <w:jc w:val="center"/>
              </w:trPr>
              <w:tc>
                <w:tcPr>
                  <w:tcW w:w="0" w:type="auto"/>
                  <w:tcMar>
                    <w:left w:w="0" w:type="dxa"/>
                    <w:right w:w="216" w:type="dxa"/>
                  </w:tcMar>
                  <w:vAlign w:val="center"/>
                </w:tcPr>
                <w:p w:rsidR="001E6872" w:rsidRDefault="007015BD">
                  <w:r w:rsidRPr="007015BD">
                    <w:rPr>
                      <w:noProof/>
                    </w:rPr>
                  </w:r>
                  <w:r>
                    <w:rPr>
                      <w:noProof/>
                    </w:rPr>
                    <w:pict>
                      <v:shape id="Freeform 46" o:spid="_x0000_s1118" alt="Title: Left filigree accent shape" style="width:94.4pt;height:22.5pt;visibility:visible;mso-wrap-style:square;mso-left-percent:-10001;mso-top-percent:-10001;mso-position-horizontal:absolute;mso-position-horizontal-relative:char;mso-position-vertical:absolute;mso-position-vertical-relative:line;mso-left-percent:-10001;mso-top-percent:-10001;v-text-anchor:top" coordsize="3774,900" path="m3383,432r59,2l3501,443r58,15l3620,480r19,9l3658,497r16,8l3690,512r15,6l3718,524r11,5l3740,534r9,5l3757,542r6,4l3767,548r4,2l3773,553r1,l3774,554r-1,l3772,554r-4,-1l3763,552r-6,-3l3749,547r-9,-4l3729,539r-11,-5l3704,529r-15,-7l3673,517r-19,-9l3635,500r-21,-8l3562,472r-51,-13l3459,451r-51,-2l3357,451r-49,7l3257,469r-51,14l3155,500r-50,20l3053,543r-51,25l2949,593r-53,28l2842,649r-54,28l2733,705r-56,28l2620,760r-59,27l2502,810r-61,22l2378,852r-63,18l2249,883r-67,10l2113,899r-71,1l1970,898r-75,-10l1818,874r-79,-21l1816,871r76,10l1966,886r72,-1l2109,879r68,-10l2246,855r67,-19l2377,815r65,-25l2504,765r63,-28l2628,708r60,-31l2748,647r59,-29l2866,588r57,-28l2981,533r58,-25l3095,486r58,-18l3211,452r56,-11l3325,434r58,-2xm1021,289r,36l1025,365r12,39l1052,437r22,32l1099,496r30,23l1164,538r38,14l1245,560r1,1l1230,540r-26,-33l1183,476r-18,-28l1149,421r-29,-41l1092,346r-29,-26l1036,299r-15,-10xm1859,147r-6,18l1850,186r,19l1852,223r3,15l1860,250r6,9l1872,263r5,-2l1881,254r4,-24l1884,204r-7,-24l1865,155r-6,-8xm73,139r3,l81,140r4,2l90,146r4,6l95,159r-6,9l88,169r,-1l84,161r-8,-6l72,152r-4,-4l67,146r,-2l68,141r1,-1l73,139xm1179,116r-33,4l1118,130r-26,15l1070,165r-19,24l1037,218r-11,33l1023,275r16,7l1068,299r28,22l1125,348r27,33l1180,421r24,38l1227,498r25,37l1271,563r,l1300,564r28,2l1340,566r-9,-17l1312,513r-17,-37l1282,438r-13,-38l1257,363r-9,-38l1239,288r-9,-36l1216,200r-15,-46l1185,116r,l1179,116xm1690,54r43,6l1768,69r31,14l1826,101r24,19l1860,132r7,-12l1884,102r23,-17l1887,103r-17,21l1863,137r6,5l1883,166r10,24l1899,215r1,23l1897,261r-6,14l1883,282r-7,1l1868,279r-8,-8l1853,258r-6,-16l1843,224r-1,-20l1843,183r3,-22l1854,142r-7,-10l1824,112,1795,94,1763,80,1726,69r-43,-5l1642,67r-41,9l1563,91r-36,21l1495,138r-29,30l1441,203r-21,37l1404,281r-10,42l1389,367r,34l1391,436r7,36l1407,508r13,37l1437,581r21,35l1482,649r29,33l1545,712r38,28l1626,766r47,23l1725,808r52,14l1828,829r50,3l1929,830r51,-7l2031,813r49,-16l2131,781r52,-21l2234,738r52,-24l2338,687r53,-27l2444,632r54,-28l2554,575r56,-28l2667,520r59,-26l2786,470r60,-22l2908,428r65,-16l3038,398r67,-10l3174,381r70,-1l3317,384r75,8l3469,407r79,20l3471,411r-77,-11l3320,395r-71,l3178,402r-69,11l3041,427r-66,18l2909,466r-63,24l2782,517r-62,28l2660,574r-61,29l2540,633r-60,30l2422,693r-59,28l2306,747r-58,25l2191,794r-57,19l2077,829r-58,12l1962,848r-58,2l1846,846r-59,-9l1728,822r-60,-22l1619,776r-44,-26l1534,718r-35,-34l1467,648r-27,-38l1418,570r-18,-41l1387,487r-8,-43l1375,401r1,-42l1383,317r11,-40l1409,238r18,-36l1450,169r27,-30l1506,113r32,-22l1572,74r39,-13l1650,55r40,-1xm105,40r19,2l141,47r16,8l172,66r14,11l197,94r9,17l210,131r2,23l209,179r-7,28l191,236r-19,32l154,295r17,-24l197,243r29,-24l260,200r34,-14l333,176r40,-3l413,177r43,11l486,201r25,16l532,237r16,20l560,280r7,23l570,327r,24l566,376r-7,22l548,420r-13,20l518,456r-18,15l479,482r-23,8l431,492r-27,-1l375,484,352,473,334,459,320,443r-9,-17l305,406r-1,-19l308,369r8,-17l329,338r14,-9l358,325r15,2l387,330r12,8l410,348r8,11l421,372r-1,13l414,398r-8,8l398,408r-7,-2l384,400r-3,-9l382,380r5,-13l382,360r-7,-4l366,355r-10,3l346,365r-9,9l331,390r-2,16l333,421r6,15l350,451r15,12l383,472r22,6l426,478r21,-3l465,466r18,-11l498,440r13,-18l522,402r8,-21l536,359r3,-23l538,313r-5,-23l526,268,515,249,499,230,478,215,453,201,423,191r-32,-4l360,187r-31,4l299,200r-30,14l242,231r-25,21l195,277r-18,29l163,338r-11,35l148,412r,25l150,462r6,25l165,512r10,24l191,560r16,23l226,603r23,18l275,639r27,13l334,663r33,7l404,674r39,l486,669r45,-9l578,646r51,-20l682,600r43,-19l768,564r44,-14l857,540r45,-6l947,532r44,1l1036,539r42,9l1121,562r42,19l1202,605r38,28l1276,667r33,38l1339,750r28,49l1337,750r-34,-43l1268,669r-38,-32l1190,611r-42,-21l1105,575r-45,-11l1014,560r-48,l918,563r-50,8l819,584r-51,18l717,621r-51,25l610,673r-55,18l503,705r-48,7l408,715r-44,-4l323,703,285,690,252,674,221,653,193,630,170,604,149,575,134,543,122,511r-8,-34l111,442r2,-36l120,370r12,-36l149,302r,l169,268r13,-31l192,209r5,-26l199,161r-3,-20l191,124r-7,-15l173,96,162,87,148,78,134,73,120,69,106,67,92,68,72,71,53,81,38,94,28,109r-6,17l22,145r3,13l33,168r11,8l55,180r12,1l79,176r9,-7l87,175r-5,6l73,186r-11,3l51,190,39,188,27,183,16,175,8,162,2,145,,122,5,101,15,82,29,66,46,54,66,45,88,40r17,xm1054,r16,1l1093,7r22,10l1137,29r21,18l1178,68r18,26l1205,111r13,2l1238,119r17,8l1271,139r15,13l1298,168r9,20l1313,210r1,25l1310,264r-1,2l1308,267r-1,l1306,267r,-2l1306,263r3,-27l1308,211r-7,-23l1291,167r-15,-19l1256,134r-22,-10l1210,118r3,7l1228,160r14,41l1255,247r7,38l1270,322r9,37l1288,397r11,37l1312,472r13,36l1343,546r10,20l1374,564r17,-1l1374,567r-19,1l1362,582r23,35l1413,652r31,34l1480,717r42,31l1568,779r52,28l1679,834r-59,-26l1568,781r-47,-29l1478,721r-37,-32l1407,655r-28,-34l1353,585r-10,-16l1323,570r-30,l1276,569r1,2l1303,606r32,34l1368,674r39,33l1452,739r51,33l1451,742r-47,-32l1361,677r-39,-33l1287,609r-31,-35l1252,568r-17,-1l1203,562r-32,-8l1141,542r-29,-13l1085,512r-23,-20l1040,469r-17,-27l1009,413,999,381r-6,-39l992,304r4,-26l981,272r-26,-7l929,263r-23,1l884,267r-20,6l845,281r-17,9l824,293r-3,1l819,295r-2,l817,295r2,-1l820,293r2,-1l824,289r4,-2l839,281r14,-7l871,268r18,-4l911,260r23,-2l958,259r27,5l999,267r8,-28l1019,211r18,-25l1055,165r21,-19l1098,131r23,-11l1143,112r17,-2l1180,109r1,l1167,84,1150,59,1131,39,1112,24,1092,13,1070,7,1058,6r-14,1l1031,10r-14,4l1006,21,996,31r-7,11l985,56r,18l989,92r2,6l992,102r,2l991,105r,1l989,105r-1,-2l987,99r-2,-4l980,74r1,-19l986,39r9,-14l1008,14r14,-7l1038,3,1054,xe" fillcolor="#ed7d31 [3205]" stroked="f" strokeweight="0">
                        <v:path arrowok="t" o:connecttype="custom" o:connectlocs="1184272,167958;1196657,175578;1147750,156210;953388,180340;735208,276225;647237,280988;891459,196215;324254,103188;382371,160973;587531,65088;590389,46673;24136,49213;339815,52388;389676,158115;399203,115253;571334,26353;601187,60325;584990,64770;496384,28893;446841,161290;580544,263208;776176,200660;1008012,120968;965774,135573;732349,237173;514169,246380;439219,100648;33346,12700;60659,74930;154346,63818;164509,144780;96546,122873;133385,122238;113060,113665;141960,150813;163556,79058;61929,87948;71774,191453;216592,190500;381736,192088;350931,182563;159745,223838;38745,162243;63199,51118;16832,25718;27630,55563;4764,26035;374114,21590;416035,83820;398886,42545;416671,149860;470025,227648;429692,185738;460815,235585;344579,162560;287731,83820;261054,92710;319807,75883;365222,18733;312820,17780;311233,23495" o:connectangles="0,0,0,0,0,0,0,0,0,0,0,0,0,0,0,0,0,0,0,0,0,0,0,0,0,0,0,0,0,0,0,0,0,0,0,0,0,0,0,0,0,0,0,0,0,0,0,0,0,0,0,0,0,0,0,0,0,0,0,0,0"/>
                        <o:lock v:ext="edit" verticies="t"/>
                        <w10:wrap type="none"/>
                        <w10:anchorlock/>
                      </v:shape>
                    </w:pict>
                  </w:r>
                </w:p>
              </w:tc>
              <w:tc>
                <w:tcPr>
                  <w:tcW w:w="0" w:type="auto"/>
                  <w:vAlign w:val="center"/>
                </w:tcPr>
                <w:p w:rsidR="001E6872" w:rsidRDefault="008A2CEB" w:rsidP="008A2CEB">
                  <w:pPr>
                    <w:jc w:val="center"/>
                  </w:pPr>
                  <w:r>
                    <w:t xml:space="preserve">Internship Program in Software </w:t>
                  </w:r>
                  <w:r w:rsidR="001E6872">
                    <w:t>Development</w:t>
                  </w:r>
                </w:p>
              </w:tc>
              <w:tc>
                <w:tcPr>
                  <w:tcW w:w="0" w:type="auto"/>
                  <w:tcMar>
                    <w:left w:w="216" w:type="dxa"/>
                    <w:right w:w="0" w:type="dxa"/>
                  </w:tcMar>
                  <w:vAlign w:val="center"/>
                </w:tcPr>
                <w:p w:rsidR="001E6872" w:rsidRDefault="007015BD">
                  <w:pPr>
                    <w:jc w:val="right"/>
                  </w:pPr>
                  <w:r w:rsidRPr="007015BD">
                    <w:rPr>
                      <w:noProof/>
                    </w:rPr>
                  </w:r>
                  <w:r>
                    <w:rPr>
                      <w:noProof/>
                    </w:rPr>
                    <w:pict>
                      <v:shape id="Freeform 47" o:spid="_x0000_s1117" alt="Title: Right filigree accent shape" style="width:94.4pt;height:22.5pt;visibility:visible;mso-wrap-style:square;mso-left-percent:-10001;mso-top-percent:-10001;mso-position-horizontal:absolute;mso-position-horizontal-relative:char;mso-position-vertical:absolute;mso-position-vertical-relative:line;mso-left-percent:-10001;mso-top-percent:-10001;v-text-anchor:top" coordsize="3773,900" path="m391,432r58,2l506,441r57,11l621,468r57,18l735,508r58,25l851,560r58,29l968,618r58,29l1086,677r60,31l1208,737r62,28l1332,790r65,25l1462,836r67,19l1596,869r69,10l1735,885r73,1l1882,881r76,-10l2035,853r-79,21l1880,888r-75,10l1732,900r-71,-1l1592,893r-67,-10l1459,870r-63,-18l1334,832r-62,-22l1212,787r-57,-27l1097,733r-56,-28l986,677,932,649,877,621,826,593,772,568,722,543,670,520,619,500,568,483,517,469,466,458r-49,-7l366,449r-51,2l263,459r-51,13l160,492r-20,8l120,508r-18,9l85,522r-15,7l57,534r-12,5l35,543r-10,4l17,549r-5,3l6,553r-4,1l1,554r-1,l1,553r2,-3l7,549r5,-3l17,542r8,-3l35,534r10,-5l57,524r12,-6l84,512r15,-7l117,497r18,-8l155,480r60,-22l274,443r59,-9l391,432xm2754,289r-15,10l2711,320r-29,26l2654,380r-29,41l2609,448r-18,28l2569,507r-24,33l2528,561r2,-1l2572,552r38,-14l2645,519r30,-23l2700,469r21,-32l2737,404r11,-39l2754,325r,-36xm1915,147r-5,8l1897,180r-7,24l1889,230r4,24l1897,261r6,2l1908,259r6,-9l1919,238r3,-15l1925,205r,-19l1921,165r-6,-18xm3700,139r4,1l3706,141r1,3l3707,146r-2,2l3703,152r-5,2l3689,161r-4,7l3685,169r-1,-1l3680,159r,-7l3684,146r5,-4l3692,140r5,-1l3700,139xm2595,116r-5,l2590,116r-17,38l2558,200r-13,52l2535,288r-9,37l2516,363r-11,37l2493,438r-14,38l2461,513r-18,36l2434,566r12,l2474,564r29,-1l2503,563r20,-28l2547,498r23,-39l2594,421r28,-40l2650,348r27,-27l2706,299r29,-17l2751,275r-3,-24l2737,218r-13,-29l2704,165r-22,-20l2655,130r-28,-10l2595,116xm2083,54r41,1l2164,61r37,13l2236,91r33,22l2298,139r26,30l2347,202r19,36l2381,277r10,40l2398,359r1,42l2396,444r-10,43l2374,529r-18,41l2333,610r-26,38l2276,684r-36,34l2199,750r-45,26l2106,800r-60,22l1987,837r-59,9l1870,850r-57,-2l1755,841r-58,-12l1641,813r-58,-19l1525,772r-56,-25l1411,721r-59,-28l1293,663r-59,-30l1175,603r-61,-29l1053,545,992,517,928,490,865,466,799,445,733,427,665,413,596,402r-71,-7l453,395r-74,5l304,411r-78,16l305,407r77,-15l457,384r73,-4l600,381r70,7l737,398r64,14l866,428r62,20l988,470r60,24l1107,520r57,27l1220,575r56,29l1330,632r53,28l1436,687r52,27l1540,738r51,22l1643,781r50,16l1743,813r51,10l1845,830r51,2l1947,829r50,-7l2049,808r52,-19l2149,766r42,-26l2229,712r33,-30l2291,649r25,-33l2337,581r16,-36l2367,508r9,-36l2383,436r2,-35l2385,367r-4,-44l2370,281r-16,-41l2333,203r-25,-35l2279,138r-32,-26l2211,91,2173,76r-41,-9l2091,64r-43,5l2011,80r-33,14l1950,112r-23,20l1920,142r7,19l1932,183r1,21l1932,224r-5,18l1921,258r-7,13l1906,279r-8,4l1891,282r-8,-7l1877,261r-3,-23l1874,215r6,-25l1890,166r15,-24l1911,137r-7,-13l1888,103,1867,85r23,17l1907,120r7,12l1925,120r23,-19l1975,83r32,-14l2041,60r42,-6xm3668,40r17,l3707,45r20,9l3744,66r15,16l3768,101r5,21l3772,145r-6,17l3757,175r-10,8l3735,188r-13,2l3711,189r-11,-3l3692,181r-6,-6l3685,169r11,7l3707,181r12,-1l3730,176r11,-8l3748,158r4,-13l3751,126r-6,-17l3735,94,3720,81,3703,71r-22,-3l3667,67r-14,2l3639,73r-14,5l3613,87r-12,9l3591,109r-8,15l3577,141r-3,20l3576,183r5,26l3591,237r15,31l3624,301r,l3624,301r1,1l3624,302r17,32l3654,370r7,36l3662,442r-3,35l3652,511r-12,32l3624,575r-20,29l3580,630r-26,23l3523,674r-35,16l3450,703r-41,8l3366,715r-47,-3l3270,705r-52,-14l3163,673r-56,-27l3056,621r-51,-19l2956,584r-51,-13l2856,563r-48,-3l2761,560r-48,6l2669,575r-44,15l2584,611r-41,26l2505,669r-34,38l2437,750r-31,49l2434,750r31,-45l2498,667r36,-34l2571,605r41,-24l2652,562r43,-14l2739,539r43,-6l2827,532r46,2l2918,540r43,10l3005,564r44,17l3091,600r53,26l3195,646r48,14l3288,669r42,5l3369,674r37,-4l3439,663r32,-11l3499,639r26,-18l3547,603r19,-20l3584,560r14,-24l3609,512r8,-25l3623,462r3,-25l3626,412r-4,-39l3611,338r-15,-32l3578,277r-22,-25l3532,231r-28,-17l3475,200r-31,-9l3413,187r-31,l3350,191r-30,10l3295,215r-20,15l3259,249r-11,19l3240,290r-5,23l3235,336r2,23l3243,381r8,21l3263,422r12,18l3292,455r16,11l3327,475r20,3l3369,478r22,-6l3409,463r14,-12l3435,436r7,-15l3444,406r-1,-16l3436,374r-8,-9l3417,358r-9,-3l3399,356r-8,4l3386,367r6,13l3392,391r-3,9l3383,406r-8,2l3367,406r-8,-8l3353,385r-1,-13l3356,359r7,-11l3374,338r12,-8l3401,327r15,-2l3431,329r14,9l3458,352r8,17l3469,387r-1,19l3464,426r-11,17l3439,459r-18,14l3398,484r-28,7l3342,492r-24,-2l3294,482r-21,-11l3255,457r-16,-17l3225,420r-11,-22l3207,376r-3,-25l3203,327r3,-24l3214,280r12,-23l3241,237r21,-20l3287,201r30,-13l3360,177r41,-4l3441,176r38,10l3514,200r33,19l3577,243r25,28l3620,294r-19,-26l3584,236r-13,-29l3564,179r-2,-25l3563,131r6,-20l3577,94r10,-17l3601,66r15,-11l3632,47r18,-5l3668,40xm2720,r16,3l2752,7r14,7l2779,25r9,14l2793,55r1,19l2789,95r-2,4l2786,103r-1,2l2784,106r-2,-1l2782,104r,-2l2784,98r1,-6l2789,74r,-18l2785,42r-7,-11l2769,21r-12,-7l2743,10,2731,7,2717,6r-13,1l2682,13r-20,11l2643,39r-19,20l2606,84r-13,25l2594,109r20,1l2631,112r22,8l2676,131r22,15l2719,165r18,21l2755,211r12,28l2776,267r13,-3l2816,259r24,-1l2863,260r22,4l2904,268r17,6l2935,281r10,6l2950,289r2,3l2954,293r2,1l2957,295r,l2956,295r-3,-1l2950,293r-4,-3l2929,281r-18,-8l2890,267r-22,-3l2844,263r-25,2l2793,272r-15,6l2782,304r-1,38l2776,381r-11,32l2751,442r-17,27l2712,492r-23,20l2662,529r-28,13l2604,554r-33,8l2539,567r-16,1l2518,574r-31,35l2452,644r-39,33l2370,711r-47,32l2271,772r51,-33l2367,707r39,-33l2440,640r31,-34l2497,571r1,-2l2480,570r-29,l2431,569r-10,16l2396,621r-29,34l2333,689r-37,32l2254,752r-48,29l2153,808r-57,26l2153,807r53,-28l2253,748r41,-31l2330,686r31,-34l2389,617r23,-35l2419,568r-19,-1l2383,563r17,1l2421,566r10,-20l2449,508r14,-36l2475,434r11,-37l2495,359r8,-37l2511,285r8,-38l2532,201r14,-41l2561,125r3,-7l2540,124r-22,10l2498,148r-15,19l2473,188r-7,23l2465,236r3,27l2468,265r,2l2467,267r-1,l2465,266r-1,-2l2460,235r1,-25l2467,188r10,-20l2488,152r14,-13l2519,127r18,-8l2556,113r12,-2l2578,94r19,-26l2616,47r21,-18l2659,17,2681,7r23,-6l2720,xe" fillcolor="#ed7d31 [3205]" stroked="f" strokeweight="0">
                        <v:path arrowok="t" o:connecttype="custom" o:connectlocs="325928,205423;574345,281305;443465,270510;229357,172403;44474,158750;635,175895;21919,164465;861199,101600;840233,164783;600076,73025;1175373,44133;1169020,50483;808466,80010;795124,178753;872953,79693;710307,28893;754145,167958;594040,269875;373260,191453;120396,127000;294796,142240;505410,241300;696012,234950;756369,102553;638831,25400;605476,88583;599758,32703;1170608,12700;1182362,60325;1191892,46038;1143924,30480;1151548,95885;1128994,207328;954594,191135;784959,224473;883754,169228;1057836,213995;1149007,154623;1094050,60643;1028293,113983;1087379,143193;1077531,120650;1075625,104775;1086744,150178;1017810,111443;1105168,59055;1133759,35243;882801,7938;884389,31115;851987,4128;863740,52388;932357,89218;930451,89218;873906,140335;778923,204470;787818,180975;683940,256223;769075,179705;813549,39688;783688,84773;811961,35878" o:connectangles="0,0,0,0,0,0,0,0,0,0,0,0,0,0,0,0,0,0,0,0,0,0,0,0,0,0,0,0,0,0,0,0,0,0,0,0,0,0,0,0,0,0,0,0,0,0,0,0,0,0,0,0,0,0,0,0,0,0,0,0,0"/>
                        <o:lock v:ext="edit" verticies="t"/>
                        <w10:wrap type="none"/>
                        <w10:anchorlock/>
                      </v:shape>
                    </w:pict>
                  </w:r>
                </w:p>
              </w:tc>
            </w:tr>
          </w:tbl>
          <w:p w:rsidR="001E6872" w:rsidRDefault="001E6872"/>
        </w:tc>
      </w:tr>
      <w:tr w:rsidR="001E6872">
        <w:trPr>
          <w:trHeight w:hRule="exact" w:val="3600"/>
          <w:jc w:val="center"/>
        </w:trPr>
        <w:tc>
          <w:tcPr>
            <w:tcW w:w="5000" w:type="pct"/>
            <w:vAlign w:val="bottom"/>
          </w:tcPr>
          <w:tbl>
            <w:tblPr>
              <w:tblW w:w="5000" w:type="pct"/>
              <w:jc w:val="center"/>
              <w:tblCellMar>
                <w:left w:w="0" w:type="dxa"/>
                <w:right w:w="0" w:type="dxa"/>
              </w:tblCellMar>
              <w:tblLook w:val="04A0"/>
            </w:tblPr>
            <w:tblGrid>
              <w:gridCol w:w="1915"/>
              <w:gridCol w:w="3664"/>
              <w:gridCol w:w="2341"/>
            </w:tblGrid>
            <w:tr w:rsidR="001E6872">
              <w:trPr>
                <w:trHeight w:hRule="exact" w:val="3024"/>
                <w:jc w:val="center"/>
              </w:trPr>
              <w:tc>
                <w:tcPr>
                  <w:tcW w:w="1298" w:type="pct"/>
                  <w:tcMar>
                    <w:left w:w="0" w:type="dxa"/>
                    <w:right w:w="360" w:type="dxa"/>
                  </w:tcMar>
                  <w:vAlign w:val="center"/>
                </w:tcPr>
                <w:p w:rsidR="001E6872" w:rsidRDefault="001E6872" w:rsidP="004D08B1">
                  <w:pPr>
                    <w:pStyle w:val="Date"/>
                  </w:pPr>
                  <w:r>
                    <w:t>August, 28</w:t>
                  </w:r>
                </w:p>
                <w:p w:rsidR="001E6872" w:rsidRPr="0026624E" w:rsidRDefault="001E6872" w:rsidP="004D08B1">
                  <w:pPr>
                    <w:pStyle w:val="Year"/>
                  </w:pPr>
                  <w:r>
                    <w:t>2018</w:t>
                  </w:r>
                </w:p>
              </w:tc>
              <w:tc>
                <w:tcPr>
                  <w:tcW w:w="2402" w:type="pct"/>
                  <w:vAlign w:val="center"/>
                </w:tcPr>
                <w:tbl>
                  <w:tblPr>
                    <w:tblW w:w="0" w:type="auto"/>
                    <w:tblCellMar>
                      <w:left w:w="0" w:type="dxa"/>
                      <w:right w:w="0" w:type="dxa"/>
                    </w:tblCellMar>
                    <w:tblLook w:val="04A0"/>
                  </w:tblPr>
                  <w:tblGrid>
                    <w:gridCol w:w="3664"/>
                  </w:tblGrid>
                  <w:tr w:rsidR="001E6872" w:rsidTr="004D08B1">
                    <w:trPr>
                      <w:trHeight w:val="576"/>
                    </w:trPr>
                    <w:tc>
                      <w:tcPr>
                        <w:tcW w:w="6356" w:type="dxa"/>
                        <w:tcBorders>
                          <w:bottom w:val="thinThickLargeGap" w:sz="12" w:space="0" w:color="767171" w:themeColor="background2" w:themeShade="80"/>
                        </w:tcBorders>
                        <w:vAlign w:val="bottom"/>
                      </w:tcPr>
                      <w:p w:rsidR="001E6872" w:rsidRDefault="001E6872" w:rsidP="008A2CEB">
                        <w:pPr>
                          <w:pStyle w:val="SignatureLine"/>
                          <w:jc w:val="center"/>
                        </w:pPr>
                        <w:proofErr w:type="spellStart"/>
                        <w:r>
                          <w:t>Arvind</w:t>
                        </w:r>
                        <w:proofErr w:type="spellEnd"/>
                        <w:r>
                          <w:t xml:space="preserve"> V</w:t>
                        </w:r>
                      </w:p>
                    </w:tc>
                  </w:tr>
                  <w:tr w:rsidR="001E6872" w:rsidTr="004D08B1">
                    <w:tc>
                      <w:tcPr>
                        <w:tcW w:w="6356" w:type="dxa"/>
                        <w:tcBorders>
                          <w:top w:val="thinThickLargeGap" w:sz="12" w:space="0" w:color="767171" w:themeColor="background2" w:themeShade="80"/>
                        </w:tcBorders>
                      </w:tcPr>
                      <w:p w:rsidR="001E6872" w:rsidRDefault="007015BD">
                        <w:pPr>
                          <w:pStyle w:val="Signature"/>
                        </w:pPr>
                        <w:sdt>
                          <w:sdtPr>
                            <w:rPr>
                              <w:rStyle w:val="Strong"/>
                            </w:rPr>
                            <w:alias w:val="Signed:"/>
                            <w:tag w:val="Signed:"/>
                            <w:id w:val="854859027"/>
                            <w:placeholder>
                              <w:docPart w:val="03AC821B69D14B23B7B6A0E5463CCAAC"/>
                            </w:placeholder>
                            <w:temporary/>
                            <w:showingPlcHdr/>
                          </w:sdtPr>
                          <w:sdtContent>
                            <w:r w:rsidR="001E6872" w:rsidRPr="00D20D5E">
                              <w:rPr>
                                <w:rStyle w:val="Strong"/>
                              </w:rPr>
                              <w:t>Signed</w:t>
                            </w:r>
                          </w:sdtContent>
                        </w:sdt>
                        <w:r w:rsidR="001E6872">
                          <w:t xml:space="preserve">, </w:t>
                        </w:r>
                        <w:r w:rsidR="001E6872">
                          <w:rPr>
                            <w:rStyle w:val="Emphasis"/>
                          </w:rPr>
                          <w:t>Arvind V</w:t>
                        </w:r>
                        <w:r w:rsidR="001E6872">
                          <w:t>, Human Resources Head</w:t>
                        </w:r>
                      </w:p>
                    </w:tc>
                  </w:tr>
                </w:tbl>
                <w:p w:rsidR="001E6872" w:rsidRDefault="001E6872"/>
              </w:tc>
              <w:tc>
                <w:tcPr>
                  <w:tcW w:w="1299" w:type="pct"/>
                  <w:tcMar>
                    <w:left w:w="360" w:type="dxa"/>
                    <w:right w:w="0" w:type="dxa"/>
                  </w:tcMar>
                  <w:vAlign w:val="center"/>
                </w:tcPr>
                <w:p w:rsidR="001E6872" w:rsidRDefault="001E6872">
                  <w:r>
                    <w:rPr>
                      <w:noProof/>
                      <w:lang w:val="en-IN" w:eastAsia="en-IN"/>
                    </w:rPr>
                    <w:drawing>
                      <wp:inline distT="0" distB="0" distL="0" distR="0">
                        <wp:extent cx="1248978" cy="1323975"/>
                        <wp:effectExtent l="0" t="0" r="889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1258713" cy="1334295"/>
                                </a:xfrm>
                                <a:prstGeom prst="rect">
                                  <a:avLst/>
                                </a:prstGeom>
                              </pic:spPr>
                            </pic:pic>
                          </a:graphicData>
                        </a:graphic>
                      </wp:inline>
                    </w:drawing>
                  </w:r>
                </w:p>
              </w:tc>
            </w:tr>
          </w:tbl>
          <w:p w:rsidR="001E6872" w:rsidRDefault="001E6872"/>
        </w:tc>
      </w:tr>
    </w:tbl>
    <w:p w:rsidR="001E6872" w:rsidRDefault="001E6872" w:rsidP="004D08B1">
      <w:pPr>
        <w:pStyle w:val="NoSpacing"/>
      </w:pPr>
    </w:p>
    <w:p w:rsidR="001E6872" w:rsidRPr="001E6872" w:rsidRDefault="001E6872" w:rsidP="001E6872">
      <w:pPr>
        <w:spacing w:after="0" w:line="360" w:lineRule="auto"/>
        <w:ind w:left="142"/>
        <w:jc w:val="center"/>
        <w:rPr>
          <w:rFonts w:ascii="Times New Roman" w:hAnsi="Times New Roman" w:cs="Times New Roman"/>
          <w:b/>
          <w:sz w:val="24"/>
          <w:szCs w:val="24"/>
        </w:rPr>
      </w:pPr>
    </w:p>
    <w:p w:rsidR="00692F8F" w:rsidRDefault="00692F8F" w:rsidP="00692F8F">
      <w:pPr>
        <w:spacing w:line="360" w:lineRule="auto"/>
        <w:rPr>
          <w:rFonts w:ascii="Times New Roman" w:hAnsi="Times New Roman" w:cs="Times New Roman"/>
          <w:sz w:val="24"/>
          <w:szCs w:val="24"/>
        </w:rPr>
      </w:pPr>
    </w:p>
    <w:p w:rsidR="00692F8F" w:rsidRDefault="00692F8F" w:rsidP="00692F8F">
      <w:pPr>
        <w:spacing w:line="360" w:lineRule="auto"/>
        <w:rPr>
          <w:rFonts w:ascii="Times New Roman" w:hAnsi="Times New Roman" w:cs="Times New Roman"/>
          <w:sz w:val="24"/>
          <w:szCs w:val="24"/>
        </w:rPr>
      </w:pPr>
    </w:p>
    <w:p w:rsidR="00692F8F" w:rsidRDefault="00692F8F" w:rsidP="00692F8F">
      <w:pPr>
        <w:spacing w:line="360" w:lineRule="auto"/>
        <w:rPr>
          <w:rFonts w:ascii="Times New Roman" w:hAnsi="Times New Roman" w:cs="Times New Roman"/>
          <w:sz w:val="24"/>
          <w:szCs w:val="24"/>
        </w:rPr>
      </w:pPr>
    </w:p>
    <w:p w:rsidR="00692F8F" w:rsidRDefault="00692F8F" w:rsidP="00692F8F">
      <w:pPr>
        <w:spacing w:line="360" w:lineRule="auto"/>
        <w:rPr>
          <w:rFonts w:ascii="Times New Roman" w:hAnsi="Times New Roman" w:cs="Times New Roman"/>
          <w:sz w:val="24"/>
          <w:szCs w:val="24"/>
        </w:rPr>
      </w:pPr>
    </w:p>
    <w:p w:rsidR="0099305F" w:rsidRDefault="0099305F" w:rsidP="00692F8F">
      <w:pPr>
        <w:spacing w:line="360" w:lineRule="auto"/>
        <w:rPr>
          <w:rFonts w:ascii="Times New Roman" w:hAnsi="Times New Roman" w:cs="Times New Roman"/>
          <w:sz w:val="24"/>
          <w:szCs w:val="24"/>
        </w:rPr>
      </w:pPr>
    </w:p>
    <w:p w:rsidR="006A5943" w:rsidRDefault="006A5943" w:rsidP="00692F8F">
      <w:pPr>
        <w:spacing w:line="360" w:lineRule="auto"/>
        <w:rPr>
          <w:rFonts w:ascii="Times New Roman" w:hAnsi="Times New Roman" w:cs="Times New Roman"/>
          <w:sz w:val="24"/>
          <w:szCs w:val="24"/>
        </w:rPr>
      </w:pPr>
    </w:p>
    <w:p w:rsidR="000F4D79" w:rsidRPr="006D402F" w:rsidRDefault="00C71830" w:rsidP="0099305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0F4D79" w:rsidRPr="006D402F">
        <w:rPr>
          <w:rFonts w:ascii="Times New Roman" w:hAnsi="Times New Roman" w:cs="Times New Roman"/>
          <w:b/>
          <w:sz w:val="36"/>
          <w:szCs w:val="36"/>
        </w:rPr>
        <w:t>Table of Contents</w:t>
      </w:r>
    </w:p>
    <w:p w:rsidR="00C71830" w:rsidRDefault="00C71830" w:rsidP="00C71830">
      <w:pPr>
        <w:spacing w:line="257" w:lineRule="exact"/>
        <w:rPr>
          <w:rFonts w:ascii="Times New Roman" w:eastAsia="Times New Roman" w:hAnsi="Times New Roman"/>
        </w:rPr>
      </w:pPr>
    </w:p>
    <w:tbl>
      <w:tblPr>
        <w:tblW w:w="9360" w:type="dxa"/>
        <w:tblInd w:w="-707" w:type="dxa"/>
        <w:tblLayout w:type="fixed"/>
        <w:tblCellMar>
          <w:left w:w="0" w:type="dxa"/>
          <w:right w:w="0" w:type="dxa"/>
        </w:tblCellMar>
        <w:tblLook w:val="0000"/>
      </w:tblPr>
      <w:tblGrid>
        <w:gridCol w:w="7720"/>
        <w:gridCol w:w="1640"/>
      </w:tblGrid>
      <w:tr w:rsidR="00C71830" w:rsidTr="0099305F">
        <w:trPr>
          <w:trHeight w:val="648"/>
        </w:trPr>
        <w:tc>
          <w:tcPr>
            <w:tcW w:w="7720" w:type="dxa"/>
            <w:shd w:val="clear" w:color="auto" w:fill="auto"/>
            <w:vAlign w:val="bottom"/>
          </w:tcPr>
          <w:p w:rsidR="00C71830" w:rsidRDefault="00C71830" w:rsidP="005C532A">
            <w:pPr>
              <w:spacing w:line="0" w:lineRule="atLeast"/>
              <w:rPr>
                <w:rFonts w:ascii="Times New Roman" w:eastAsia="Times New Roman" w:hAnsi="Times New Roman"/>
                <w:sz w:val="24"/>
              </w:rPr>
            </w:pPr>
            <w:r>
              <w:rPr>
                <w:rFonts w:ascii="Times New Roman" w:eastAsia="Times New Roman" w:hAnsi="Times New Roman"/>
                <w:sz w:val="24"/>
              </w:rPr>
              <w:t>CHAPTER 01. ABOUT THE COMPANY/ORGANIZATION</w:t>
            </w:r>
          </w:p>
        </w:tc>
        <w:tc>
          <w:tcPr>
            <w:tcW w:w="1640" w:type="dxa"/>
            <w:shd w:val="clear" w:color="auto" w:fill="auto"/>
            <w:vAlign w:val="bottom"/>
          </w:tcPr>
          <w:p w:rsidR="00C71830" w:rsidRDefault="00D515D9" w:rsidP="005C532A">
            <w:pPr>
              <w:spacing w:line="0" w:lineRule="atLeast"/>
              <w:jc w:val="right"/>
              <w:rPr>
                <w:rFonts w:ascii="Times New Roman" w:eastAsia="Times New Roman" w:hAnsi="Times New Roman"/>
                <w:sz w:val="24"/>
              </w:rPr>
            </w:pPr>
            <w:r>
              <w:rPr>
                <w:rFonts w:ascii="Times New Roman" w:eastAsia="Times New Roman" w:hAnsi="Times New Roman"/>
                <w:sz w:val="24"/>
              </w:rPr>
              <w:t>1</w:t>
            </w:r>
          </w:p>
        </w:tc>
      </w:tr>
      <w:tr w:rsidR="00C71830" w:rsidTr="00F26AF3">
        <w:trPr>
          <w:trHeight w:val="470"/>
        </w:trPr>
        <w:tc>
          <w:tcPr>
            <w:tcW w:w="7720" w:type="dxa"/>
            <w:shd w:val="clear" w:color="auto" w:fill="auto"/>
            <w:vAlign w:val="bottom"/>
          </w:tcPr>
          <w:p w:rsidR="00C71830" w:rsidRDefault="00C71830" w:rsidP="005C532A">
            <w:pPr>
              <w:spacing w:line="0" w:lineRule="atLeast"/>
              <w:rPr>
                <w:rFonts w:ascii="Times New Roman" w:eastAsia="Times New Roman" w:hAnsi="Times New Roman"/>
                <w:sz w:val="24"/>
              </w:rPr>
            </w:pPr>
            <w:r>
              <w:rPr>
                <w:rFonts w:ascii="Times New Roman" w:eastAsia="Times New Roman" w:hAnsi="Times New Roman"/>
                <w:sz w:val="24"/>
              </w:rPr>
              <w:t>CHAPTER 02. ABOUT THE DEPARTMENT</w:t>
            </w:r>
          </w:p>
        </w:tc>
        <w:tc>
          <w:tcPr>
            <w:tcW w:w="1640" w:type="dxa"/>
            <w:shd w:val="clear" w:color="auto" w:fill="auto"/>
            <w:vAlign w:val="bottom"/>
          </w:tcPr>
          <w:p w:rsidR="00C71830" w:rsidRDefault="008A2CEB" w:rsidP="005C532A">
            <w:pPr>
              <w:spacing w:line="0" w:lineRule="atLeast"/>
              <w:jc w:val="right"/>
              <w:rPr>
                <w:rFonts w:ascii="Times New Roman" w:eastAsia="Times New Roman" w:hAnsi="Times New Roman"/>
                <w:sz w:val="24"/>
              </w:rPr>
            </w:pPr>
            <w:r>
              <w:rPr>
                <w:rFonts w:ascii="Times New Roman" w:eastAsia="Times New Roman" w:hAnsi="Times New Roman"/>
                <w:sz w:val="24"/>
              </w:rPr>
              <w:t>5</w:t>
            </w:r>
          </w:p>
        </w:tc>
      </w:tr>
      <w:tr w:rsidR="00C71830" w:rsidTr="00F26AF3">
        <w:trPr>
          <w:trHeight w:val="458"/>
        </w:trPr>
        <w:tc>
          <w:tcPr>
            <w:tcW w:w="7720" w:type="dxa"/>
            <w:shd w:val="clear" w:color="auto" w:fill="auto"/>
            <w:vAlign w:val="bottom"/>
          </w:tcPr>
          <w:p w:rsidR="00C71830" w:rsidRDefault="00C71830" w:rsidP="005C532A">
            <w:pPr>
              <w:spacing w:line="0" w:lineRule="atLeast"/>
              <w:rPr>
                <w:rFonts w:ascii="Times New Roman" w:eastAsia="Times New Roman" w:hAnsi="Times New Roman"/>
                <w:sz w:val="24"/>
              </w:rPr>
            </w:pPr>
            <w:r>
              <w:rPr>
                <w:rFonts w:ascii="Times New Roman" w:eastAsia="Times New Roman" w:hAnsi="Times New Roman"/>
                <w:sz w:val="24"/>
              </w:rPr>
              <w:t>CHAPTER 03. TASKS PERFORMED</w:t>
            </w:r>
          </w:p>
        </w:tc>
        <w:tc>
          <w:tcPr>
            <w:tcW w:w="1640" w:type="dxa"/>
            <w:shd w:val="clear" w:color="auto" w:fill="auto"/>
            <w:vAlign w:val="bottom"/>
          </w:tcPr>
          <w:p w:rsidR="00C71830" w:rsidRDefault="008A2CEB" w:rsidP="005C532A">
            <w:pPr>
              <w:spacing w:line="0" w:lineRule="atLeast"/>
              <w:jc w:val="right"/>
              <w:rPr>
                <w:rFonts w:ascii="Times New Roman" w:eastAsia="Times New Roman" w:hAnsi="Times New Roman"/>
                <w:sz w:val="24"/>
              </w:rPr>
            </w:pPr>
            <w:r>
              <w:rPr>
                <w:rFonts w:ascii="Times New Roman" w:eastAsia="Times New Roman" w:hAnsi="Times New Roman"/>
                <w:sz w:val="24"/>
              </w:rPr>
              <w:t>13</w:t>
            </w:r>
          </w:p>
        </w:tc>
      </w:tr>
      <w:tr w:rsidR="00C71830" w:rsidTr="00F26AF3">
        <w:trPr>
          <w:trHeight w:val="458"/>
        </w:trPr>
        <w:tc>
          <w:tcPr>
            <w:tcW w:w="7720" w:type="dxa"/>
            <w:shd w:val="clear" w:color="auto" w:fill="auto"/>
            <w:vAlign w:val="bottom"/>
          </w:tcPr>
          <w:p w:rsidR="00C71830" w:rsidRDefault="00C71830" w:rsidP="005C532A">
            <w:pPr>
              <w:spacing w:line="0" w:lineRule="atLeast"/>
              <w:rPr>
                <w:rFonts w:ascii="Times New Roman" w:eastAsia="Times New Roman" w:hAnsi="Times New Roman"/>
                <w:sz w:val="24"/>
              </w:rPr>
            </w:pPr>
            <w:r>
              <w:rPr>
                <w:rFonts w:ascii="Times New Roman" w:eastAsia="Times New Roman" w:hAnsi="Times New Roman"/>
                <w:sz w:val="24"/>
              </w:rPr>
              <w:t>CHAPTER 04. REFLECTION NOTES (SPECIFIC OUTCOME)</w:t>
            </w:r>
          </w:p>
        </w:tc>
        <w:tc>
          <w:tcPr>
            <w:tcW w:w="1640" w:type="dxa"/>
            <w:shd w:val="clear" w:color="auto" w:fill="auto"/>
            <w:vAlign w:val="bottom"/>
          </w:tcPr>
          <w:p w:rsidR="00C71830" w:rsidRDefault="008A2CEB" w:rsidP="005C532A">
            <w:pPr>
              <w:spacing w:line="0" w:lineRule="atLeast"/>
              <w:jc w:val="right"/>
              <w:rPr>
                <w:rFonts w:ascii="Times New Roman" w:eastAsia="Times New Roman" w:hAnsi="Times New Roman"/>
                <w:sz w:val="24"/>
              </w:rPr>
            </w:pPr>
            <w:r>
              <w:rPr>
                <w:rFonts w:ascii="Times New Roman" w:eastAsia="Times New Roman" w:hAnsi="Times New Roman"/>
                <w:sz w:val="24"/>
              </w:rPr>
              <w:t>26</w:t>
            </w:r>
          </w:p>
        </w:tc>
      </w:tr>
    </w:tbl>
    <w:p w:rsidR="00692F8F" w:rsidRDefault="00692F8F" w:rsidP="00692F8F">
      <w:pPr>
        <w:spacing w:line="360" w:lineRule="auto"/>
        <w:rPr>
          <w:rFonts w:ascii="Times New Roman" w:hAnsi="Times New Roman" w:cs="Times New Roman"/>
          <w:sz w:val="24"/>
          <w:szCs w:val="24"/>
        </w:rPr>
        <w:sectPr w:rsidR="00692F8F" w:rsidSect="009F595F">
          <w:pgSz w:w="12240" w:h="15840" w:code="1"/>
          <w:pgMar w:top="1440" w:right="2160" w:bottom="1440" w:left="2160" w:header="0" w:footer="0" w:gutter="0"/>
          <w:pgBorders w:offsetFrom="page">
            <w:top w:val="single" w:sz="4" w:space="24" w:color="auto"/>
            <w:left w:val="single" w:sz="4" w:space="24" w:color="auto"/>
            <w:bottom w:val="single" w:sz="4" w:space="24" w:color="auto"/>
            <w:right w:val="single" w:sz="4" w:space="24" w:color="auto"/>
          </w:pgBorders>
          <w:cols w:space="0" w:equalWidth="0">
            <w:col w:w="8640"/>
          </w:cols>
          <w:docGrid w:linePitch="360"/>
        </w:sectPr>
      </w:pPr>
    </w:p>
    <w:p w:rsidR="009F595F" w:rsidRDefault="009F595F" w:rsidP="00692F8F">
      <w:pPr>
        <w:spacing w:line="360" w:lineRule="auto"/>
        <w:rPr>
          <w:rFonts w:ascii="Times New Roman" w:hAnsi="Times New Roman" w:cs="Times New Roman"/>
          <w:sz w:val="24"/>
          <w:szCs w:val="24"/>
        </w:rPr>
      </w:pPr>
    </w:p>
    <w:p w:rsidR="00D515D9" w:rsidRDefault="00D515D9" w:rsidP="00692F8F">
      <w:pPr>
        <w:spacing w:line="360" w:lineRule="auto"/>
        <w:rPr>
          <w:rFonts w:ascii="Times New Roman" w:hAnsi="Times New Roman" w:cs="Times New Roman"/>
          <w:sz w:val="24"/>
          <w:szCs w:val="24"/>
        </w:rPr>
      </w:pPr>
    </w:p>
    <w:p w:rsidR="00D515D9" w:rsidRDefault="00D515D9" w:rsidP="00692F8F">
      <w:pPr>
        <w:spacing w:line="360" w:lineRule="auto"/>
        <w:rPr>
          <w:rFonts w:ascii="Times New Roman" w:hAnsi="Times New Roman" w:cs="Times New Roman"/>
          <w:sz w:val="24"/>
          <w:szCs w:val="24"/>
        </w:rPr>
      </w:pPr>
    </w:p>
    <w:p w:rsidR="00D515D9" w:rsidRDefault="00D515D9" w:rsidP="00692F8F">
      <w:pPr>
        <w:spacing w:line="360" w:lineRule="auto"/>
        <w:rPr>
          <w:rFonts w:ascii="Times New Roman" w:hAnsi="Times New Roman" w:cs="Times New Roman"/>
          <w:sz w:val="24"/>
          <w:szCs w:val="24"/>
        </w:rPr>
      </w:pPr>
    </w:p>
    <w:p w:rsidR="00D515D9" w:rsidRDefault="00D515D9" w:rsidP="00692F8F">
      <w:pPr>
        <w:spacing w:line="360" w:lineRule="auto"/>
        <w:rPr>
          <w:rFonts w:ascii="Times New Roman" w:hAnsi="Times New Roman" w:cs="Times New Roman"/>
          <w:sz w:val="24"/>
          <w:szCs w:val="24"/>
        </w:rPr>
      </w:pPr>
    </w:p>
    <w:p w:rsidR="00D515D9" w:rsidRDefault="00D515D9" w:rsidP="00692F8F">
      <w:pPr>
        <w:spacing w:line="360" w:lineRule="auto"/>
        <w:rPr>
          <w:rFonts w:ascii="Times New Roman" w:hAnsi="Times New Roman" w:cs="Times New Roman"/>
          <w:sz w:val="24"/>
          <w:szCs w:val="24"/>
        </w:rPr>
      </w:pPr>
    </w:p>
    <w:p w:rsidR="00D515D9" w:rsidRDefault="00D515D9" w:rsidP="00692F8F">
      <w:pPr>
        <w:spacing w:line="360" w:lineRule="auto"/>
        <w:rPr>
          <w:rFonts w:ascii="Times New Roman" w:hAnsi="Times New Roman" w:cs="Times New Roman"/>
          <w:sz w:val="24"/>
          <w:szCs w:val="24"/>
        </w:rPr>
      </w:pPr>
    </w:p>
    <w:p w:rsidR="00D515D9" w:rsidRDefault="00D515D9" w:rsidP="00692F8F">
      <w:pPr>
        <w:spacing w:line="360" w:lineRule="auto"/>
        <w:rPr>
          <w:rFonts w:ascii="Times New Roman" w:hAnsi="Times New Roman" w:cs="Times New Roman"/>
          <w:sz w:val="24"/>
          <w:szCs w:val="24"/>
        </w:rPr>
      </w:pPr>
    </w:p>
    <w:p w:rsidR="00D515D9" w:rsidRPr="00692F8F" w:rsidRDefault="00D515D9" w:rsidP="00692F8F">
      <w:pPr>
        <w:spacing w:line="360" w:lineRule="auto"/>
        <w:rPr>
          <w:rFonts w:ascii="Times New Roman" w:hAnsi="Times New Roman" w:cs="Times New Roman"/>
          <w:sz w:val="24"/>
          <w:szCs w:val="24"/>
        </w:rPr>
        <w:sectPr w:rsidR="00D515D9" w:rsidRPr="00692F8F" w:rsidSect="00692F8F">
          <w:type w:val="continuous"/>
          <w:pgSz w:w="12240" w:h="15840" w:code="1"/>
          <w:pgMar w:top="1440" w:right="2160" w:bottom="1440" w:left="2160" w:header="0" w:footer="0" w:gutter="0"/>
          <w:pgBorders w:offsetFrom="page">
            <w:top w:val="single" w:sz="4" w:space="24" w:color="auto"/>
            <w:left w:val="single" w:sz="4" w:space="24" w:color="auto"/>
            <w:bottom w:val="single" w:sz="4" w:space="24" w:color="auto"/>
            <w:right w:val="single" w:sz="4" w:space="24" w:color="auto"/>
          </w:pgBorders>
          <w:cols w:space="0" w:equalWidth="0">
            <w:col w:w="8640"/>
          </w:cols>
          <w:docGrid w:linePitch="360"/>
        </w:sectPr>
      </w:pPr>
    </w:p>
    <w:p w:rsidR="002959CB" w:rsidRPr="00692F8F" w:rsidRDefault="002959CB" w:rsidP="00F73B25">
      <w:pPr>
        <w:spacing w:after="0" w:line="360" w:lineRule="auto"/>
        <w:ind w:left="-284"/>
        <w:rPr>
          <w:rFonts w:ascii="Times New Roman" w:hAnsi="Times New Roman" w:cs="Times New Roman"/>
          <w:b/>
          <w:sz w:val="36"/>
          <w:szCs w:val="36"/>
        </w:rPr>
      </w:pPr>
      <w:r w:rsidRPr="00692F8F">
        <w:rPr>
          <w:rFonts w:ascii="Times New Roman" w:hAnsi="Times New Roman" w:cs="Times New Roman"/>
          <w:b/>
          <w:sz w:val="36"/>
          <w:szCs w:val="36"/>
        </w:rPr>
        <w:lastRenderedPageBreak/>
        <w:t>Chapter -1</w:t>
      </w:r>
    </w:p>
    <w:p w:rsidR="00C02498" w:rsidRDefault="003E38F7" w:rsidP="003E38F7">
      <w:pPr>
        <w:pStyle w:val="ListParagraph"/>
        <w:spacing w:after="0" w:line="360" w:lineRule="auto"/>
        <w:ind w:left="142"/>
        <w:rPr>
          <w:rFonts w:ascii="Times New Roman" w:hAnsi="Times New Roman" w:cs="Times New Roman"/>
          <w:b/>
          <w:sz w:val="28"/>
          <w:szCs w:val="28"/>
        </w:rPr>
      </w:pPr>
      <w:r w:rsidRPr="006D402F">
        <w:rPr>
          <w:rFonts w:ascii="Times New Roman" w:hAnsi="Times New Roman" w:cs="Times New Roman"/>
          <w:b/>
          <w:sz w:val="28"/>
          <w:szCs w:val="28"/>
        </w:rPr>
        <w:t xml:space="preserve">                 </w:t>
      </w:r>
      <w:r w:rsidR="00EE3B27" w:rsidRPr="006D402F">
        <w:rPr>
          <w:rFonts w:ascii="Times New Roman" w:hAnsi="Times New Roman" w:cs="Times New Roman"/>
          <w:b/>
          <w:sz w:val="28"/>
          <w:szCs w:val="28"/>
        </w:rPr>
        <w:t>INTRODUCTION ABOUT THE COMPANY</w:t>
      </w:r>
    </w:p>
    <w:p w:rsidR="00306446" w:rsidRPr="006D402F" w:rsidRDefault="00306446" w:rsidP="003E38F7">
      <w:pPr>
        <w:pStyle w:val="ListParagraph"/>
        <w:spacing w:after="0" w:line="360" w:lineRule="auto"/>
        <w:ind w:left="142"/>
        <w:rPr>
          <w:rFonts w:ascii="Times New Roman" w:hAnsi="Times New Roman" w:cs="Times New Roman"/>
          <w:b/>
          <w:sz w:val="28"/>
          <w:szCs w:val="28"/>
        </w:rPr>
      </w:pPr>
    </w:p>
    <w:p w:rsidR="00306446" w:rsidRDefault="00F73B25">
      <w:r w:rsidRPr="00390F61">
        <w:rPr>
          <w:noProof/>
          <w:lang w:val="en-IN" w:eastAsia="en-IN"/>
        </w:rPr>
        <w:drawing>
          <wp:anchor distT="0" distB="0" distL="114300" distR="114300" simplePos="0" relativeHeight="251760640" behindDoc="0" locked="0" layoutInCell="1" allowOverlap="1">
            <wp:simplePos x="0" y="0"/>
            <wp:positionH relativeFrom="margin">
              <wp:posOffset>-342900</wp:posOffset>
            </wp:positionH>
            <wp:positionV relativeFrom="paragraph">
              <wp:posOffset>297180</wp:posOffset>
            </wp:positionV>
            <wp:extent cx="1476375" cy="1219200"/>
            <wp:effectExtent l="0" t="0" r="9525" b="0"/>
            <wp:wrapNone/>
            <wp:docPr id="4" name="Picture 3">
              <a:extLst xmlns:a="http://schemas.openxmlformats.org/drawingml/2006/main">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EBB5A77A-5073-4D8D-96E2-CD436437FA24}"/>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EBB5A77A-5073-4D8D-96E2-CD436437FA24}"/>
                        </a:ext>
                      </a:extLst>
                    </pic:cNvPr>
                    <pic:cNvPicPr/>
                  </pic:nvPicPr>
                  <pic:blipFill>
                    <a:blip r:embed="rId12" cstate="print"/>
                    <a:stretch>
                      <a:fillRect/>
                    </a:stretch>
                  </pic:blipFill>
                  <pic:spPr>
                    <a:xfrm>
                      <a:off x="0" y="0"/>
                      <a:ext cx="1476375" cy="1219200"/>
                    </a:xfrm>
                    <a:prstGeom prst="rect">
                      <a:avLst/>
                    </a:prstGeom>
                  </pic:spPr>
                </pic:pic>
              </a:graphicData>
            </a:graphic>
          </wp:anchor>
        </w:drawing>
      </w:r>
      <w:r w:rsidR="00306446" w:rsidRPr="00C179EE">
        <w:t>Certificate No.</w:t>
      </w:r>
      <w:proofErr w:type="gramStart"/>
      <w:r w:rsidR="00306446" w:rsidRPr="00C179EE">
        <w:t>:D</w:t>
      </w:r>
      <w:proofErr w:type="gramEnd"/>
      <w:r w:rsidR="00306446" w:rsidRPr="00C179EE">
        <w:t>IPP8495</w:t>
      </w:r>
    </w:p>
    <w:p w:rsidR="009535D0" w:rsidRDefault="007015BD" w:rsidP="001221CC">
      <w:pPr>
        <w:spacing w:after="0" w:line="360" w:lineRule="auto"/>
        <w:rPr>
          <w:rFonts w:ascii="Times New Roman" w:eastAsia="Times New Roman" w:hAnsi="Times New Roman" w:cs="Times New Roman"/>
          <w:b/>
          <w:color w:val="444444"/>
          <w:sz w:val="36"/>
          <w:szCs w:val="36"/>
        </w:rPr>
      </w:pPr>
      <w:r w:rsidRPr="007015BD">
        <w:rPr>
          <w:noProof/>
        </w:rPr>
        <w:pict>
          <v:shapetype id="_x0000_t202" coordsize="21600,21600" o:spt="202" path="m,l,21600r21600,l21600,xe">
            <v:stroke joinstyle="miter"/>
            <v:path gradientshapeok="t" o:connecttype="rect"/>
          </v:shapetype>
          <v:shape id="TextBox 4" o:spid="_x0000_s1027" type="#_x0000_t202" style="position:absolute;margin-left:101.7pt;margin-top:13.05pt;width:366pt;height:52.5pt;z-index:25176166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" filled="f" stroked="f">
            <v:textbox>
              <w:txbxContent>
                <w:p w:rsidR="004D08B1" w:rsidRPr="00390F61" w:rsidRDefault="004D08B1" w:rsidP="004D08B1">
                  <w:pPr>
                    <w:pStyle w:val="NormalWeb"/>
                    <w:spacing w:before="0" w:beforeAutospacing="0" w:after="0" w:afterAutospacing="0"/>
                    <w:textAlignment w:val="baseline"/>
                    <w:rPr>
                      <w:sz w:val="32"/>
                      <w:szCs w:val="32"/>
                    </w:rPr>
                  </w:pPr>
                  <w:proofErr w:type="spellStart"/>
                  <w:r w:rsidRPr="00390F61">
                    <w:rPr>
                      <w:rFonts w:asciiTheme="minorHAnsi" w:hAnsi="Calibri" w:cstheme="minorBidi"/>
                      <w:b/>
                      <w:bCs/>
                      <w:color w:val="000000" w:themeColor="text1"/>
                      <w:kern w:val="24"/>
                      <w:sz w:val="32"/>
                      <w:szCs w:val="32"/>
                    </w:rPr>
                    <w:t>Alfowin</w:t>
                  </w:r>
                  <w:proofErr w:type="spellEnd"/>
                  <w:r w:rsidRPr="00390F61">
                    <w:rPr>
                      <w:rFonts w:asciiTheme="minorHAnsi" w:hAnsi="Calibri" w:cstheme="minorBidi"/>
                      <w:b/>
                      <w:bCs/>
                      <w:color w:val="000000" w:themeColor="text1"/>
                      <w:kern w:val="24"/>
                      <w:sz w:val="32"/>
                      <w:szCs w:val="32"/>
                    </w:rPr>
                    <w:t xml:space="preserve"> Ecommerce Private Limited</w:t>
                  </w:r>
                </w:p>
                <w:p w:rsidR="004D08B1" w:rsidRPr="00390F61" w:rsidRDefault="004D08B1" w:rsidP="004D08B1">
                  <w:pPr>
                    <w:pStyle w:val="NormalWeb"/>
                    <w:spacing w:before="0" w:beforeAutospacing="0" w:after="0" w:afterAutospacing="0"/>
                    <w:textAlignment w:val="baseline"/>
                    <w:rPr>
                      <w:sz w:val="32"/>
                      <w:szCs w:val="32"/>
                    </w:rPr>
                  </w:pPr>
                  <w:r w:rsidRPr="00390F61">
                    <w:rPr>
                      <w:rFonts w:ascii="-apple-system" w:hAnsi="-apple-system" w:cstheme="minorBidi"/>
                      <w:color w:val="000000" w:themeColor="text1"/>
                      <w:kern w:val="24"/>
                      <w:sz w:val="32"/>
                      <w:szCs w:val="32"/>
                    </w:rPr>
                    <w:t xml:space="preserve">Ecommerce </w:t>
                  </w:r>
                  <w:r>
                    <w:rPr>
                      <w:rFonts w:ascii="-apple-system" w:hAnsi="-apple-system" w:cstheme="minorBidi"/>
                      <w:color w:val="000000" w:themeColor="text1"/>
                      <w:kern w:val="24"/>
                      <w:sz w:val="32"/>
                      <w:szCs w:val="32"/>
                    </w:rPr>
                    <w:t>Company -&gt; </w:t>
                  </w:r>
                  <w:r w:rsidRPr="00390F61">
                    <w:rPr>
                      <w:rFonts w:ascii="-apple-system" w:hAnsi="-apple-system" w:cstheme="minorBidi"/>
                      <w:color w:val="000000" w:themeColor="text1"/>
                      <w:kern w:val="24"/>
                      <w:sz w:val="32"/>
                      <w:szCs w:val="32"/>
                    </w:rPr>
                    <w:t>Bangalore, Karnataka </w:t>
                  </w:r>
                </w:p>
              </w:txbxContent>
            </v:textbox>
            <w10:wrap anchorx="margin"/>
          </v:shape>
        </w:pict>
      </w:r>
    </w:p>
    <w:p w:rsidR="009535D0" w:rsidRDefault="009535D0" w:rsidP="001221CC">
      <w:pPr>
        <w:spacing w:after="0" w:line="360" w:lineRule="auto"/>
        <w:rPr>
          <w:rFonts w:ascii="Times New Roman" w:eastAsia="Times New Roman" w:hAnsi="Times New Roman" w:cs="Times New Roman"/>
          <w:b/>
          <w:color w:val="444444"/>
          <w:sz w:val="36"/>
          <w:szCs w:val="36"/>
        </w:rPr>
      </w:pPr>
    </w:p>
    <w:p w:rsidR="009535D0" w:rsidRDefault="009535D0" w:rsidP="001221CC">
      <w:pPr>
        <w:spacing w:after="0" w:line="360" w:lineRule="auto"/>
        <w:rPr>
          <w:rFonts w:ascii="Times New Roman" w:eastAsia="Times New Roman" w:hAnsi="Times New Roman" w:cs="Times New Roman"/>
          <w:b/>
          <w:color w:val="444444"/>
          <w:sz w:val="36"/>
          <w:szCs w:val="36"/>
        </w:rPr>
      </w:pPr>
    </w:p>
    <w:p w:rsidR="009535D0" w:rsidRDefault="007015BD" w:rsidP="001221CC">
      <w:pPr>
        <w:spacing w:after="0" w:line="360" w:lineRule="auto"/>
        <w:rPr>
          <w:rFonts w:ascii="Times New Roman" w:eastAsia="Times New Roman" w:hAnsi="Times New Roman" w:cs="Times New Roman"/>
          <w:b/>
          <w:color w:val="444444"/>
          <w:sz w:val="36"/>
          <w:szCs w:val="36"/>
        </w:rPr>
      </w:pPr>
      <w:r w:rsidRPr="007015BD">
        <w:rPr>
          <w:noProof/>
        </w:rPr>
        <w:pict>
          <v:rect id="Rectangle 5" o:spid="_x0000_s1028" style="position:absolute;margin-left:0;margin-top:26.55pt;width:460.1pt;height:255.75pt;z-index:251762688;visibility:visible;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" filled="f" stroked="f">
            <v:textbox>
              <w:txbxContent>
                <w:p w:rsidR="004D08B1" w:rsidRPr="00390F61" w:rsidRDefault="004D08B1" w:rsidP="004D08B1">
                  <w:pPr>
                    <w:pStyle w:val="NormalWeb"/>
                    <w:spacing w:before="0" w:beforeAutospacing="0" w:after="0" w:afterAutospacing="0"/>
                    <w:textAlignment w:val="baseline"/>
                    <w:rPr>
                      <w:sz w:val="28"/>
                      <w:szCs w:val="28"/>
                    </w:rPr>
                  </w:pPr>
                  <w:r w:rsidRPr="00390F61">
                    <w:rPr>
                      <w:rFonts w:ascii="-apple-system" w:hAnsi="-apple-system" w:cstheme="minorBidi"/>
                      <w:b/>
                      <w:bCs/>
                      <w:color w:val="000000" w:themeColor="text1"/>
                      <w:kern w:val="24"/>
                      <w:sz w:val="28"/>
                      <w:szCs w:val="28"/>
                    </w:rPr>
                    <w:t xml:space="preserve">About </w:t>
                  </w:r>
                  <w:r>
                    <w:rPr>
                      <w:rFonts w:ascii="-apple-system" w:hAnsi="-apple-system" w:cstheme="minorBidi"/>
                      <w:b/>
                      <w:bCs/>
                      <w:color w:val="000000" w:themeColor="text1"/>
                      <w:kern w:val="24"/>
                      <w:sz w:val="28"/>
                      <w:szCs w:val="28"/>
                    </w:rPr>
                    <w:t>U</w:t>
                  </w:r>
                  <w:r w:rsidRPr="00390F61">
                    <w:rPr>
                      <w:rFonts w:ascii="-apple-system" w:hAnsi="-apple-system" w:cstheme="minorBidi"/>
                      <w:b/>
                      <w:bCs/>
                      <w:color w:val="000000" w:themeColor="text1"/>
                      <w:kern w:val="24"/>
                      <w:sz w:val="28"/>
                      <w:szCs w:val="28"/>
                    </w:rPr>
                    <w:t>s:</w:t>
                  </w:r>
                </w:p>
                <w:p w:rsidR="004D08B1" w:rsidRPr="006331FD" w:rsidRDefault="004D08B1" w:rsidP="004D08B1">
                  <w:pPr>
                    <w:pStyle w:val="NormalWeb"/>
                    <w:spacing w:before="0" w:beforeAutospacing="0" w:after="0" w:afterAutospacing="0"/>
                    <w:textAlignment w:val="baseline"/>
                    <w:rPr>
                      <w:sz w:val="28"/>
                      <w:szCs w:val="28"/>
                    </w:rPr>
                  </w:pPr>
                  <w:proofErr w:type="spellStart"/>
                  <w:r w:rsidRPr="006331FD">
                    <w:rPr>
                      <w:rFonts w:ascii="-apple-system" w:hAnsi="-apple-system" w:cstheme="minorBidi"/>
                      <w:color w:val="000000" w:themeColor="text1"/>
                      <w:kern w:val="24"/>
                      <w:sz w:val="28"/>
                      <w:szCs w:val="28"/>
                    </w:rPr>
                    <w:t>Alfowin</w:t>
                  </w:r>
                  <w:proofErr w:type="spellEnd"/>
                  <w:r w:rsidRPr="006331FD">
                    <w:rPr>
                      <w:rFonts w:ascii="-apple-system" w:hAnsi="-apple-system" w:cstheme="minorBidi"/>
                      <w:color w:val="000000" w:themeColor="text1"/>
                      <w:kern w:val="24"/>
                      <w:sz w:val="28"/>
                      <w:szCs w:val="28"/>
                    </w:rPr>
                    <w:t xml:space="preserve"> Ecommerce Pvt. Ltd is an Ecommerce Company started in the Year 2016</w:t>
                  </w:r>
                  <w:r>
                    <w:rPr>
                      <w:rFonts w:ascii="-apple-system" w:hAnsi="-apple-system" w:cstheme="minorBidi"/>
                      <w:color w:val="000000" w:themeColor="text1"/>
                      <w:kern w:val="24"/>
                      <w:sz w:val="28"/>
                      <w:szCs w:val="28"/>
                    </w:rPr>
                    <w:t>.</w:t>
                  </w:r>
                  <w:r w:rsidRPr="006331FD">
                    <w:rPr>
                      <w:rFonts w:ascii="-apple-system" w:hAnsi="-apple-system" w:cstheme="minorBidi"/>
                      <w:color w:val="000000" w:themeColor="text1"/>
                      <w:kern w:val="24"/>
                      <w:sz w:val="28"/>
                      <w:szCs w:val="28"/>
                    </w:rPr>
                    <w:t xml:space="preserve"> </w:t>
                  </w:r>
                </w:p>
                <w:p w:rsidR="004D08B1" w:rsidRPr="006331FD" w:rsidRDefault="004D08B1" w:rsidP="004D08B1">
                  <w:pPr>
                    <w:pStyle w:val="NormalWeb"/>
                    <w:spacing w:before="0" w:beforeAutospacing="0" w:after="0" w:afterAutospacing="0"/>
                    <w:textAlignment w:val="baseline"/>
                    <w:rPr>
                      <w:rFonts w:ascii="-apple-system" w:hAnsi="-apple-system" w:cstheme="minorBidi"/>
                      <w:color w:val="000000" w:themeColor="text1"/>
                      <w:kern w:val="24"/>
                      <w:sz w:val="28"/>
                      <w:szCs w:val="28"/>
                    </w:rPr>
                  </w:pPr>
                  <w:r w:rsidRPr="006331FD">
                    <w:rPr>
                      <w:rFonts w:ascii="-apple-system" w:hAnsi="-apple-system" w:cstheme="minorBidi"/>
                      <w:color w:val="000000" w:themeColor="text1"/>
                      <w:kern w:val="24"/>
                      <w:sz w:val="28"/>
                      <w:szCs w:val="28"/>
                    </w:rPr>
                    <w:t>Our objective is to provide an innovative ecommerce solution for customers in India</w:t>
                  </w:r>
                  <w:r>
                    <w:rPr>
                      <w:rFonts w:ascii="-apple-system" w:hAnsi="-apple-system" w:cstheme="minorBidi"/>
                      <w:color w:val="000000" w:themeColor="text1"/>
                      <w:kern w:val="24"/>
                      <w:sz w:val="28"/>
                      <w:szCs w:val="28"/>
                    </w:rPr>
                    <w:t>.</w:t>
                  </w:r>
                </w:p>
                <w:p w:rsidR="004D08B1" w:rsidRPr="00390F61" w:rsidRDefault="004D08B1" w:rsidP="004D08B1">
                  <w:pPr>
                    <w:pStyle w:val="NormalWeb"/>
                    <w:spacing w:before="0" w:beforeAutospacing="0" w:after="0" w:afterAutospacing="0"/>
                    <w:textAlignment w:val="baseline"/>
                    <w:rPr>
                      <w:sz w:val="28"/>
                      <w:szCs w:val="28"/>
                    </w:rPr>
                  </w:pPr>
                </w:p>
                <w:p w:rsidR="004D08B1" w:rsidRPr="00390F61" w:rsidRDefault="004D08B1" w:rsidP="004D08B1">
                  <w:pPr>
                    <w:pStyle w:val="NormalWeb"/>
                    <w:spacing w:before="0" w:beforeAutospacing="0" w:after="0" w:afterAutospacing="0"/>
                    <w:textAlignment w:val="baseline"/>
                    <w:rPr>
                      <w:sz w:val="28"/>
                      <w:szCs w:val="28"/>
                    </w:rPr>
                  </w:pPr>
                  <w:r w:rsidRPr="00390F61">
                    <w:rPr>
                      <w:rFonts w:ascii="-apple-system" w:hAnsi="-apple-system" w:cstheme="minorBidi"/>
                      <w:b/>
                      <w:bCs/>
                      <w:color w:val="000000" w:themeColor="text1"/>
                      <w:kern w:val="24"/>
                      <w:sz w:val="28"/>
                      <w:szCs w:val="28"/>
                    </w:rPr>
                    <w:t xml:space="preserve">Our Products are: </w:t>
                  </w:r>
                </w:p>
                <w:p w:rsidR="004D08B1" w:rsidRPr="00390F61" w:rsidRDefault="004D08B1" w:rsidP="004D08B1">
                  <w:pPr>
                    <w:pStyle w:val="NormalWeb"/>
                    <w:spacing w:before="0" w:beforeAutospacing="0" w:after="0" w:afterAutospacing="0"/>
                    <w:textAlignment w:val="baseline"/>
                    <w:rPr>
                      <w:sz w:val="28"/>
                      <w:szCs w:val="28"/>
                    </w:rPr>
                  </w:pPr>
                  <w:proofErr w:type="spellStart"/>
                  <w:r w:rsidRPr="00390F61">
                    <w:rPr>
                      <w:rFonts w:ascii="-apple-system" w:hAnsi="-apple-system" w:cstheme="minorBidi"/>
                      <w:color w:val="000000" w:themeColor="text1"/>
                      <w:kern w:val="24"/>
                      <w:sz w:val="28"/>
                      <w:szCs w:val="28"/>
                    </w:rPr>
                    <w:t>TechiesBuy</w:t>
                  </w:r>
                  <w:proofErr w:type="spellEnd"/>
                  <w:r w:rsidRPr="00390F61">
                    <w:rPr>
                      <w:rFonts w:ascii="-apple-system" w:hAnsi="-apple-system" w:cstheme="minorBidi"/>
                      <w:color w:val="000000" w:themeColor="text1"/>
                      <w:kern w:val="24"/>
                      <w:sz w:val="28"/>
                      <w:szCs w:val="28"/>
                    </w:rPr>
                    <w:t xml:space="preserve"> - </w:t>
                  </w:r>
                  <w:hyperlink r:id="rId13" w:history="1">
                    <w:r w:rsidRPr="00001271">
                      <w:rPr>
                        <w:rStyle w:val="Hyperlink"/>
                        <w:rFonts w:ascii="-apple-system" w:hAnsi="-apple-system" w:cstheme="minorBidi"/>
                        <w:kern w:val="24"/>
                        <w:sz w:val="28"/>
                        <w:szCs w:val="28"/>
                      </w:rPr>
                      <w:t>www.techiesbuy.com</w:t>
                    </w:r>
                  </w:hyperlink>
                  <w:r>
                    <w:rPr>
                      <w:rFonts w:ascii="-apple-system" w:hAnsi="-apple-system" w:cstheme="minorBidi"/>
                      <w:color w:val="000000" w:themeColor="text1"/>
                      <w:kern w:val="24"/>
                      <w:sz w:val="28"/>
                      <w:szCs w:val="28"/>
                    </w:rPr>
                    <w:t xml:space="preserve"> </w:t>
                  </w:r>
                </w:p>
                <w:p w:rsidR="004D08B1" w:rsidRPr="00390F61" w:rsidRDefault="004D08B1" w:rsidP="004D08B1">
                  <w:pPr>
                    <w:pStyle w:val="NormalWeb"/>
                    <w:spacing w:before="0" w:beforeAutospacing="0" w:after="0" w:afterAutospacing="0"/>
                    <w:textAlignment w:val="baseline"/>
                    <w:rPr>
                      <w:sz w:val="28"/>
                      <w:szCs w:val="28"/>
                    </w:rPr>
                  </w:pPr>
                  <w:proofErr w:type="spellStart"/>
                  <w:r w:rsidRPr="00390F61">
                    <w:rPr>
                      <w:rFonts w:ascii="-apple-system" w:hAnsi="-apple-system" w:cstheme="minorBidi"/>
                      <w:color w:val="000000" w:themeColor="text1"/>
                      <w:kern w:val="24"/>
                      <w:sz w:val="28"/>
                      <w:szCs w:val="28"/>
                    </w:rPr>
                    <w:t>Edads</w:t>
                  </w:r>
                  <w:proofErr w:type="spellEnd"/>
                  <w:r w:rsidRPr="00390F61">
                    <w:rPr>
                      <w:rFonts w:ascii="-apple-system" w:hAnsi="-apple-system" w:cstheme="minorBidi"/>
                      <w:color w:val="000000" w:themeColor="text1"/>
                      <w:kern w:val="24"/>
                      <w:sz w:val="28"/>
                      <w:szCs w:val="28"/>
                    </w:rPr>
                    <w:t xml:space="preserve"> </w:t>
                  </w:r>
                  <w:r>
                    <w:rPr>
                      <w:rFonts w:ascii="-apple-system" w:hAnsi="-apple-system" w:cstheme="minorBidi"/>
                      <w:color w:val="000000" w:themeColor="text1"/>
                      <w:kern w:val="24"/>
                      <w:sz w:val="28"/>
                      <w:szCs w:val="28"/>
                    </w:rPr>
                    <w:t xml:space="preserve">- </w:t>
                  </w:r>
                  <w:hyperlink r:id="rId14" w:history="1">
                    <w:r w:rsidRPr="00001271">
                      <w:rPr>
                        <w:rStyle w:val="Hyperlink"/>
                        <w:rFonts w:ascii="-apple-system" w:hAnsi="-apple-system" w:cstheme="minorBidi"/>
                        <w:kern w:val="24"/>
                        <w:sz w:val="28"/>
                        <w:szCs w:val="28"/>
                      </w:rPr>
                      <w:t>www.edads.in</w:t>
                    </w:r>
                  </w:hyperlink>
                  <w:r>
                    <w:rPr>
                      <w:rFonts w:ascii="-apple-system" w:hAnsi="-apple-system" w:cstheme="minorBidi"/>
                      <w:color w:val="000000" w:themeColor="text1"/>
                      <w:kern w:val="24"/>
                      <w:sz w:val="28"/>
                      <w:szCs w:val="28"/>
                    </w:rPr>
                    <w:t xml:space="preserve"> </w:t>
                  </w:r>
                </w:p>
                <w:p w:rsidR="004D08B1" w:rsidRDefault="004D08B1" w:rsidP="004D08B1">
                  <w:pPr>
                    <w:pStyle w:val="NormalWeb"/>
                    <w:spacing w:before="0" w:beforeAutospacing="0" w:after="0" w:afterAutospacing="0"/>
                    <w:textAlignment w:val="baseline"/>
                    <w:rPr>
                      <w:rFonts w:ascii="-apple-system" w:hAnsi="-apple-system" w:cstheme="minorBidi"/>
                      <w:color w:val="000000" w:themeColor="text1"/>
                      <w:kern w:val="24"/>
                      <w:sz w:val="28"/>
                      <w:szCs w:val="28"/>
                    </w:rPr>
                  </w:pPr>
                </w:p>
                <w:p w:rsidR="004D08B1" w:rsidRPr="00AA7FC5" w:rsidRDefault="004D08B1" w:rsidP="004D08B1">
                  <w:pPr>
                    <w:pStyle w:val="NormalWeb"/>
                    <w:spacing w:before="0" w:beforeAutospacing="0" w:after="0" w:afterAutospacing="0" w:line="360" w:lineRule="auto"/>
                    <w:textAlignment w:val="baseline"/>
                    <w:rPr>
                      <w:b/>
                      <w:sz w:val="28"/>
                      <w:szCs w:val="28"/>
                    </w:rPr>
                  </w:pPr>
                  <w:r w:rsidRPr="00AA7FC5">
                    <w:rPr>
                      <w:rFonts w:ascii="-apple-system" w:hAnsi="-apple-system" w:cstheme="minorBidi"/>
                      <w:b/>
                      <w:color w:val="000000" w:themeColor="text1"/>
                      <w:kern w:val="24"/>
                      <w:sz w:val="28"/>
                      <w:szCs w:val="28"/>
                    </w:rPr>
                    <w:t>Company details</w:t>
                  </w:r>
                </w:p>
                <w:p w:rsidR="004D08B1" w:rsidRPr="00390F61" w:rsidRDefault="004D08B1" w:rsidP="004D08B1">
                  <w:pPr>
                    <w:pStyle w:val="NormalWeb"/>
                    <w:spacing w:before="0" w:beforeAutospacing="0" w:after="0" w:afterAutospacing="0" w:line="360" w:lineRule="auto"/>
                    <w:textAlignment w:val="baseline"/>
                    <w:rPr>
                      <w:sz w:val="28"/>
                      <w:szCs w:val="28"/>
                    </w:rPr>
                  </w:pPr>
                  <w:r w:rsidRPr="00390F61">
                    <w:rPr>
                      <w:rFonts w:ascii="-apple-system" w:hAnsi="-apple-system" w:cstheme="minorBidi"/>
                      <w:b/>
                      <w:bCs/>
                      <w:color w:val="000000" w:themeColor="text1"/>
                      <w:kern w:val="24"/>
                      <w:sz w:val="28"/>
                      <w:szCs w:val="28"/>
                    </w:rPr>
                    <w:t xml:space="preserve">Email – </w:t>
                  </w:r>
                  <w:hyperlink r:id="rId15" w:history="1">
                    <w:r w:rsidRPr="00001271">
                      <w:rPr>
                        <w:rStyle w:val="Hyperlink"/>
                        <w:rFonts w:ascii="-apple-system" w:hAnsi="-apple-system" w:cstheme="minorBidi"/>
                        <w:bCs/>
                        <w:kern w:val="24"/>
                        <w:sz w:val="28"/>
                        <w:szCs w:val="28"/>
                      </w:rPr>
                      <w:t>info@alfowin.com</w:t>
                    </w:r>
                  </w:hyperlink>
                  <w:r>
                    <w:rPr>
                      <w:rFonts w:ascii="-apple-system" w:hAnsi="-apple-system" w:cstheme="minorBidi"/>
                      <w:bCs/>
                      <w:color w:val="000000" w:themeColor="text1"/>
                      <w:kern w:val="24"/>
                      <w:sz w:val="28"/>
                      <w:szCs w:val="28"/>
                    </w:rPr>
                    <w:t xml:space="preserve"> </w:t>
                  </w:r>
                </w:p>
                <w:p w:rsidR="004D08B1" w:rsidRPr="00390F61" w:rsidRDefault="004D08B1" w:rsidP="004D08B1">
                  <w:pPr>
                    <w:pStyle w:val="NormalWeb"/>
                    <w:spacing w:before="0" w:beforeAutospacing="0" w:after="0" w:afterAutospacing="0"/>
                    <w:textAlignment w:val="baseline"/>
                    <w:rPr>
                      <w:sz w:val="28"/>
                      <w:szCs w:val="28"/>
                    </w:rPr>
                  </w:pPr>
                  <w:r w:rsidRPr="00390F61">
                    <w:rPr>
                      <w:rFonts w:ascii="-apple-system" w:hAnsi="-apple-system" w:cstheme="minorBidi"/>
                      <w:b/>
                      <w:bCs/>
                      <w:color w:val="000000" w:themeColor="text1"/>
                      <w:kern w:val="24"/>
                      <w:sz w:val="28"/>
                      <w:szCs w:val="28"/>
                    </w:rPr>
                    <w:t>Website</w:t>
                  </w:r>
                </w:p>
                <w:p w:rsidR="004D08B1" w:rsidRPr="00390F61" w:rsidRDefault="004D08B1" w:rsidP="004D08B1">
                  <w:pPr>
                    <w:pStyle w:val="NormalWeb"/>
                    <w:spacing w:before="0" w:beforeAutospacing="0" w:after="0" w:afterAutospacing="0"/>
                    <w:textAlignment w:val="baseline"/>
                    <w:rPr>
                      <w:sz w:val="28"/>
                      <w:szCs w:val="28"/>
                    </w:rPr>
                  </w:pPr>
                  <w:hyperlink r:id="rId16" w:history="1">
                    <w:r w:rsidRPr="00390F61">
                      <w:rPr>
                        <w:rStyle w:val="Hyperlink"/>
                        <w:rFonts w:ascii="-apple-system" w:hAnsi="-apple-system" w:cstheme="minorBidi"/>
                        <w:b/>
                        <w:bCs/>
                        <w:color w:val="0073B1"/>
                        <w:kern w:val="24"/>
                        <w:sz w:val="28"/>
                        <w:szCs w:val="28"/>
                      </w:rPr>
                      <w:t>http://www.alfowin.com</w:t>
                    </w:r>
                  </w:hyperlink>
                  <w:r w:rsidRPr="00390F61">
                    <w:rPr>
                      <w:rFonts w:ascii="-apple-system" w:hAnsi="-apple-system" w:cstheme="minorBidi"/>
                      <w:color w:val="0073B1"/>
                      <w:kern w:val="24"/>
                      <w:sz w:val="28"/>
                      <w:szCs w:val="28"/>
                    </w:rPr>
                    <w:t xml:space="preserve"> </w:t>
                  </w:r>
                </w:p>
              </w:txbxContent>
            </v:textbox>
            <w10:wrap anchorx="margin"/>
          </v:rect>
        </w:pict>
      </w:r>
    </w:p>
    <w:p w:rsidR="009535D0" w:rsidRDefault="009535D0" w:rsidP="001221CC">
      <w:pPr>
        <w:spacing w:after="0" w:line="360" w:lineRule="auto"/>
        <w:rPr>
          <w:rFonts w:ascii="Times New Roman" w:eastAsia="Times New Roman" w:hAnsi="Times New Roman" w:cs="Times New Roman"/>
          <w:b/>
          <w:color w:val="444444"/>
          <w:sz w:val="36"/>
          <w:szCs w:val="36"/>
        </w:rPr>
      </w:pPr>
    </w:p>
    <w:p w:rsidR="009535D0" w:rsidRDefault="009535D0" w:rsidP="001221CC">
      <w:pPr>
        <w:spacing w:after="0" w:line="360" w:lineRule="auto"/>
        <w:rPr>
          <w:rFonts w:ascii="Times New Roman" w:eastAsia="Times New Roman" w:hAnsi="Times New Roman" w:cs="Times New Roman"/>
          <w:b/>
          <w:color w:val="444444"/>
          <w:sz w:val="36"/>
          <w:szCs w:val="36"/>
        </w:rPr>
      </w:pPr>
    </w:p>
    <w:p w:rsidR="009535D0" w:rsidRDefault="009535D0" w:rsidP="001221CC">
      <w:pPr>
        <w:spacing w:after="0" w:line="360" w:lineRule="auto"/>
        <w:rPr>
          <w:rFonts w:ascii="Times New Roman" w:eastAsia="Times New Roman" w:hAnsi="Times New Roman" w:cs="Times New Roman"/>
          <w:b/>
          <w:color w:val="444444"/>
          <w:sz w:val="36"/>
          <w:szCs w:val="36"/>
        </w:rPr>
      </w:pPr>
    </w:p>
    <w:p w:rsidR="009535D0" w:rsidRDefault="009535D0" w:rsidP="001221CC">
      <w:pPr>
        <w:spacing w:after="0" w:line="360" w:lineRule="auto"/>
        <w:rPr>
          <w:rFonts w:ascii="Times New Roman" w:eastAsia="Times New Roman" w:hAnsi="Times New Roman" w:cs="Times New Roman"/>
          <w:b/>
          <w:color w:val="444444"/>
          <w:sz w:val="36"/>
          <w:szCs w:val="36"/>
        </w:rPr>
      </w:pPr>
    </w:p>
    <w:p w:rsidR="009535D0" w:rsidRDefault="009535D0" w:rsidP="001221CC">
      <w:pPr>
        <w:spacing w:after="0" w:line="360" w:lineRule="auto"/>
        <w:rPr>
          <w:rFonts w:ascii="Times New Roman" w:eastAsia="Times New Roman" w:hAnsi="Times New Roman" w:cs="Times New Roman"/>
          <w:b/>
          <w:color w:val="444444"/>
          <w:sz w:val="36"/>
          <w:szCs w:val="36"/>
        </w:rPr>
      </w:pPr>
    </w:p>
    <w:p w:rsidR="009535D0" w:rsidRDefault="009535D0" w:rsidP="001221CC">
      <w:pPr>
        <w:spacing w:after="0" w:line="360" w:lineRule="auto"/>
        <w:rPr>
          <w:rFonts w:ascii="Times New Roman" w:eastAsia="Times New Roman" w:hAnsi="Times New Roman" w:cs="Times New Roman"/>
          <w:b/>
          <w:color w:val="444444"/>
          <w:sz w:val="36"/>
          <w:szCs w:val="36"/>
        </w:rPr>
      </w:pPr>
    </w:p>
    <w:p w:rsidR="009535D0" w:rsidRDefault="009535D0" w:rsidP="001221CC">
      <w:pPr>
        <w:spacing w:after="0" w:line="360" w:lineRule="auto"/>
        <w:rPr>
          <w:rFonts w:ascii="Times New Roman" w:eastAsia="Times New Roman" w:hAnsi="Times New Roman" w:cs="Times New Roman"/>
          <w:b/>
          <w:color w:val="444444"/>
          <w:sz w:val="36"/>
          <w:szCs w:val="36"/>
        </w:rPr>
      </w:pPr>
    </w:p>
    <w:p w:rsidR="009535D0" w:rsidRDefault="009535D0" w:rsidP="001221CC">
      <w:pPr>
        <w:spacing w:after="0" w:line="360" w:lineRule="auto"/>
        <w:rPr>
          <w:rFonts w:ascii="Times New Roman" w:eastAsia="Times New Roman" w:hAnsi="Times New Roman" w:cs="Times New Roman"/>
          <w:b/>
          <w:color w:val="444444"/>
          <w:sz w:val="36"/>
          <w:szCs w:val="36"/>
        </w:rPr>
      </w:pPr>
    </w:p>
    <w:p w:rsidR="009535D0" w:rsidRDefault="00F73B25" w:rsidP="001221CC">
      <w:pPr>
        <w:spacing w:after="0" w:line="360" w:lineRule="auto"/>
        <w:rPr>
          <w:rFonts w:ascii="Times New Roman" w:eastAsia="Times New Roman" w:hAnsi="Times New Roman" w:cs="Times New Roman"/>
          <w:b/>
          <w:color w:val="444444"/>
          <w:sz w:val="36"/>
          <w:szCs w:val="36"/>
        </w:rPr>
      </w:pPr>
      <w:r w:rsidRPr="00390F61">
        <w:rPr>
          <w:noProof/>
          <w:lang w:val="en-IN" w:eastAsia="en-IN"/>
        </w:rPr>
        <w:drawing>
          <wp:anchor distT="0" distB="0" distL="114300" distR="114300" simplePos="0" relativeHeight="251763712" behindDoc="0" locked="0" layoutInCell="1" allowOverlap="1">
            <wp:simplePos x="0" y="0"/>
            <wp:positionH relativeFrom="margin">
              <wp:posOffset>3718560</wp:posOffset>
            </wp:positionH>
            <wp:positionV relativeFrom="paragraph">
              <wp:posOffset>234950</wp:posOffset>
            </wp:positionV>
            <wp:extent cx="1876425" cy="513715"/>
            <wp:effectExtent l="0" t="0" r="9525" b="635"/>
            <wp:wrapNone/>
            <wp:docPr id="13" name="Picture 6">
              <a:extLst xmlns:a="http://schemas.openxmlformats.org/drawingml/2006/main">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F9504551-2421-49AE-BF2A-431677A49E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F9504551-2421-49AE-BF2A-431677A49E09}"/>
                        </a:ext>
                      </a:extLst>
                    </pic:cNvPr>
                    <pic:cNvPicPr>
                      <a:picLocks noChangeAspect="1"/>
                    </pic:cNvPicPr>
                  </pic:nvPicPr>
                  <pic:blipFill>
                    <a:blip r:embed="rId17" cstate="print"/>
                    <a:stretch>
                      <a:fillRect/>
                    </a:stretch>
                  </pic:blipFill>
                  <pic:spPr>
                    <a:xfrm>
                      <a:off x="0" y="0"/>
                      <a:ext cx="1876425" cy="513715"/>
                    </a:xfrm>
                    <a:prstGeom prst="rect">
                      <a:avLst/>
                    </a:prstGeom>
                  </pic:spPr>
                </pic:pic>
              </a:graphicData>
            </a:graphic>
          </wp:anchor>
        </w:drawing>
      </w:r>
      <w:r w:rsidR="007015BD" w:rsidRPr="007015BD">
        <w:rPr>
          <w:noProof/>
        </w:rPr>
        <w:pict>
          <v:shape id="TextBox 7" o:spid="_x0000_s1029" type="#_x0000_t202" style="position:absolute;margin-left:-31.8pt;margin-top:22.25pt;width:324.75pt;height:30.75pt;z-index:251764736;visibility:visible;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" filled="f" stroked="f">
            <v:textbox>
              <w:txbxContent>
                <w:p w:rsidR="004D08B1" w:rsidRDefault="004D08B1" w:rsidP="004D08B1">
                  <w:pPr>
                    <w:pStyle w:val="NormalWeb"/>
                    <w:spacing w:before="0" w:beforeAutospacing="0" w:after="0" w:afterAutospacing="0"/>
                  </w:pPr>
                  <w:r>
                    <w:rPr>
                      <w:rFonts w:asciiTheme="minorHAnsi" w:hAnsi="Calibri" w:cstheme="minorBidi"/>
                      <w:color w:val="000000" w:themeColor="text1"/>
                      <w:kern w:val="24"/>
                      <w:sz w:val="36"/>
                      <w:szCs w:val="36"/>
                    </w:rPr>
                    <w:t>Recognized by: Certificate No – DIPP8495</w:t>
                  </w:r>
                </w:p>
              </w:txbxContent>
            </v:textbox>
            <w10:wrap anchorx="margin"/>
          </v:shape>
        </w:pict>
      </w:r>
    </w:p>
    <w:p w:rsidR="009535D0" w:rsidRDefault="009535D0" w:rsidP="001221CC">
      <w:pPr>
        <w:spacing w:after="0" w:line="360" w:lineRule="auto"/>
        <w:rPr>
          <w:rFonts w:ascii="Times New Roman" w:eastAsia="Times New Roman" w:hAnsi="Times New Roman" w:cs="Times New Roman"/>
          <w:b/>
          <w:color w:val="444444"/>
          <w:sz w:val="36"/>
          <w:szCs w:val="36"/>
        </w:rPr>
      </w:pPr>
    </w:p>
    <w:p w:rsidR="009535D0" w:rsidRDefault="007015BD" w:rsidP="001221CC">
      <w:pPr>
        <w:spacing w:after="0" w:line="360" w:lineRule="auto"/>
        <w:rPr>
          <w:rFonts w:ascii="Times New Roman" w:eastAsia="Times New Roman" w:hAnsi="Times New Roman" w:cs="Times New Roman"/>
          <w:b/>
          <w:color w:val="444444"/>
          <w:sz w:val="36"/>
          <w:szCs w:val="36"/>
        </w:rPr>
      </w:pPr>
      <w:r w:rsidRPr="007015BD">
        <w:rPr>
          <w:noProof/>
        </w:rPr>
        <w:pict>
          <v:rect id="Rectangle 8" o:spid="_x0000_s1030" style="position:absolute;margin-left:-27.6pt;margin-top:24.35pt;width:461.25pt;height:86.25pt;z-index:25176576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" filled="f" stroked="f">
            <v:textbox>
              <w:txbxContent>
                <w:p w:rsidR="004D08B1" w:rsidRDefault="004D08B1" w:rsidP="004D08B1">
                  <w:pPr>
                    <w:pStyle w:val="NormalWeb"/>
                    <w:spacing w:before="0" w:beforeAutospacing="0" w:after="0" w:afterAutospacing="0"/>
                  </w:pPr>
                  <w:r>
                    <w:rPr>
                      <w:rFonts w:asciiTheme="minorHAnsi" w:hAnsi="Calibri" w:cstheme="minorBidi"/>
                      <w:color w:val="000000" w:themeColor="text1"/>
                      <w:kern w:val="24"/>
                      <w:sz w:val="28"/>
                      <w:szCs w:val="28"/>
                    </w:rPr>
                    <w:t>CIN: U52609KA2016PTC098555</w:t>
                  </w:r>
                </w:p>
                <w:p w:rsidR="004D08B1" w:rsidRDefault="004D08B1" w:rsidP="004D08B1">
                  <w:pPr>
                    <w:pStyle w:val="NormalWeb"/>
                    <w:spacing w:before="0" w:beforeAutospacing="0" w:after="0" w:afterAutospacing="0"/>
                  </w:pPr>
                  <w:r>
                    <w:rPr>
                      <w:rFonts w:asciiTheme="minorHAnsi" w:hAnsi="Calibri" w:cstheme="minorBidi"/>
                      <w:color w:val="000000" w:themeColor="text1"/>
                      <w:kern w:val="24"/>
                      <w:sz w:val="28"/>
                      <w:szCs w:val="28"/>
                    </w:rPr>
                    <w:t xml:space="preserve">Address: No.16, R K </w:t>
                  </w:r>
                  <w:proofErr w:type="spellStart"/>
                  <w:r>
                    <w:rPr>
                      <w:rFonts w:asciiTheme="minorHAnsi" w:hAnsi="Calibri" w:cstheme="minorBidi"/>
                      <w:color w:val="000000" w:themeColor="text1"/>
                      <w:kern w:val="24"/>
                      <w:sz w:val="28"/>
                      <w:szCs w:val="28"/>
                    </w:rPr>
                    <w:t>Nivas</w:t>
                  </w:r>
                  <w:proofErr w:type="spellEnd"/>
                  <w:r>
                    <w:rPr>
                      <w:rFonts w:asciiTheme="minorHAnsi" w:hAnsi="Calibri" w:cstheme="minorBidi"/>
                      <w:color w:val="000000" w:themeColor="text1"/>
                      <w:kern w:val="24"/>
                      <w:sz w:val="28"/>
                      <w:szCs w:val="28"/>
                    </w:rPr>
                    <w:t xml:space="preserve">, 2nd Floor 1st Main 2nd Cross </w:t>
                  </w:r>
                  <w:proofErr w:type="spellStart"/>
                  <w:r>
                    <w:rPr>
                      <w:rFonts w:asciiTheme="minorHAnsi" w:hAnsi="Calibri" w:cstheme="minorBidi"/>
                      <w:color w:val="000000" w:themeColor="text1"/>
                      <w:kern w:val="24"/>
                      <w:sz w:val="28"/>
                      <w:szCs w:val="28"/>
                    </w:rPr>
                    <w:t>Balaji</w:t>
                  </w:r>
                  <w:proofErr w:type="spellEnd"/>
                  <w:r>
                    <w:rPr>
                      <w:rFonts w:asciiTheme="minorHAnsi" w:hAnsi="Calibri" w:cstheme="minorBidi"/>
                      <w:color w:val="000000" w:themeColor="text1"/>
                      <w:kern w:val="24"/>
                      <w:sz w:val="28"/>
                      <w:szCs w:val="28"/>
                    </w:rPr>
                    <w:t xml:space="preserve"> Layout, </w:t>
                  </w:r>
                  <w:proofErr w:type="spellStart"/>
                  <w:r>
                    <w:rPr>
                      <w:rFonts w:asciiTheme="minorHAnsi" w:hAnsi="Calibri" w:cstheme="minorBidi"/>
                      <w:color w:val="000000" w:themeColor="text1"/>
                      <w:kern w:val="24"/>
                      <w:sz w:val="28"/>
                      <w:szCs w:val="28"/>
                    </w:rPr>
                    <w:t>Kalyan</w:t>
                  </w:r>
                  <w:proofErr w:type="spellEnd"/>
                  <w:r>
                    <w:rPr>
                      <w:rFonts w:asciiTheme="minorHAnsi" w:hAnsi="Calibri" w:cstheme="minorBidi"/>
                      <w:color w:val="000000" w:themeColor="text1"/>
                      <w:kern w:val="24"/>
                      <w:sz w:val="28"/>
                      <w:szCs w:val="28"/>
                    </w:rPr>
                    <w:t xml:space="preserve"> Nagar Post </w:t>
                  </w:r>
                  <w:proofErr w:type="spellStart"/>
                  <w:r>
                    <w:rPr>
                      <w:rFonts w:asciiTheme="minorHAnsi" w:hAnsi="Calibri" w:cstheme="minorBidi"/>
                      <w:color w:val="000000" w:themeColor="text1"/>
                      <w:kern w:val="24"/>
                      <w:sz w:val="28"/>
                      <w:szCs w:val="28"/>
                    </w:rPr>
                    <w:t>Horamavu</w:t>
                  </w:r>
                  <w:proofErr w:type="spellEnd"/>
                  <w:r>
                    <w:rPr>
                      <w:rFonts w:asciiTheme="minorHAnsi" w:hAnsi="Calibri" w:cstheme="minorBidi"/>
                      <w:color w:val="000000" w:themeColor="text1"/>
                      <w:kern w:val="24"/>
                      <w:sz w:val="28"/>
                      <w:szCs w:val="28"/>
                    </w:rPr>
                    <w:t>, Bangalore KA 560043 IN</w:t>
                  </w:r>
                </w:p>
              </w:txbxContent>
            </v:textbox>
            <w10:wrap anchorx="margin"/>
          </v:rect>
        </w:pict>
      </w:r>
    </w:p>
    <w:p w:rsidR="009535D0" w:rsidRDefault="009535D0" w:rsidP="001221CC">
      <w:pPr>
        <w:spacing w:after="0" w:line="360" w:lineRule="auto"/>
        <w:rPr>
          <w:rFonts w:ascii="Times New Roman" w:eastAsia="Times New Roman" w:hAnsi="Times New Roman" w:cs="Times New Roman"/>
          <w:b/>
          <w:color w:val="444444"/>
          <w:sz w:val="36"/>
          <w:szCs w:val="36"/>
        </w:rPr>
      </w:pPr>
    </w:p>
    <w:p w:rsidR="009535D0" w:rsidRDefault="009535D0" w:rsidP="001221CC">
      <w:pPr>
        <w:spacing w:after="0" w:line="360" w:lineRule="auto"/>
        <w:rPr>
          <w:rFonts w:ascii="Times New Roman" w:eastAsia="Times New Roman" w:hAnsi="Times New Roman" w:cs="Times New Roman"/>
          <w:b/>
          <w:color w:val="444444"/>
          <w:sz w:val="36"/>
          <w:szCs w:val="36"/>
        </w:rPr>
      </w:pPr>
    </w:p>
    <w:p w:rsidR="00014D95" w:rsidRDefault="00014D95" w:rsidP="002F474D">
      <w:pPr>
        <w:spacing w:line="360" w:lineRule="auto"/>
        <w:rPr>
          <w:rFonts w:ascii="Times New Roman" w:hAnsi="Times New Roman" w:cs="Times New Roman"/>
          <w:color w:val="333333"/>
          <w:sz w:val="28"/>
          <w:szCs w:val="28"/>
          <w:bdr w:val="none" w:sz="0" w:space="0" w:color="auto" w:frame="1"/>
        </w:rPr>
      </w:pPr>
    </w:p>
    <w:p w:rsidR="002F474D" w:rsidRPr="00014D95" w:rsidRDefault="002F474D" w:rsidP="002F474D">
      <w:pPr>
        <w:spacing w:line="360" w:lineRule="auto"/>
        <w:rPr>
          <w:rFonts w:ascii="Times New Roman" w:eastAsia="Times New Roman" w:hAnsi="Times New Roman" w:cs="Times New Roman"/>
          <w:b/>
          <w:color w:val="444444"/>
          <w:sz w:val="24"/>
          <w:szCs w:val="24"/>
        </w:rPr>
      </w:pPr>
      <w:r w:rsidRPr="00014D95">
        <w:rPr>
          <w:rFonts w:ascii="Times New Roman" w:hAnsi="Times New Roman" w:cs="Times New Roman"/>
          <w:b/>
          <w:color w:val="333333"/>
          <w:sz w:val="28"/>
          <w:szCs w:val="28"/>
          <w:bdr w:val="none" w:sz="0" w:space="0" w:color="auto" w:frame="1"/>
        </w:rPr>
        <w:lastRenderedPageBreak/>
        <w:t>DESIGN </w:t>
      </w:r>
      <w:r w:rsidRPr="00014D95">
        <w:rPr>
          <w:rFonts w:ascii="Times New Roman" w:hAnsi="Times New Roman" w:cs="Times New Roman"/>
          <w:b/>
          <w:sz w:val="28"/>
          <w:szCs w:val="28"/>
          <w:bdr w:val="none" w:sz="0" w:space="0" w:color="auto" w:frame="1"/>
        </w:rPr>
        <w:t>AND DEVELOPMENT</w:t>
      </w:r>
    </w:p>
    <w:p w:rsidR="002F474D" w:rsidRDefault="002F474D" w:rsidP="002F474D">
      <w:pPr>
        <w:spacing w:line="360" w:lineRule="auto"/>
        <w:rPr>
          <w:rFonts w:ascii="Times New Roman" w:hAnsi="Times New Roman" w:cs="Times New Roman"/>
          <w:sz w:val="24"/>
          <w:szCs w:val="24"/>
        </w:rPr>
      </w:pPr>
      <w:r w:rsidRPr="002F474D">
        <w:rPr>
          <w:rFonts w:ascii="Times New Roman" w:hAnsi="Times New Roman" w:cs="Times New Roman"/>
          <w:sz w:val="24"/>
          <w:szCs w:val="24"/>
        </w:rPr>
        <w:t>With a rich experience in a wide variety of hardware and software, we design, develop, and transform a marketable idea of our customers into a saleable product. Our software product Development services range from idea generation, product conceptualization, design, development, testing, certification, manufacturing support, and subsequent product support. We</w:t>
      </w:r>
      <w:r>
        <w:rPr>
          <w:rFonts w:ascii="Times New Roman" w:hAnsi="Times New Roman" w:cs="Times New Roman"/>
          <w:sz w:val="24"/>
          <w:szCs w:val="24"/>
        </w:rPr>
        <w:t xml:space="preserve"> at </w:t>
      </w:r>
      <w:proofErr w:type="spellStart"/>
      <w:r>
        <w:rPr>
          <w:rFonts w:ascii="Times New Roman" w:hAnsi="Times New Roman" w:cs="Times New Roman"/>
          <w:sz w:val="24"/>
          <w:szCs w:val="24"/>
        </w:rPr>
        <w:t>Alfowin</w:t>
      </w:r>
      <w:proofErr w:type="spellEnd"/>
      <w:r w:rsidRPr="002F474D">
        <w:rPr>
          <w:rFonts w:ascii="Times New Roman" w:hAnsi="Times New Roman" w:cs="Times New Roman"/>
          <w:sz w:val="24"/>
          <w:szCs w:val="24"/>
        </w:rPr>
        <w:t xml:space="preserve"> provide competitive edge and time to market advantage through our proven software engineering methodologies.</w:t>
      </w:r>
    </w:p>
    <w:p w:rsidR="002F474D" w:rsidRDefault="002F474D" w:rsidP="002F474D">
      <w:pPr>
        <w:spacing w:line="360" w:lineRule="auto"/>
        <w:rPr>
          <w:rFonts w:ascii="Times New Roman" w:hAnsi="Times New Roman" w:cs="Times New Roman"/>
          <w:sz w:val="24"/>
          <w:szCs w:val="24"/>
        </w:rPr>
      </w:pPr>
      <w:r w:rsidRPr="006D402F">
        <w:rPr>
          <w:rFonts w:ascii="Times New Roman" w:hAnsi="Times New Roman" w:cs="Times New Roman"/>
          <w:sz w:val="24"/>
          <w:szCs w:val="24"/>
        </w:rPr>
        <w:t xml:space="preserve">With the dynamic e-market, we have evolved to keep pace with the latest technology trends. </w:t>
      </w:r>
      <w:proofErr w:type="gramStart"/>
      <w:r w:rsidRPr="006D402F">
        <w:rPr>
          <w:rFonts w:ascii="Times New Roman" w:hAnsi="Times New Roman" w:cs="Times New Roman"/>
          <w:sz w:val="24"/>
          <w:szCs w:val="24"/>
        </w:rPr>
        <w:t>company</w:t>
      </w:r>
      <w:proofErr w:type="gramEnd"/>
      <w:r w:rsidRPr="006D402F">
        <w:rPr>
          <w:rFonts w:ascii="Times New Roman" w:hAnsi="Times New Roman" w:cs="Times New Roman"/>
          <w:sz w:val="24"/>
          <w:szCs w:val="24"/>
        </w:rPr>
        <w:t xml:space="preserve"> products are aligned with the latest technology trends. We connect things, devices, and people to enable our customers to take their business operations to the next level</w:t>
      </w:r>
    </w:p>
    <w:p w:rsidR="00B53EDB" w:rsidRDefault="00B53EDB" w:rsidP="002F474D">
      <w:pPr>
        <w:spacing w:line="360" w:lineRule="auto"/>
        <w:rPr>
          <w:rFonts w:ascii="Times New Roman" w:hAnsi="Times New Roman" w:cs="Times New Roman"/>
          <w:sz w:val="24"/>
          <w:szCs w:val="24"/>
        </w:rPr>
      </w:pPr>
    </w:p>
    <w:p w:rsidR="002F474D" w:rsidRPr="006D402F" w:rsidRDefault="002F474D" w:rsidP="002F474D">
      <w:pPr>
        <w:rPr>
          <w:rFonts w:ascii="Times New Roman" w:hAnsi="Times New Roman" w:cs="Times New Roman"/>
          <w:b/>
          <w:sz w:val="28"/>
          <w:szCs w:val="28"/>
          <w:bdr w:val="none" w:sz="0" w:space="0" w:color="auto" w:frame="1"/>
        </w:rPr>
      </w:pPr>
      <w:r w:rsidRPr="006D402F">
        <w:rPr>
          <w:rFonts w:ascii="Times New Roman" w:hAnsi="Times New Roman" w:cs="Times New Roman"/>
          <w:b/>
          <w:sz w:val="28"/>
          <w:szCs w:val="28"/>
          <w:bdr w:val="none" w:sz="0" w:space="0" w:color="auto" w:frame="1"/>
        </w:rPr>
        <w:t>MAINTENANCE AND SUPPORT</w:t>
      </w:r>
    </w:p>
    <w:p w:rsidR="002F474D" w:rsidRPr="006D402F" w:rsidRDefault="002F474D" w:rsidP="000A6F5D">
      <w:pPr>
        <w:spacing w:line="360" w:lineRule="auto"/>
        <w:rPr>
          <w:rFonts w:ascii="Times New Roman" w:hAnsi="Times New Roman" w:cs="Times New Roman"/>
          <w:sz w:val="24"/>
          <w:szCs w:val="24"/>
        </w:rPr>
      </w:pPr>
      <w:r w:rsidRPr="006D402F">
        <w:rPr>
          <w:rFonts w:ascii="Times New Roman" w:hAnsi="Times New Roman" w:cs="Times New Roman"/>
          <w:sz w:val="24"/>
          <w:szCs w:val="24"/>
        </w:rPr>
        <w:t xml:space="preserve">We at </w:t>
      </w:r>
      <w:proofErr w:type="spellStart"/>
      <w:r>
        <w:rPr>
          <w:rFonts w:ascii="Times New Roman" w:hAnsi="Times New Roman" w:cs="Times New Roman"/>
          <w:sz w:val="24"/>
          <w:szCs w:val="24"/>
        </w:rPr>
        <w:t>Alfowin</w:t>
      </w:r>
      <w:proofErr w:type="spellEnd"/>
      <w:r>
        <w:rPr>
          <w:rFonts w:ascii="Times New Roman" w:hAnsi="Times New Roman" w:cs="Times New Roman"/>
          <w:sz w:val="24"/>
          <w:szCs w:val="24"/>
        </w:rPr>
        <w:t xml:space="preserve"> </w:t>
      </w:r>
      <w:r w:rsidRPr="006D402F">
        <w:rPr>
          <w:rFonts w:ascii="Times New Roman" w:hAnsi="Times New Roman" w:cs="Times New Roman"/>
          <w:sz w:val="24"/>
          <w:szCs w:val="24"/>
        </w:rPr>
        <w:t>deliver continued engineering services and post-release support to ensure our customers draw optimum value out of their solutions. Our team runs routine performance check-ups, regression testing, and maintenance releases to boost product sustenance and expand product lifecycles.</w:t>
      </w:r>
    </w:p>
    <w:p w:rsidR="002F474D" w:rsidRDefault="002F474D" w:rsidP="000A6F5D">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Alfowin</w:t>
      </w:r>
      <w:proofErr w:type="spellEnd"/>
      <w:r w:rsidRPr="006D402F">
        <w:rPr>
          <w:rFonts w:ascii="Times New Roman" w:hAnsi="Times New Roman" w:cs="Times New Roman"/>
          <w:sz w:val="24"/>
          <w:szCs w:val="24"/>
        </w:rPr>
        <w:t xml:space="preserve"> has services and advanced support engineers who can to assist you with critical issues and offer expert guidance.</w:t>
      </w:r>
    </w:p>
    <w:p w:rsidR="004D08B1" w:rsidRDefault="004D08B1" w:rsidP="002F474D">
      <w:pPr>
        <w:rPr>
          <w:rFonts w:ascii="Times New Roman" w:hAnsi="Times New Roman" w:cs="Times New Roman"/>
          <w:sz w:val="24"/>
          <w:szCs w:val="24"/>
        </w:rPr>
      </w:pPr>
    </w:p>
    <w:p w:rsidR="004D08B1" w:rsidRPr="00CC736F" w:rsidRDefault="00CC736F" w:rsidP="00CC736F">
      <w:pPr>
        <w:pStyle w:val="Heading2"/>
        <w:pBdr>
          <w:bar w:val="single" w:sz="4" w:color="auto"/>
        </w:pBdr>
        <w:shd w:val="clear" w:color="auto" w:fill="FFFFFF"/>
        <w:spacing w:before="0" w:after="160" w:line="22" w:lineRule="atLeast"/>
        <w:ind w:left="357" w:right="289" w:hanging="357"/>
        <w:textAlignment w:val="center"/>
        <w:rPr>
          <w:rFonts w:ascii="Times New Roman" w:hAnsi="Times New Roman"/>
          <w:color w:val="545454"/>
          <w:sz w:val="28"/>
          <w:szCs w:val="28"/>
        </w:rPr>
      </w:pPr>
      <w:r w:rsidRPr="00CC736F">
        <w:rPr>
          <w:rFonts w:ascii="Times New Roman" w:hAnsi="Times New Roman"/>
          <w:color w:val="000000"/>
          <w:sz w:val="28"/>
          <w:szCs w:val="28"/>
        </w:rPr>
        <w:t>ACCURACY</w:t>
      </w:r>
      <w:r w:rsidRPr="00CC736F">
        <w:rPr>
          <w:rFonts w:ascii="Times New Roman" w:hAnsi="Times New Roman"/>
          <w:color w:val="545454"/>
          <w:sz w:val="28"/>
          <w:szCs w:val="28"/>
        </w:rPr>
        <w:t xml:space="preserve"> </w:t>
      </w:r>
    </w:p>
    <w:p w:rsidR="002F474D" w:rsidRPr="006D402F" w:rsidRDefault="002F474D" w:rsidP="000A6F5D">
      <w:pPr>
        <w:pStyle w:val="NormalWeb"/>
        <w:shd w:val="clear" w:color="auto" w:fill="FFFFFF"/>
        <w:spacing w:before="0" w:beforeAutospacing="0" w:after="0" w:afterAutospacing="0" w:line="360" w:lineRule="atLeast"/>
        <w:ind w:left="57"/>
        <w:textAlignment w:val="center"/>
      </w:pPr>
      <w:r w:rsidRPr="002F474D">
        <w:t xml:space="preserve">We deliver unmatched data and product matching accuracy powered by human-aided machine intelligence. </w:t>
      </w:r>
      <w:r w:rsidRPr="002F474D">
        <w:br/>
      </w:r>
      <w:r w:rsidRPr="002F474D">
        <w:br/>
        <w:t>Due to our unique human-in-the-loop system, which feeds into our self-learning technology platform, we only get faster and more accurate with time.</w:t>
      </w:r>
      <w:r w:rsidR="000A6F5D">
        <w:t xml:space="preserve"> </w:t>
      </w:r>
      <w:proofErr w:type="spellStart"/>
      <w:r w:rsidR="000A6F5D">
        <w:t>Alfowin</w:t>
      </w:r>
      <w:proofErr w:type="spellEnd"/>
      <w:r w:rsidR="000A6F5D" w:rsidRPr="000A6F5D">
        <w:t xml:space="preserve"> has been laying great emphasis on Research and Development right from the early years. It has also been able to successfully partner </w:t>
      </w:r>
      <w:r w:rsidR="000A6F5D">
        <w:t>at Startup India.</w:t>
      </w:r>
    </w:p>
    <w:p w:rsidR="002F474D" w:rsidRPr="002F474D" w:rsidRDefault="002F474D" w:rsidP="002F474D">
      <w:pPr>
        <w:spacing w:line="360" w:lineRule="auto"/>
        <w:rPr>
          <w:rFonts w:ascii="Times New Roman" w:hAnsi="Times New Roman" w:cs="Times New Roman"/>
          <w:sz w:val="24"/>
          <w:szCs w:val="24"/>
        </w:rPr>
      </w:pPr>
    </w:p>
    <w:p w:rsidR="009535D0" w:rsidRDefault="009535D0" w:rsidP="001221CC">
      <w:pPr>
        <w:spacing w:after="0" w:line="360" w:lineRule="auto"/>
        <w:rPr>
          <w:rFonts w:ascii="Times New Roman" w:eastAsia="Times New Roman" w:hAnsi="Times New Roman" w:cs="Times New Roman"/>
          <w:b/>
          <w:color w:val="444444"/>
          <w:sz w:val="36"/>
          <w:szCs w:val="36"/>
        </w:rPr>
      </w:pPr>
    </w:p>
    <w:p w:rsidR="009535D0" w:rsidRDefault="009535D0" w:rsidP="001221CC">
      <w:pPr>
        <w:spacing w:after="0" w:line="360" w:lineRule="auto"/>
        <w:rPr>
          <w:rFonts w:ascii="Times New Roman" w:eastAsia="Times New Roman" w:hAnsi="Times New Roman" w:cs="Times New Roman"/>
          <w:b/>
          <w:color w:val="444444"/>
          <w:sz w:val="36"/>
          <w:szCs w:val="36"/>
        </w:rPr>
      </w:pPr>
    </w:p>
    <w:p w:rsidR="000A6F5D" w:rsidRDefault="000A6F5D" w:rsidP="000A6F5D">
      <w:pPr>
        <w:shd w:val="clear" w:color="auto" w:fill="FFFFFF"/>
        <w:spacing w:after="126" w:line="606" w:lineRule="atLeast"/>
        <w:textAlignment w:val="baseline"/>
        <w:outlineLvl w:val="1"/>
        <w:rPr>
          <w:rFonts w:ascii="Times New Roman" w:eastAsia="Times New Roman" w:hAnsi="Times New Roman" w:cs="Times New Roman"/>
          <w:b/>
          <w:bCs/>
          <w:caps/>
          <w:color w:val="0F6EB1"/>
          <w:sz w:val="24"/>
          <w:szCs w:val="24"/>
        </w:rPr>
      </w:pPr>
      <w:r>
        <w:rPr>
          <w:rFonts w:ascii="Times New Roman" w:eastAsia="Times New Roman" w:hAnsi="Times New Roman" w:cs="Times New Roman"/>
          <w:b/>
          <w:bCs/>
          <w:caps/>
          <w:color w:val="000000"/>
          <w:sz w:val="24"/>
          <w:szCs w:val="24"/>
        </w:rPr>
        <w:t>OBJECTIVES</w:t>
      </w:r>
    </w:p>
    <w:p w:rsidR="000A6F5D" w:rsidRPr="00846803" w:rsidRDefault="000A6F5D" w:rsidP="000A6F5D">
      <w:pPr>
        <w:numPr>
          <w:ilvl w:val="0"/>
          <w:numId w:val="46"/>
        </w:numPr>
        <w:shd w:val="clear" w:color="auto" w:fill="FFFFFF"/>
        <w:spacing w:after="253" w:line="606" w:lineRule="atLeast"/>
        <w:ind w:left="0"/>
        <w:rPr>
          <w:rFonts w:ascii="Times New Roman" w:eastAsia="Times New Roman" w:hAnsi="Times New Roman" w:cs="Times New Roman"/>
          <w:sz w:val="24"/>
          <w:szCs w:val="24"/>
        </w:rPr>
      </w:pPr>
      <w:r w:rsidRPr="00846803">
        <w:rPr>
          <w:rFonts w:ascii="Times New Roman" w:eastAsia="Times New Roman" w:hAnsi="Times New Roman" w:cs="Times New Roman"/>
          <w:sz w:val="24"/>
          <w:szCs w:val="24"/>
        </w:rPr>
        <w:t>To be a customer focused company providing state-of-the-art products &amp; solutions at competitive prices, meeting the demands of quality, delivery &amp; service.</w:t>
      </w:r>
    </w:p>
    <w:p w:rsidR="000A6F5D" w:rsidRPr="00846803" w:rsidRDefault="000A6F5D" w:rsidP="000A6F5D">
      <w:pPr>
        <w:numPr>
          <w:ilvl w:val="0"/>
          <w:numId w:val="46"/>
        </w:numPr>
        <w:shd w:val="clear" w:color="auto" w:fill="FFFFFF"/>
        <w:spacing w:after="253" w:line="606" w:lineRule="atLeast"/>
        <w:ind w:left="0"/>
        <w:rPr>
          <w:rFonts w:ascii="Times New Roman" w:eastAsia="Times New Roman" w:hAnsi="Times New Roman" w:cs="Times New Roman"/>
          <w:sz w:val="24"/>
          <w:szCs w:val="24"/>
        </w:rPr>
      </w:pPr>
      <w:r w:rsidRPr="00846803">
        <w:rPr>
          <w:rFonts w:ascii="Times New Roman" w:eastAsia="Times New Roman" w:hAnsi="Times New Roman" w:cs="Times New Roman"/>
          <w:sz w:val="24"/>
          <w:szCs w:val="24"/>
        </w:rPr>
        <w:t>To generate internal resources for profitable growth.</w:t>
      </w:r>
    </w:p>
    <w:p w:rsidR="000A6F5D" w:rsidRPr="00846803" w:rsidRDefault="000A6F5D" w:rsidP="000A6F5D">
      <w:pPr>
        <w:numPr>
          <w:ilvl w:val="0"/>
          <w:numId w:val="46"/>
        </w:numPr>
        <w:shd w:val="clear" w:color="auto" w:fill="FFFFFF"/>
        <w:spacing w:after="253" w:line="606" w:lineRule="atLeast"/>
        <w:ind w:left="0"/>
        <w:rPr>
          <w:rFonts w:ascii="Times New Roman" w:eastAsia="Times New Roman" w:hAnsi="Times New Roman" w:cs="Times New Roman"/>
          <w:sz w:val="24"/>
          <w:szCs w:val="24"/>
        </w:rPr>
      </w:pPr>
      <w:r w:rsidRPr="00846803">
        <w:rPr>
          <w:rFonts w:ascii="Times New Roman" w:eastAsia="Times New Roman" w:hAnsi="Times New Roman" w:cs="Times New Roman"/>
          <w:sz w:val="24"/>
          <w:szCs w:val="24"/>
        </w:rPr>
        <w:t>To give thrust to exports.</w:t>
      </w:r>
    </w:p>
    <w:p w:rsidR="000A6F5D" w:rsidRPr="00846803" w:rsidRDefault="000A6F5D" w:rsidP="000A6F5D">
      <w:pPr>
        <w:numPr>
          <w:ilvl w:val="0"/>
          <w:numId w:val="46"/>
        </w:numPr>
        <w:shd w:val="clear" w:color="auto" w:fill="FFFFFF"/>
        <w:spacing w:after="253" w:line="606" w:lineRule="atLeast"/>
        <w:ind w:left="0"/>
        <w:rPr>
          <w:rFonts w:ascii="Times New Roman" w:eastAsia="Times New Roman" w:hAnsi="Times New Roman" w:cs="Times New Roman"/>
          <w:sz w:val="24"/>
          <w:szCs w:val="24"/>
        </w:rPr>
      </w:pPr>
      <w:r w:rsidRPr="00846803">
        <w:rPr>
          <w:rFonts w:ascii="Times New Roman" w:eastAsia="Times New Roman" w:hAnsi="Times New Roman" w:cs="Times New Roman"/>
          <w:sz w:val="24"/>
          <w:szCs w:val="24"/>
        </w:rPr>
        <w:t>To create a facilitating environment for people to realize their full potential through continuous learning &amp; team work.</w:t>
      </w:r>
    </w:p>
    <w:p w:rsidR="000A6F5D" w:rsidRPr="00846803" w:rsidRDefault="000A6F5D" w:rsidP="000A6F5D">
      <w:pPr>
        <w:numPr>
          <w:ilvl w:val="0"/>
          <w:numId w:val="46"/>
        </w:numPr>
        <w:shd w:val="clear" w:color="auto" w:fill="FFFFFF"/>
        <w:spacing w:after="253" w:line="606" w:lineRule="atLeast"/>
        <w:ind w:left="0"/>
        <w:rPr>
          <w:rFonts w:ascii="Times New Roman" w:eastAsia="Times New Roman" w:hAnsi="Times New Roman" w:cs="Times New Roman"/>
          <w:sz w:val="24"/>
          <w:szCs w:val="24"/>
        </w:rPr>
      </w:pPr>
      <w:r w:rsidRPr="00846803">
        <w:rPr>
          <w:rFonts w:ascii="Times New Roman" w:eastAsia="Times New Roman" w:hAnsi="Times New Roman" w:cs="Times New Roman"/>
          <w:sz w:val="24"/>
          <w:szCs w:val="24"/>
        </w:rPr>
        <w:t>To give value for money to customers &amp; create wealth for shareholders.</w:t>
      </w:r>
    </w:p>
    <w:p w:rsidR="000A6F5D" w:rsidRPr="00846803" w:rsidRDefault="000A6F5D" w:rsidP="000A6F5D">
      <w:pPr>
        <w:numPr>
          <w:ilvl w:val="0"/>
          <w:numId w:val="46"/>
        </w:numPr>
        <w:shd w:val="clear" w:color="auto" w:fill="FFFFFF"/>
        <w:spacing w:after="253" w:line="606" w:lineRule="atLeast"/>
        <w:ind w:left="0"/>
        <w:rPr>
          <w:rFonts w:ascii="Times New Roman" w:eastAsia="Times New Roman" w:hAnsi="Times New Roman" w:cs="Times New Roman"/>
          <w:sz w:val="24"/>
          <w:szCs w:val="24"/>
        </w:rPr>
      </w:pPr>
      <w:r w:rsidRPr="00846803">
        <w:rPr>
          <w:rFonts w:ascii="Times New Roman" w:eastAsia="Times New Roman" w:hAnsi="Times New Roman" w:cs="Times New Roman"/>
          <w:sz w:val="24"/>
          <w:szCs w:val="24"/>
        </w:rPr>
        <w:t>To constantly benchmark company's performance with best-in-class internationally.</w:t>
      </w:r>
    </w:p>
    <w:p w:rsidR="000A6F5D" w:rsidRPr="00846803" w:rsidRDefault="000A6F5D" w:rsidP="000A6F5D">
      <w:pPr>
        <w:numPr>
          <w:ilvl w:val="0"/>
          <w:numId w:val="46"/>
        </w:numPr>
        <w:shd w:val="clear" w:color="auto" w:fill="FFFFFF"/>
        <w:spacing w:after="253" w:line="606" w:lineRule="atLeast"/>
        <w:ind w:left="0"/>
        <w:rPr>
          <w:rFonts w:ascii="Times New Roman" w:eastAsia="Times New Roman" w:hAnsi="Times New Roman" w:cs="Times New Roman"/>
          <w:sz w:val="24"/>
          <w:szCs w:val="24"/>
        </w:rPr>
      </w:pPr>
      <w:r w:rsidRPr="00846803">
        <w:rPr>
          <w:rFonts w:ascii="Times New Roman" w:eastAsia="Times New Roman" w:hAnsi="Times New Roman" w:cs="Times New Roman"/>
          <w:sz w:val="24"/>
          <w:szCs w:val="24"/>
        </w:rPr>
        <w:t>To raise marketing abilities to global standards.</w:t>
      </w:r>
    </w:p>
    <w:p w:rsidR="000A6F5D" w:rsidRPr="00846803" w:rsidRDefault="000A6F5D" w:rsidP="000A6F5D">
      <w:pPr>
        <w:numPr>
          <w:ilvl w:val="0"/>
          <w:numId w:val="46"/>
        </w:numPr>
        <w:shd w:val="clear" w:color="auto" w:fill="FFFFFF"/>
        <w:spacing w:after="253" w:line="606" w:lineRule="atLeast"/>
        <w:ind w:left="0"/>
        <w:rPr>
          <w:rFonts w:ascii="Times New Roman" w:eastAsia="Times New Roman" w:hAnsi="Times New Roman" w:cs="Times New Roman"/>
          <w:sz w:val="24"/>
          <w:szCs w:val="24"/>
        </w:rPr>
      </w:pPr>
      <w:r w:rsidRPr="00846803">
        <w:rPr>
          <w:rFonts w:ascii="Times New Roman" w:eastAsia="Times New Roman" w:hAnsi="Times New Roman" w:cs="Times New Roman"/>
          <w:sz w:val="24"/>
          <w:szCs w:val="24"/>
        </w:rPr>
        <w:t>To strive for self-reliance through indigenization.</w:t>
      </w:r>
    </w:p>
    <w:p w:rsidR="000A6F5D" w:rsidRDefault="000A6F5D" w:rsidP="001221CC">
      <w:pPr>
        <w:spacing w:after="0" w:line="360" w:lineRule="auto"/>
        <w:rPr>
          <w:rFonts w:ascii="Times New Roman" w:eastAsia="Times New Roman" w:hAnsi="Times New Roman" w:cs="Times New Roman"/>
          <w:b/>
          <w:color w:val="444444"/>
          <w:sz w:val="36"/>
          <w:szCs w:val="36"/>
        </w:rPr>
      </w:pPr>
    </w:p>
    <w:p w:rsidR="000A6F5D" w:rsidRDefault="000A6F5D" w:rsidP="001221CC">
      <w:pPr>
        <w:spacing w:after="0" w:line="360" w:lineRule="auto"/>
        <w:rPr>
          <w:rFonts w:ascii="Times New Roman" w:eastAsia="Times New Roman" w:hAnsi="Times New Roman" w:cs="Times New Roman"/>
          <w:b/>
          <w:color w:val="444444"/>
          <w:sz w:val="36"/>
          <w:szCs w:val="36"/>
        </w:rPr>
      </w:pPr>
    </w:p>
    <w:p w:rsidR="000A6F5D" w:rsidRDefault="000A6F5D" w:rsidP="001221CC">
      <w:pPr>
        <w:spacing w:after="0" w:line="360" w:lineRule="auto"/>
        <w:rPr>
          <w:rFonts w:ascii="Times New Roman" w:eastAsia="Times New Roman" w:hAnsi="Times New Roman" w:cs="Times New Roman"/>
          <w:b/>
          <w:color w:val="444444"/>
          <w:sz w:val="36"/>
          <w:szCs w:val="36"/>
        </w:rPr>
      </w:pPr>
    </w:p>
    <w:p w:rsidR="000A6F5D" w:rsidRDefault="000A6F5D" w:rsidP="001221CC">
      <w:pPr>
        <w:spacing w:after="0" w:line="360" w:lineRule="auto"/>
        <w:rPr>
          <w:rFonts w:ascii="Times New Roman" w:eastAsia="Times New Roman" w:hAnsi="Times New Roman" w:cs="Times New Roman"/>
          <w:b/>
          <w:color w:val="444444"/>
          <w:sz w:val="36"/>
          <w:szCs w:val="36"/>
        </w:rPr>
      </w:pPr>
    </w:p>
    <w:p w:rsidR="000A6F5D" w:rsidRDefault="000A6F5D" w:rsidP="001221CC">
      <w:pPr>
        <w:spacing w:after="0" w:line="360" w:lineRule="auto"/>
        <w:rPr>
          <w:rFonts w:ascii="Times New Roman" w:eastAsia="Times New Roman" w:hAnsi="Times New Roman" w:cs="Times New Roman"/>
          <w:b/>
          <w:color w:val="444444"/>
          <w:sz w:val="36"/>
          <w:szCs w:val="36"/>
        </w:rPr>
      </w:pPr>
    </w:p>
    <w:p w:rsidR="000A6F5D" w:rsidRDefault="000A6F5D" w:rsidP="001221CC">
      <w:pPr>
        <w:spacing w:after="0" w:line="360" w:lineRule="auto"/>
        <w:rPr>
          <w:rFonts w:ascii="Times New Roman" w:eastAsia="Times New Roman" w:hAnsi="Times New Roman" w:cs="Times New Roman"/>
          <w:b/>
          <w:color w:val="444444"/>
          <w:sz w:val="36"/>
          <w:szCs w:val="36"/>
        </w:rPr>
      </w:pPr>
    </w:p>
    <w:p w:rsidR="000A6F5D" w:rsidRDefault="000A6F5D" w:rsidP="001221CC">
      <w:pPr>
        <w:spacing w:after="0" w:line="360" w:lineRule="auto"/>
        <w:rPr>
          <w:rFonts w:ascii="Times New Roman" w:eastAsia="Times New Roman" w:hAnsi="Times New Roman" w:cs="Times New Roman"/>
          <w:b/>
          <w:color w:val="444444"/>
          <w:sz w:val="36"/>
          <w:szCs w:val="36"/>
        </w:rPr>
      </w:pPr>
    </w:p>
    <w:p w:rsidR="000A6F5D" w:rsidRPr="000A6F5D" w:rsidRDefault="000A6F5D" w:rsidP="000A6F5D">
      <w:pPr>
        <w:pStyle w:val="Heading2"/>
        <w:shd w:val="clear" w:color="auto" w:fill="FFFFFF"/>
        <w:spacing w:before="0" w:after="160"/>
        <w:ind w:left="300" w:right="289" w:hanging="357"/>
        <w:textAlignment w:val="center"/>
        <w:rPr>
          <w:rFonts w:ascii="Times New Roman" w:hAnsi="Times New Roman"/>
        </w:rPr>
      </w:pPr>
      <w:r w:rsidRPr="000A6F5D">
        <w:rPr>
          <w:rFonts w:ascii="Times New Roman" w:hAnsi="Times New Roman"/>
        </w:rPr>
        <w:t>MASSIVE SCALE AT GREAT VELOCITY</w:t>
      </w:r>
    </w:p>
    <w:p w:rsidR="000A6F5D" w:rsidRDefault="000A6F5D" w:rsidP="000A6F5D">
      <w:pPr>
        <w:pStyle w:val="NormalWeb"/>
        <w:shd w:val="clear" w:color="auto" w:fill="FFFFFF"/>
        <w:spacing w:before="0" w:beforeAutospacing="0" w:after="0" w:afterAutospacing="0" w:line="360" w:lineRule="atLeast"/>
        <w:ind w:firstLine="720"/>
        <w:textAlignment w:val="center"/>
      </w:pPr>
      <w:r w:rsidRPr="000A6F5D">
        <w:t xml:space="preserve">Our proprietary data aggregator digs several layers deep into public web applications and captures several billions of data points from complex and diverse data sources. </w:t>
      </w:r>
      <w:r w:rsidRPr="000A6F5D">
        <w:br/>
      </w:r>
      <w:r w:rsidRPr="000A6F5D">
        <w:br/>
        <w:t>We address hyper-local use cases as well, with unique capabilities of accessing data from mobile applications, as well as for specific ZIP codes on e</w:t>
      </w:r>
      <w:r>
        <w:t>-</w:t>
      </w:r>
      <w:r w:rsidRPr="000A6F5D">
        <w:t xml:space="preserve">Commerce websites. </w:t>
      </w:r>
    </w:p>
    <w:p w:rsidR="00B870B7" w:rsidRDefault="00B870B7" w:rsidP="00B870B7">
      <w:pPr>
        <w:pStyle w:val="NormalWeb"/>
        <w:shd w:val="clear" w:color="auto" w:fill="FFFFFF"/>
        <w:spacing w:before="0" w:beforeAutospacing="0" w:after="0" w:afterAutospacing="0" w:line="360" w:lineRule="atLeast"/>
        <w:textAlignment w:val="center"/>
      </w:pPr>
    </w:p>
    <w:p w:rsidR="00680030" w:rsidRDefault="00680030" w:rsidP="00B870B7">
      <w:pPr>
        <w:pStyle w:val="NormalWeb"/>
        <w:shd w:val="clear" w:color="auto" w:fill="FFFFFF"/>
        <w:spacing w:before="0" w:beforeAutospacing="0" w:after="0" w:afterAutospacing="0" w:line="360" w:lineRule="atLeast"/>
        <w:textAlignment w:val="center"/>
      </w:pPr>
    </w:p>
    <w:p w:rsidR="00B870B7" w:rsidRPr="00D34DB4" w:rsidRDefault="00B870B7" w:rsidP="00B870B7">
      <w:pPr>
        <w:shd w:val="clear" w:color="auto" w:fill="FFFFFF"/>
        <w:spacing w:after="46" w:line="360" w:lineRule="auto"/>
        <w:textAlignment w:val="baseline"/>
        <w:outlineLvl w:val="1"/>
        <w:rPr>
          <w:rFonts w:ascii="Times New Roman" w:eastAsia="Times New Roman" w:hAnsi="Times New Roman" w:cs="Times New Roman"/>
          <w:b/>
          <w:bCs/>
          <w:caps/>
          <w:color w:val="0F6EB1"/>
          <w:sz w:val="48"/>
          <w:szCs w:val="48"/>
        </w:rPr>
      </w:pPr>
      <w:r w:rsidRPr="00D34DB4">
        <w:rPr>
          <w:rFonts w:ascii="Times New Roman" w:eastAsia="Times New Roman" w:hAnsi="Times New Roman" w:cs="Times New Roman"/>
          <w:b/>
          <w:bCs/>
          <w:caps/>
          <w:sz w:val="24"/>
          <w:szCs w:val="24"/>
        </w:rPr>
        <w:t>QUALITY</w:t>
      </w:r>
      <w:r w:rsidRPr="00D34DB4">
        <w:rPr>
          <w:rFonts w:ascii="Times New Roman" w:eastAsia="Times New Roman" w:hAnsi="Times New Roman" w:cs="Times New Roman"/>
          <w:b/>
          <w:bCs/>
          <w:caps/>
          <w:color w:val="0F6EB1"/>
          <w:sz w:val="48"/>
          <w:szCs w:val="48"/>
        </w:rPr>
        <w:t xml:space="preserve"> </w:t>
      </w:r>
      <w:r w:rsidRPr="00D34DB4">
        <w:rPr>
          <w:rFonts w:ascii="Times New Roman" w:eastAsia="Times New Roman" w:hAnsi="Times New Roman" w:cs="Times New Roman"/>
          <w:b/>
          <w:bCs/>
          <w:caps/>
          <w:sz w:val="24"/>
          <w:szCs w:val="24"/>
        </w:rPr>
        <w:t>POLICY</w:t>
      </w:r>
    </w:p>
    <w:p w:rsidR="00B870B7" w:rsidRDefault="00B870B7" w:rsidP="001A1330">
      <w:pPr>
        <w:shd w:val="clear" w:color="auto" w:fill="FFFFFF"/>
        <w:spacing w:after="253" w:line="360" w:lineRule="auto"/>
        <w:ind w:firstLine="720"/>
        <w:jc w:val="both"/>
        <w:rPr>
          <w:rFonts w:ascii="Times New Roman" w:eastAsia="Times New Roman" w:hAnsi="Times New Roman" w:cs="Times New Roman"/>
          <w:sz w:val="24"/>
          <w:szCs w:val="24"/>
        </w:rPr>
      </w:pPr>
      <w:r w:rsidRPr="00B870B7">
        <w:rPr>
          <w:rFonts w:ascii="Times New Roman" w:eastAsia="Times New Roman" w:hAnsi="Times New Roman" w:cs="Times New Roman"/>
          <w:sz w:val="24"/>
          <w:szCs w:val="24"/>
        </w:rPr>
        <w:t>We are committed to consistently deliver enhanced value to our customers, through continual improvement of our products and processes.</w:t>
      </w:r>
    </w:p>
    <w:p w:rsidR="00680030" w:rsidRPr="00B870B7" w:rsidRDefault="00680030" w:rsidP="00B870B7">
      <w:pPr>
        <w:shd w:val="clear" w:color="auto" w:fill="FFFFFF"/>
        <w:spacing w:after="253" w:line="360" w:lineRule="auto"/>
        <w:jc w:val="both"/>
        <w:rPr>
          <w:rFonts w:ascii="Times New Roman" w:eastAsia="Times New Roman" w:hAnsi="Times New Roman" w:cs="Times New Roman"/>
          <w:sz w:val="24"/>
          <w:szCs w:val="24"/>
        </w:rPr>
      </w:pPr>
    </w:p>
    <w:p w:rsidR="00B870B7" w:rsidRPr="00B870B7" w:rsidRDefault="00B870B7" w:rsidP="00B870B7">
      <w:pPr>
        <w:shd w:val="clear" w:color="auto" w:fill="FFFFFF"/>
        <w:spacing w:before="240" w:after="26" w:line="360" w:lineRule="auto"/>
        <w:textAlignment w:val="baseline"/>
        <w:outlineLvl w:val="1"/>
        <w:rPr>
          <w:rFonts w:ascii="Times New Roman" w:eastAsia="Times New Roman" w:hAnsi="Times New Roman" w:cs="Times New Roman"/>
          <w:b/>
          <w:bCs/>
          <w:caps/>
          <w:sz w:val="24"/>
          <w:szCs w:val="24"/>
        </w:rPr>
      </w:pPr>
      <w:r w:rsidRPr="00B870B7">
        <w:rPr>
          <w:rFonts w:ascii="Times New Roman" w:eastAsia="Times New Roman" w:hAnsi="Times New Roman" w:cs="Times New Roman"/>
          <w:b/>
          <w:bCs/>
          <w:caps/>
          <w:sz w:val="24"/>
          <w:szCs w:val="24"/>
        </w:rPr>
        <w:t>QUALITY OBJECTIVES</w:t>
      </w:r>
    </w:p>
    <w:p w:rsidR="00B870B7" w:rsidRPr="00B870B7" w:rsidRDefault="00B870B7" w:rsidP="00B870B7">
      <w:pPr>
        <w:numPr>
          <w:ilvl w:val="0"/>
          <w:numId w:val="47"/>
        </w:numPr>
        <w:shd w:val="clear" w:color="auto" w:fill="FFFFFF"/>
        <w:spacing w:after="253" w:line="360" w:lineRule="auto"/>
        <w:ind w:left="0" w:hanging="357"/>
        <w:rPr>
          <w:rFonts w:ascii="Times New Roman" w:eastAsia="Times New Roman" w:hAnsi="Times New Roman" w:cs="Times New Roman"/>
          <w:sz w:val="24"/>
          <w:szCs w:val="24"/>
        </w:rPr>
      </w:pPr>
      <w:r w:rsidRPr="00B870B7">
        <w:rPr>
          <w:rFonts w:ascii="Times New Roman" w:eastAsia="Times New Roman" w:hAnsi="Times New Roman" w:cs="Times New Roman"/>
          <w:sz w:val="24"/>
          <w:szCs w:val="24"/>
        </w:rPr>
        <w:t>Effective and efficient design and development process, considering the present and future needs of customers.</w:t>
      </w:r>
    </w:p>
    <w:p w:rsidR="00B870B7" w:rsidRPr="00B870B7" w:rsidRDefault="00B870B7" w:rsidP="00B870B7">
      <w:pPr>
        <w:numPr>
          <w:ilvl w:val="0"/>
          <w:numId w:val="47"/>
        </w:numPr>
        <w:shd w:val="clear" w:color="auto" w:fill="FFFFFF"/>
        <w:spacing w:after="253" w:line="360" w:lineRule="auto"/>
        <w:ind w:left="0" w:hanging="357"/>
        <w:rPr>
          <w:rFonts w:ascii="Times New Roman" w:eastAsia="Times New Roman" w:hAnsi="Times New Roman" w:cs="Times New Roman"/>
          <w:sz w:val="24"/>
          <w:szCs w:val="24"/>
        </w:rPr>
      </w:pPr>
      <w:r w:rsidRPr="00B870B7">
        <w:rPr>
          <w:rFonts w:ascii="Times New Roman" w:eastAsia="Times New Roman" w:hAnsi="Times New Roman" w:cs="Times New Roman"/>
          <w:sz w:val="24"/>
          <w:szCs w:val="24"/>
        </w:rPr>
        <w:t>Enhanced customer satisfaction by on-time delivery of defect free products and effective life cycle support.</w:t>
      </w:r>
    </w:p>
    <w:p w:rsidR="00B870B7" w:rsidRPr="00B870B7" w:rsidRDefault="00B870B7" w:rsidP="00B870B7">
      <w:pPr>
        <w:numPr>
          <w:ilvl w:val="0"/>
          <w:numId w:val="47"/>
        </w:numPr>
        <w:shd w:val="clear" w:color="auto" w:fill="FFFFFF"/>
        <w:spacing w:after="253" w:line="360" w:lineRule="auto"/>
        <w:ind w:left="0" w:hanging="357"/>
        <w:rPr>
          <w:rFonts w:ascii="Times New Roman" w:eastAsia="Times New Roman" w:hAnsi="Times New Roman" w:cs="Times New Roman"/>
          <w:sz w:val="24"/>
          <w:szCs w:val="24"/>
        </w:rPr>
      </w:pPr>
      <w:r w:rsidRPr="00B870B7">
        <w:rPr>
          <w:rFonts w:ascii="Times New Roman" w:eastAsia="Times New Roman" w:hAnsi="Times New Roman" w:cs="Times New Roman"/>
          <w:sz w:val="24"/>
          <w:szCs w:val="24"/>
        </w:rPr>
        <w:t xml:space="preserve">Continual </w:t>
      </w:r>
      <w:proofErr w:type="spellStart"/>
      <w:r w:rsidRPr="00B870B7">
        <w:rPr>
          <w:rFonts w:ascii="Times New Roman" w:eastAsia="Times New Roman" w:hAnsi="Times New Roman" w:cs="Times New Roman"/>
          <w:sz w:val="24"/>
          <w:szCs w:val="24"/>
        </w:rPr>
        <w:t>upgradation</w:t>
      </w:r>
      <w:proofErr w:type="spellEnd"/>
      <w:r w:rsidRPr="00B870B7">
        <w:rPr>
          <w:rFonts w:ascii="Times New Roman" w:eastAsia="Times New Roman" w:hAnsi="Times New Roman" w:cs="Times New Roman"/>
          <w:sz w:val="24"/>
          <w:szCs w:val="24"/>
        </w:rPr>
        <w:t xml:space="preserve"> and utilization of infrastructure and human resources.</w:t>
      </w:r>
    </w:p>
    <w:p w:rsidR="00B870B7" w:rsidRPr="00B870B7" w:rsidRDefault="00B870B7" w:rsidP="00B870B7">
      <w:pPr>
        <w:numPr>
          <w:ilvl w:val="0"/>
          <w:numId w:val="47"/>
        </w:numPr>
        <w:shd w:val="clear" w:color="auto" w:fill="FFFFFF"/>
        <w:spacing w:after="253" w:line="360" w:lineRule="auto"/>
        <w:ind w:left="0" w:hanging="357"/>
        <w:rPr>
          <w:rFonts w:ascii="Times New Roman" w:eastAsia="Times New Roman" w:hAnsi="Times New Roman" w:cs="Times New Roman"/>
          <w:sz w:val="24"/>
          <w:szCs w:val="24"/>
        </w:rPr>
      </w:pPr>
      <w:r w:rsidRPr="00B870B7">
        <w:rPr>
          <w:rFonts w:ascii="Times New Roman" w:eastAsia="Times New Roman" w:hAnsi="Times New Roman" w:cs="Times New Roman"/>
          <w:sz w:val="24"/>
          <w:szCs w:val="24"/>
        </w:rPr>
        <w:t>Mutually beneficial alliances with suppliers.</w:t>
      </w:r>
    </w:p>
    <w:p w:rsidR="00B870B7" w:rsidRPr="00B870B7" w:rsidRDefault="00B870B7" w:rsidP="00B870B7">
      <w:pPr>
        <w:numPr>
          <w:ilvl w:val="0"/>
          <w:numId w:val="47"/>
        </w:numPr>
        <w:shd w:val="clear" w:color="auto" w:fill="FFFFFF"/>
        <w:spacing w:after="253" w:line="360" w:lineRule="auto"/>
        <w:ind w:left="0" w:hanging="357"/>
        <w:rPr>
          <w:rFonts w:ascii="Times New Roman" w:eastAsia="Times New Roman" w:hAnsi="Times New Roman" w:cs="Times New Roman"/>
          <w:sz w:val="24"/>
          <w:szCs w:val="24"/>
        </w:rPr>
      </w:pPr>
      <w:r w:rsidRPr="00B870B7">
        <w:rPr>
          <w:rFonts w:ascii="Times New Roman" w:eastAsia="Times New Roman" w:hAnsi="Times New Roman" w:cs="Times New Roman"/>
          <w:sz w:val="24"/>
          <w:szCs w:val="24"/>
        </w:rPr>
        <w:t>Continual improvement of processes through innovation, technology and knowledge management.</w:t>
      </w:r>
    </w:p>
    <w:p w:rsidR="00B870B7" w:rsidRPr="000A6F5D" w:rsidRDefault="00B870B7" w:rsidP="00B870B7">
      <w:pPr>
        <w:pStyle w:val="NormalWeb"/>
        <w:shd w:val="clear" w:color="auto" w:fill="FFFFFF"/>
        <w:spacing w:before="0" w:beforeAutospacing="0" w:after="0" w:afterAutospacing="0" w:line="360" w:lineRule="atLeast"/>
        <w:textAlignment w:val="center"/>
      </w:pPr>
    </w:p>
    <w:p w:rsidR="000A6F5D" w:rsidRDefault="000A6F5D" w:rsidP="001221CC">
      <w:pPr>
        <w:spacing w:after="0" w:line="360" w:lineRule="auto"/>
        <w:rPr>
          <w:rFonts w:ascii="Times New Roman" w:eastAsia="Times New Roman" w:hAnsi="Times New Roman" w:cs="Times New Roman"/>
          <w:b/>
          <w:color w:val="444444"/>
          <w:sz w:val="36"/>
          <w:szCs w:val="36"/>
        </w:rPr>
      </w:pPr>
    </w:p>
    <w:p w:rsidR="000A6F5D" w:rsidRDefault="000A6F5D" w:rsidP="001221CC">
      <w:pPr>
        <w:spacing w:after="0" w:line="360" w:lineRule="auto"/>
        <w:rPr>
          <w:rFonts w:ascii="Times New Roman" w:eastAsia="Times New Roman" w:hAnsi="Times New Roman" w:cs="Times New Roman"/>
          <w:b/>
          <w:color w:val="444444"/>
          <w:sz w:val="36"/>
          <w:szCs w:val="36"/>
        </w:rPr>
      </w:pPr>
    </w:p>
    <w:p w:rsidR="000A6F5D" w:rsidRDefault="000A6F5D" w:rsidP="001221CC">
      <w:pPr>
        <w:spacing w:after="0" w:line="360" w:lineRule="auto"/>
        <w:rPr>
          <w:rFonts w:ascii="Times New Roman" w:eastAsia="Times New Roman" w:hAnsi="Times New Roman" w:cs="Times New Roman"/>
          <w:b/>
          <w:color w:val="444444"/>
          <w:sz w:val="36"/>
          <w:szCs w:val="36"/>
        </w:rPr>
      </w:pPr>
    </w:p>
    <w:p w:rsidR="002F30AC" w:rsidRPr="006D402F" w:rsidRDefault="002F30AC" w:rsidP="001221CC">
      <w:pPr>
        <w:spacing w:after="0" w:line="360" w:lineRule="auto"/>
        <w:rPr>
          <w:rFonts w:ascii="Times New Roman" w:eastAsia="Times New Roman" w:hAnsi="Times New Roman" w:cs="Times New Roman"/>
          <w:color w:val="444444"/>
          <w:sz w:val="36"/>
          <w:szCs w:val="36"/>
        </w:rPr>
      </w:pPr>
      <w:r w:rsidRPr="006D402F">
        <w:rPr>
          <w:rFonts w:ascii="Times New Roman" w:eastAsia="Times New Roman" w:hAnsi="Times New Roman" w:cs="Times New Roman"/>
          <w:b/>
          <w:color w:val="444444"/>
          <w:sz w:val="36"/>
          <w:szCs w:val="36"/>
        </w:rPr>
        <w:t>Chapter</w:t>
      </w:r>
      <w:r w:rsidRPr="006D402F">
        <w:rPr>
          <w:rFonts w:ascii="Times New Roman" w:eastAsia="Times New Roman" w:hAnsi="Times New Roman" w:cs="Times New Roman"/>
          <w:color w:val="444444"/>
          <w:sz w:val="36"/>
          <w:szCs w:val="36"/>
        </w:rPr>
        <w:t xml:space="preserve"> </w:t>
      </w:r>
      <w:r w:rsidRPr="006D402F">
        <w:rPr>
          <w:rFonts w:ascii="Times New Roman" w:eastAsia="Times New Roman" w:hAnsi="Times New Roman" w:cs="Times New Roman"/>
          <w:b/>
          <w:color w:val="444444"/>
          <w:sz w:val="36"/>
          <w:szCs w:val="36"/>
        </w:rPr>
        <w:t>2</w:t>
      </w:r>
    </w:p>
    <w:p w:rsidR="002F30AC" w:rsidRDefault="002F30AC" w:rsidP="002F30AC">
      <w:pPr>
        <w:pStyle w:val="zfr3q"/>
        <w:spacing w:before="0" w:beforeAutospacing="0" w:after="0" w:afterAutospacing="0" w:line="360" w:lineRule="auto"/>
        <w:ind w:left="142"/>
        <w:jc w:val="center"/>
        <w:rPr>
          <w:rStyle w:val="Strong"/>
          <w:color w:val="212121"/>
          <w:sz w:val="28"/>
          <w:szCs w:val="28"/>
        </w:rPr>
      </w:pPr>
      <w:r w:rsidRPr="006D402F">
        <w:rPr>
          <w:rStyle w:val="Strong"/>
          <w:color w:val="212121"/>
          <w:sz w:val="28"/>
          <w:szCs w:val="28"/>
        </w:rPr>
        <w:t>About the Department</w:t>
      </w:r>
    </w:p>
    <w:p w:rsidR="003273A3" w:rsidRDefault="003273A3" w:rsidP="003273A3">
      <w:pPr>
        <w:pStyle w:val="NormalWeb"/>
        <w:spacing w:line="360" w:lineRule="auto"/>
      </w:pPr>
      <w:r>
        <w:rPr>
          <w:b/>
          <w:bCs/>
        </w:rPr>
        <w:t>E-commerce</w:t>
      </w:r>
      <w:r>
        <w:t xml:space="preserve"> is the activity of buying or selling of products on online services or over the Internet. Electronic commerce draws on technologies such as mobile, electronic funds transfer, supply chain </w:t>
      </w:r>
      <w:r w:rsidR="00974132">
        <w:t>management</w:t>
      </w:r>
      <w:r>
        <w:t xml:space="preserve">, </w:t>
      </w:r>
      <w:r w:rsidRPr="003273A3">
        <w:t>Internet market</w:t>
      </w:r>
      <w:r>
        <w:t xml:space="preserve">ing and </w:t>
      </w:r>
      <w:proofErr w:type="gramStart"/>
      <w:r>
        <w:t>Online</w:t>
      </w:r>
      <w:proofErr w:type="gramEnd"/>
      <w:r>
        <w:t xml:space="preserve"> transaction processing</w:t>
      </w:r>
      <w:hyperlink r:id="rId18" w:tooltip="Online transaction processing" w:history="1"/>
      <w:r>
        <w:t>.</w:t>
      </w:r>
    </w:p>
    <w:p w:rsidR="003273A3" w:rsidRDefault="003273A3" w:rsidP="003273A3">
      <w:pPr>
        <w:pStyle w:val="NormalWeb"/>
        <w:spacing w:line="360" w:lineRule="auto"/>
      </w:pPr>
      <w:r>
        <w:t xml:space="preserve">Modern electronic commerce typically uses the </w:t>
      </w:r>
      <w:r w:rsidR="00974132">
        <w:t xml:space="preserve">World Wide Web </w:t>
      </w:r>
      <w:r>
        <w:t>for at least one part of the transaction's life cycle although it may also use other technologies such as</w:t>
      </w:r>
      <w:r w:rsidR="00974132">
        <w:t xml:space="preserve"> e-mail</w:t>
      </w:r>
      <w:r>
        <w:t xml:space="preserve">. Typical e-commerce transactions include the purchase of online books and music, and to a less extent, customized/personalized online </w:t>
      </w:r>
      <w:r w:rsidR="00974132">
        <w:t xml:space="preserve">store inventory </w:t>
      </w:r>
      <w:r>
        <w:t>services. There are three areas of e-commerce: online retailing, electric markets, and online auctions. E-commerce is supported by</w:t>
      </w:r>
      <w:r w:rsidR="00974132">
        <w:t xml:space="preserve"> Electronic Business.</w:t>
      </w:r>
    </w:p>
    <w:p w:rsidR="003273A3" w:rsidRPr="003273A3" w:rsidRDefault="003273A3" w:rsidP="003273A3">
      <w:pPr>
        <w:pStyle w:val="NormalWeb"/>
        <w:rPr>
          <w:rStyle w:val="Strong"/>
          <w:b w:val="0"/>
          <w:bCs w:val="0"/>
        </w:rPr>
      </w:pPr>
    </w:p>
    <w:p w:rsidR="0052702B" w:rsidRPr="0052702B" w:rsidRDefault="0052702B" w:rsidP="0052702B">
      <w:pPr>
        <w:pStyle w:val="Heading3"/>
        <w:rPr>
          <w:rFonts w:ascii="Times New Roman" w:hAnsi="Times New Roman" w:cs="Times New Roman"/>
          <w:color w:val="auto"/>
          <w:sz w:val="24"/>
          <w:szCs w:val="24"/>
        </w:rPr>
      </w:pPr>
      <w:r w:rsidRPr="0052702B">
        <w:rPr>
          <w:rFonts w:ascii="Times New Roman" w:hAnsi="Times New Roman" w:cs="Times New Roman"/>
          <w:color w:val="auto"/>
          <w:sz w:val="24"/>
          <w:szCs w:val="24"/>
        </w:rPr>
        <w:t xml:space="preserve">  Media Technology</w:t>
      </w:r>
    </w:p>
    <w:p w:rsidR="0052702B" w:rsidRPr="0052702B" w:rsidRDefault="0052702B" w:rsidP="0052702B">
      <w:pPr>
        <w:pStyle w:val="NormalWeb"/>
        <w:spacing w:line="360" w:lineRule="auto"/>
        <w:ind w:left="142"/>
      </w:pPr>
      <w:r w:rsidRPr="0052702B">
        <w:t>In the field of Media Technology, we examine how technical opportunities can be used to support, facilitate and develop communication between humans and machines in different contexts of society. Research in the Media Technology applies this through the business development, e-learning and media in multiple channels.</w:t>
      </w:r>
    </w:p>
    <w:p w:rsidR="002F30AC" w:rsidRPr="006D402F" w:rsidRDefault="002F30AC" w:rsidP="002F30AC">
      <w:pPr>
        <w:shd w:val="clear" w:color="auto" w:fill="FFFFFF"/>
        <w:spacing w:after="0" w:line="360" w:lineRule="auto"/>
        <w:ind w:left="142"/>
        <w:jc w:val="both"/>
        <w:rPr>
          <w:rFonts w:ascii="Times New Roman" w:eastAsia="Times New Roman" w:hAnsi="Times New Roman" w:cs="Times New Roman"/>
          <w:color w:val="222222"/>
          <w:sz w:val="24"/>
          <w:szCs w:val="24"/>
        </w:rPr>
      </w:pPr>
      <w:r w:rsidRPr="006D402F">
        <w:rPr>
          <w:rFonts w:ascii="Times New Roman" w:eastAsia="Times New Roman" w:hAnsi="Times New Roman" w:cs="Times New Roman"/>
          <w:b/>
          <w:bCs/>
          <w:color w:val="222222"/>
          <w:sz w:val="24"/>
          <w:szCs w:val="24"/>
        </w:rPr>
        <w:t>1. The Customer.</w:t>
      </w:r>
      <w:r w:rsidRPr="006D402F">
        <w:rPr>
          <w:rFonts w:ascii="Times New Roman" w:eastAsia="Times New Roman" w:hAnsi="Times New Roman" w:cs="Times New Roman"/>
          <w:color w:val="222222"/>
          <w:sz w:val="24"/>
          <w:szCs w:val="24"/>
        </w:rPr>
        <w:t> To start building your quality system, you must begin with the end in mind. Specifically, what does the customer truly value? It may not be exactly what they tell you they care about. You need to be able to take their feedback, your observation and good data on their behaviors to understand the customer's true values.</w:t>
      </w:r>
    </w:p>
    <w:p w:rsidR="002F30AC" w:rsidRPr="006D402F" w:rsidRDefault="002F30AC" w:rsidP="002F30AC">
      <w:pPr>
        <w:shd w:val="clear" w:color="auto" w:fill="FFFFFF"/>
        <w:spacing w:after="0" w:line="360" w:lineRule="auto"/>
        <w:ind w:left="142"/>
        <w:jc w:val="both"/>
        <w:rPr>
          <w:rFonts w:ascii="Times New Roman" w:eastAsia="Times New Roman" w:hAnsi="Times New Roman" w:cs="Times New Roman"/>
          <w:color w:val="222222"/>
          <w:sz w:val="24"/>
          <w:szCs w:val="24"/>
        </w:rPr>
      </w:pPr>
      <w:r w:rsidRPr="006D402F">
        <w:rPr>
          <w:rFonts w:ascii="Times New Roman" w:eastAsia="Times New Roman" w:hAnsi="Times New Roman" w:cs="Times New Roman"/>
          <w:b/>
          <w:bCs/>
          <w:color w:val="222222"/>
          <w:sz w:val="24"/>
          <w:szCs w:val="24"/>
        </w:rPr>
        <w:t>2. The Inputs.</w:t>
      </w:r>
      <w:r w:rsidRPr="006D402F">
        <w:rPr>
          <w:rFonts w:ascii="Times New Roman" w:eastAsia="Times New Roman" w:hAnsi="Times New Roman" w:cs="Times New Roman"/>
          <w:color w:val="222222"/>
          <w:sz w:val="24"/>
          <w:szCs w:val="24"/>
        </w:rPr>
        <w:t xml:space="preserve"> On the other end of the system, you must understand the key levers as inputs to a good quality output. Basically, if we do these things right, our results should be just fine. For example, how both materials or parts and information is presented to </w:t>
      </w:r>
      <w:r w:rsidRPr="006D402F">
        <w:rPr>
          <w:rFonts w:ascii="Times New Roman" w:eastAsia="Times New Roman" w:hAnsi="Times New Roman" w:cs="Times New Roman"/>
          <w:color w:val="222222"/>
          <w:sz w:val="24"/>
          <w:szCs w:val="24"/>
        </w:rPr>
        <w:lastRenderedPageBreak/>
        <w:t>users is crucial. Is it hard to select the right component? Is it hard to read the build sheet and know what decision to make? Standard work has also been a key component of quality output but is often treated as primarily an efficiency tool. Does the individual follow a standard process (whether it's written or not)? How can you tell? How can they tell?</w:t>
      </w:r>
    </w:p>
    <w:p w:rsidR="002F30AC" w:rsidRPr="006D402F" w:rsidRDefault="002F30AC" w:rsidP="002F30AC">
      <w:pPr>
        <w:shd w:val="clear" w:color="auto" w:fill="FFFFFF"/>
        <w:spacing w:after="0" w:line="360" w:lineRule="auto"/>
        <w:ind w:left="142"/>
        <w:jc w:val="both"/>
        <w:rPr>
          <w:rFonts w:ascii="Times New Roman" w:eastAsia="Times New Roman" w:hAnsi="Times New Roman" w:cs="Times New Roman"/>
          <w:color w:val="222222"/>
          <w:sz w:val="24"/>
          <w:szCs w:val="24"/>
        </w:rPr>
      </w:pPr>
      <w:r w:rsidRPr="006D402F">
        <w:rPr>
          <w:rFonts w:ascii="Times New Roman" w:eastAsia="Times New Roman" w:hAnsi="Times New Roman" w:cs="Times New Roman"/>
          <w:b/>
          <w:bCs/>
          <w:color w:val="222222"/>
          <w:sz w:val="24"/>
          <w:szCs w:val="24"/>
        </w:rPr>
        <w:t>3. The Feedback.</w:t>
      </w:r>
      <w:r w:rsidRPr="006D402F">
        <w:rPr>
          <w:rFonts w:ascii="Times New Roman" w:eastAsia="Times New Roman" w:hAnsi="Times New Roman" w:cs="Times New Roman"/>
          <w:color w:val="222222"/>
          <w:sz w:val="24"/>
          <w:szCs w:val="24"/>
        </w:rPr>
        <w:t> Since quality is dynamic, we cannot just design it out of the system; we have to effectively react to it. Your feedback, and feed-forward, loops must be designed to be visible, relevant and timely. Are you feeding back the right information? Is it getting to the right person or role? And how long does it take to detect the issue, communicate it and react to it? Too often, the feedback isn't getting either to the people inadvertently causing the problem, or to those who can do something to fix it. And if it is, we create multiple quality signals that tell us eight different things in eight different ways. Which one am I supposed to react to? You can't react to the top issue on eight different signal inputs. You must design your feedback systems so that people can see the entire problem landscape and then make good decisions about where to put their resources.</w:t>
      </w:r>
    </w:p>
    <w:p w:rsidR="002F30AC" w:rsidRDefault="002F30AC" w:rsidP="002F30AC">
      <w:pPr>
        <w:shd w:val="clear" w:color="auto" w:fill="FFFFFF"/>
        <w:spacing w:after="0" w:line="360" w:lineRule="auto"/>
        <w:ind w:left="142"/>
        <w:jc w:val="both"/>
        <w:rPr>
          <w:rFonts w:ascii="Times New Roman" w:eastAsia="Times New Roman" w:hAnsi="Times New Roman" w:cs="Times New Roman"/>
          <w:color w:val="222222"/>
          <w:sz w:val="24"/>
          <w:szCs w:val="24"/>
        </w:rPr>
      </w:pPr>
      <w:r w:rsidRPr="006D402F">
        <w:rPr>
          <w:rFonts w:ascii="Times New Roman" w:eastAsia="Times New Roman" w:hAnsi="Times New Roman" w:cs="Times New Roman"/>
          <w:b/>
          <w:bCs/>
          <w:color w:val="222222"/>
          <w:sz w:val="24"/>
          <w:szCs w:val="24"/>
        </w:rPr>
        <w:t>4. The Problem Solving.</w:t>
      </w:r>
      <w:r w:rsidRPr="006D402F">
        <w:rPr>
          <w:rFonts w:ascii="Times New Roman" w:eastAsia="Times New Roman" w:hAnsi="Times New Roman" w:cs="Times New Roman"/>
          <w:color w:val="222222"/>
          <w:sz w:val="24"/>
          <w:szCs w:val="24"/>
        </w:rPr>
        <w:t> Perhaps most importantly, you must connect and engage effective problem solving for the issues found. Too many think this means the procedure of whether we do an 8D or an A3 or a Six Sigma project. But more important than the tool or template is the effort taking place. Is there a committed resource to solve quality problems, or is there a committed time allocation for another resource? Do we solve these problems to true resolution or just work it until the next problem surfaces? Are we just fixing the problem or are we fixing the system as we learn?</w:t>
      </w:r>
    </w:p>
    <w:p w:rsidR="003756B4" w:rsidRPr="006D402F" w:rsidRDefault="003756B4" w:rsidP="002F30AC">
      <w:pPr>
        <w:shd w:val="clear" w:color="auto" w:fill="FFFFFF"/>
        <w:spacing w:after="0" w:line="360" w:lineRule="auto"/>
        <w:ind w:left="142"/>
        <w:jc w:val="both"/>
        <w:rPr>
          <w:rFonts w:ascii="Times New Roman" w:eastAsia="Times New Roman" w:hAnsi="Times New Roman" w:cs="Times New Roman"/>
          <w:color w:val="222222"/>
          <w:sz w:val="24"/>
          <w:szCs w:val="24"/>
        </w:rPr>
      </w:pPr>
    </w:p>
    <w:p w:rsidR="003756B4" w:rsidRDefault="003756B4" w:rsidP="002F30AC">
      <w:pPr>
        <w:spacing w:line="360" w:lineRule="auto"/>
        <w:ind w:left="142"/>
        <w:jc w:val="both"/>
        <w:rPr>
          <w:rFonts w:ascii="Times New Roman" w:eastAsia="Times New Roman" w:hAnsi="Times New Roman" w:cs="Times New Roman"/>
          <w:b/>
          <w:bCs/>
          <w:color w:val="222222"/>
          <w:sz w:val="28"/>
          <w:szCs w:val="28"/>
        </w:rPr>
      </w:pPr>
      <w:r w:rsidRPr="003756B4">
        <w:rPr>
          <w:rFonts w:ascii="Times New Roman" w:eastAsia="Times New Roman" w:hAnsi="Times New Roman" w:cs="Times New Roman"/>
          <w:b/>
          <w:bCs/>
          <w:color w:val="222222"/>
          <w:sz w:val="28"/>
          <w:szCs w:val="28"/>
        </w:rPr>
        <w:t>Linking Employee Performance to Results</w:t>
      </w:r>
    </w:p>
    <w:p w:rsidR="003756B4" w:rsidRPr="003756B4" w:rsidRDefault="003756B4" w:rsidP="002F30AC">
      <w:pPr>
        <w:spacing w:line="360" w:lineRule="auto"/>
        <w:ind w:left="142"/>
        <w:jc w:val="both"/>
        <w:rPr>
          <w:rFonts w:ascii="Times New Roman" w:hAnsi="Times New Roman" w:cs="Times New Roman"/>
          <w:sz w:val="24"/>
          <w:szCs w:val="24"/>
        </w:rPr>
      </w:pPr>
      <w:r w:rsidRPr="003756B4">
        <w:rPr>
          <w:rStyle w:val="Strong"/>
          <w:rFonts w:ascii="Times New Roman" w:hAnsi="Times New Roman" w:cs="Times New Roman"/>
          <w:sz w:val="24"/>
          <w:szCs w:val="24"/>
        </w:rPr>
        <w:t xml:space="preserve">Link Performance </w:t>
      </w:r>
      <w:r>
        <w:rPr>
          <w:rStyle w:val="Strong"/>
          <w:rFonts w:ascii="Times New Roman" w:hAnsi="Times New Roman" w:cs="Times New Roman"/>
          <w:sz w:val="24"/>
          <w:szCs w:val="24"/>
        </w:rPr>
        <w:t>t</w:t>
      </w:r>
      <w:r w:rsidRPr="003756B4">
        <w:rPr>
          <w:rStyle w:val="Strong"/>
          <w:rFonts w:ascii="Times New Roman" w:hAnsi="Times New Roman" w:cs="Times New Roman"/>
          <w:sz w:val="24"/>
          <w:szCs w:val="24"/>
        </w:rPr>
        <w:t>o Job Enrichment:</w:t>
      </w:r>
      <w:r w:rsidRPr="003756B4">
        <w:rPr>
          <w:rFonts w:ascii="Times New Roman" w:hAnsi="Times New Roman" w:cs="Times New Roman"/>
          <w:sz w:val="24"/>
          <w:szCs w:val="24"/>
        </w:rPr>
        <w:t xml:space="preserve"> Employees want to feel that what they do is important. Doing more challenging work or working with different employees are just two examples.</w:t>
      </w:r>
    </w:p>
    <w:p w:rsidR="003756B4" w:rsidRPr="003756B4" w:rsidRDefault="003756B4" w:rsidP="002F30AC">
      <w:pPr>
        <w:spacing w:line="360" w:lineRule="auto"/>
        <w:ind w:left="142"/>
        <w:jc w:val="both"/>
        <w:rPr>
          <w:rFonts w:ascii="Times New Roman" w:hAnsi="Times New Roman" w:cs="Times New Roman"/>
          <w:sz w:val="24"/>
          <w:szCs w:val="24"/>
        </w:rPr>
      </w:pPr>
      <w:r w:rsidRPr="003756B4">
        <w:rPr>
          <w:rStyle w:val="Strong"/>
          <w:rFonts w:ascii="Times New Roman" w:hAnsi="Times New Roman" w:cs="Times New Roman"/>
          <w:sz w:val="24"/>
          <w:szCs w:val="24"/>
        </w:rPr>
        <w:t xml:space="preserve">Link Employee Performance </w:t>
      </w:r>
      <w:r>
        <w:rPr>
          <w:rStyle w:val="Strong"/>
          <w:rFonts w:ascii="Times New Roman" w:hAnsi="Times New Roman" w:cs="Times New Roman"/>
          <w:sz w:val="24"/>
          <w:szCs w:val="24"/>
        </w:rPr>
        <w:t xml:space="preserve">to </w:t>
      </w:r>
      <w:r w:rsidRPr="003756B4">
        <w:rPr>
          <w:rStyle w:val="Strong"/>
          <w:rFonts w:ascii="Times New Roman" w:hAnsi="Times New Roman" w:cs="Times New Roman"/>
          <w:sz w:val="24"/>
          <w:szCs w:val="24"/>
        </w:rPr>
        <w:t xml:space="preserve">Learning </w:t>
      </w:r>
      <w:r>
        <w:rPr>
          <w:rStyle w:val="Strong"/>
          <w:rFonts w:ascii="Times New Roman" w:hAnsi="Times New Roman" w:cs="Times New Roman"/>
          <w:sz w:val="24"/>
          <w:szCs w:val="24"/>
        </w:rPr>
        <w:t>a</w:t>
      </w:r>
      <w:r w:rsidRPr="003756B4">
        <w:rPr>
          <w:rStyle w:val="Strong"/>
          <w:rFonts w:ascii="Times New Roman" w:hAnsi="Times New Roman" w:cs="Times New Roman"/>
          <w:sz w:val="24"/>
          <w:szCs w:val="24"/>
        </w:rPr>
        <w:t>nd Development:</w:t>
      </w:r>
      <w:r w:rsidRPr="003756B4">
        <w:rPr>
          <w:rFonts w:ascii="Times New Roman" w:hAnsi="Times New Roman" w:cs="Times New Roman"/>
          <w:sz w:val="24"/>
          <w:szCs w:val="24"/>
        </w:rPr>
        <w:t xml:space="preserve"> Consider your employees' strengths and weaknesses.</w:t>
      </w:r>
    </w:p>
    <w:p w:rsidR="003756B4" w:rsidRPr="003756B4" w:rsidRDefault="003756B4" w:rsidP="002F30AC">
      <w:pPr>
        <w:spacing w:line="360" w:lineRule="auto"/>
        <w:ind w:left="142"/>
        <w:jc w:val="both"/>
        <w:rPr>
          <w:rFonts w:ascii="Times New Roman" w:hAnsi="Times New Roman" w:cs="Times New Roman"/>
          <w:sz w:val="24"/>
          <w:szCs w:val="24"/>
        </w:rPr>
      </w:pPr>
      <w:r w:rsidRPr="003756B4">
        <w:rPr>
          <w:rStyle w:val="Strong"/>
          <w:rFonts w:ascii="Times New Roman" w:hAnsi="Times New Roman" w:cs="Times New Roman"/>
          <w:sz w:val="24"/>
          <w:szCs w:val="24"/>
        </w:rPr>
        <w:lastRenderedPageBreak/>
        <w:t xml:space="preserve">Link Employee Performance </w:t>
      </w:r>
      <w:r>
        <w:rPr>
          <w:rStyle w:val="Strong"/>
          <w:rFonts w:ascii="Times New Roman" w:hAnsi="Times New Roman" w:cs="Times New Roman"/>
          <w:sz w:val="24"/>
          <w:szCs w:val="24"/>
        </w:rPr>
        <w:t>t</w:t>
      </w:r>
      <w:r w:rsidRPr="003756B4">
        <w:rPr>
          <w:rStyle w:val="Strong"/>
          <w:rFonts w:ascii="Times New Roman" w:hAnsi="Times New Roman" w:cs="Times New Roman"/>
          <w:sz w:val="24"/>
          <w:szCs w:val="24"/>
        </w:rPr>
        <w:t>o Career Advancement:</w:t>
      </w:r>
      <w:r w:rsidRPr="003756B4">
        <w:rPr>
          <w:rFonts w:ascii="Times New Roman" w:hAnsi="Times New Roman" w:cs="Times New Roman"/>
          <w:sz w:val="24"/>
          <w:szCs w:val="24"/>
        </w:rPr>
        <w:t xml:space="preserve"> Think about how certain actions give employees greater opportunities for advancement on the job.</w:t>
      </w:r>
    </w:p>
    <w:p w:rsidR="003756B4" w:rsidRPr="003756B4" w:rsidRDefault="003756B4" w:rsidP="002F30AC">
      <w:pPr>
        <w:spacing w:line="360" w:lineRule="auto"/>
        <w:ind w:left="142"/>
        <w:jc w:val="both"/>
        <w:rPr>
          <w:rFonts w:ascii="Times New Roman" w:eastAsia="Times New Roman" w:hAnsi="Times New Roman" w:cs="Times New Roman"/>
          <w:b/>
          <w:bCs/>
          <w:color w:val="222222"/>
          <w:sz w:val="24"/>
          <w:szCs w:val="24"/>
        </w:rPr>
      </w:pPr>
      <w:r w:rsidRPr="003756B4">
        <w:rPr>
          <w:rStyle w:val="Strong"/>
          <w:rFonts w:ascii="Times New Roman" w:hAnsi="Times New Roman" w:cs="Times New Roman"/>
          <w:sz w:val="24"/>
          <w:szCs w:val="24"/>
        </w:rPr>
        <w:t xml:space="preserve">Link Employee Performance </w:t>
      </w:r>
      <w:r>
        <w:rPr>
          <w:rStyle w:val="Strong"/>
          <w:rFonts w:ascii="Times New Roman" w:hAnsi="Times New Roman" w:cs="Times New Roman"/>
          <w:sz w:val="24"/>
          <w:szCs w:val="24"/>
        </w:rPr>
        <w:t>to</w:t>
      </w:r>
      <w:r w:rsidRPr="003756B4">
        <w:rPr>
          <w:rStyle w:val="Strong"/>
          <w:rFonts w:ascii="Times New Roman" w:hAnsi="Times New Roman" w:cs="Times New Roman"/>
          <w:sz w:val="24"/>
          <w:szCs w:val="24"/>
        </w:rPr>
        <w:t xml:space="preserve"> Money </w:t>
      </w:r>
      <w:r>
        <w:rPr>
          <w:rStyle w:val="Strong"/>
          <w:rFonts w:ascii="Times New Roman" w:hAnsi="Times New Roman" w:cs="Times New Roman"/>
          <w:sz w:val="24"/>
          <w:szCs w:val="24"/>
        </w:rPr>
        <w:t>a</w:t>
      </w:r>
      <w:r w:rsidRPr="003756B4">
        <w:rPr>
          <w:rStyle w:val="Strong"/>
          <w:rFonts w:ascii="Times New Roman" w:hAnsi="Times New Roman" w:cs="Times New Roman"/>
          <w:sz w:val="24"/>
          <w:szCs w:val="24"/>
        </w:rPr>
        <w:t>nd Rewards:</w:t>
      </w:r>
      <w:r w:rsidRPr="003756B4">
        <w:rPr>
          <w:rFonts w:ascii="Times New Roman" w:hAnsi="Times New Roman" w:cs="Times New Roman"/>
          <w:sz w:val="24"/>
          <w:szCs w:val="24"/>
        </w:rPr>
        <w:t xml:space="preserve"> Identifying the monetary perks that exist for employees.</w:t>
      </w:r>
    </w:p>
    <w:p w:rsidR="002F30AC" w:rsidRPr="006D402F" w:rsidRDefault="002F30AC" w:rsidP="002F30AC">
      <w:pPr>
        <w:spacing w:line="360" w:lineRule="auto"/>
        <w:ind w:left="142"/>
        <w:jc w:val="both"/>
        <w:rPr>
          <w:rFonts w:ascii="Times New Roman" w:eastAsia="Times New Roman" w:hAnsi="Times New Roman" w:cs="Times New Roman"/>
          <w:b/>
          <w:color w:val="444444"/>
          <w:sz w:val="28"/>
          <w:szCs w:val="28"/>
        </w:rPr>
      </w:pPr>
      <w:r w:rsidRPr="006D402F">
        <w:rPr>
          <w:rFonts w:ascii="Times New Roman" w:eastAsia="Times New Roman" w:hAnsi="Times New Roman" w:cs="Times New Roman"/>
          <w:b/>
          <w:color w:val="000000"/>
          <w:sz w:val="28"/>
          <w:szCs w:val="28"/>
        </w:rPr>
        <w:t>Principles</w:t>
      </w:r>
    </w:p>
    <w:p w:rsidR="003273A3" w:rsidRPr="006D402F" w:rsidRDefault="002F30AC" w:rsidP="00DD2111">
      <w:pPr>
        <w:shd w:val="clear" w:color="auto" w:fill="FFFFFF"/>
        <w:spacing w:before="120" w:after="120" w:line="360" w:lineRule="auto"/>
        <w:ind w:left="142" w:firstLine="578"/>
        <w:jc w:val="both"/>
        <w:rPr>
          <w:rFonts w:ascii="Times New Roman" w:eastAsia="Times New Roman" w:hAnsi="Times New Roman" w:cs="Times New Roman"/>
          <w:color w:val="222222"/>
          <w:sz w:val="21"/>
          <w:szCs w:val="21"/>
        </w:rPr>
      </w:pPr>
      <w:r w:rsidRPr="006D402F">
        <w:rPr>
          <w:rFonts w:ascii="Times New Roman" w:eastAsia="Times New Roman" w:hAnsi="Times New Roman" w:cs="Times New Roman"/>
          <w:color w:val="222222"/>
          <w:sz w:val="24"/>
          <w:szCs w:val="24"/>
        </w:rPr>
        <w:t>The International Standard for Quality management (ISO 9001:2015) adopts a number of management principles that can be used by top management to guide their organizations towards improved performance</w:t>
      </w:r>
      <w:r w:rsidRPr="006D402F">
        <w:rPr>
          <w:rFonts w:ascii="Times New Roman" w:eastAsia="Times New Roman" w:hAnsi="Times New Roman" w:cs="Times New Roman"/>
          <w:color w:val="222222"/>
          <w:sz w:val="21"/>
          <w:szCs w:val="21"/>
        </w:rPr>
        <w:t>.</w:t>
      </w:r>
    </w:p>
    <w:p w:rsidR="002F30AC" w:rsidRPr="006D402F" w:rsidRDefault="002F30AC" w:rsidP="002F30AC">
      <w:pPr>
        <w:shd w:val="clear" w:color="auto" w:fill="FFFFFF"/>
        <w:spacing w:before="120" w:after="120" w:line="360" w:lineRule="auto"/>
        <w:ind w:left="142"/>
        <w:rPr>
          <w:rFonts w:ascii="Times New Roman" w:eastAsia="Times New Roman" w:hAnsi="Times New Roman" w:cs="Times New Roman"/>
          <w:color w:val="222222"/>
          <w:sz w:val="21"/>
          <w:szCs w:val="21"/>
        </w:rPr>
      </w:pPr>
      <w:r w:rsidRPr="006D402F">
        <w:rPr>
          <w:rFonts w:ascii="Times New Roman" w:eastAsia="Times New Roman" w:hAnsi="Times New Roman" w:cs="Times New Roman"/>
          <w:b/>
          <w:bCs/>
          <w:color w:val="000000"/>
          <w:sz w:val="29"/>
          <w:szCs w:val="29"/>
        </w:rPr>
        <w:t>Customer focus</w:t>
      </w:r>
    </w:p>
    <w:p w:rsidR="002F30AC" w:rsidRPr="006D402F" w:rsidRDefault="002F30AC" w:rsidP="002F30AC">
      <w:pPr>
        <w:shd w:val="clear" w:color="auto" w:fill="FFFFFF"/>
        <w:spacing w:before="120" w:after="120" w:line="360" w:lineRule="auto"/>
        <w:ind w:left="142" w:firstLine="578"/>
        <w:jc w:val="both"/>
        <w:rPr>
          <w:rFonts w:ascii="Times New Roman" w:eastAsia="Times New Roman" w:hAnsi="Times New Roman" w:cs="Times New Roman"/>
          <w:color w:val="222222"/>
          <w:sz w:val="24"/>
          <w:szCs w:val="24"/>
        </w:rPr>
      </w:pPr>
      <w:r w:rsidRPr="006D402F">
        <w:rPr>
          <w:rFonts w:ascii="Times New Roman" w:eastAsia="Times New Roman" w:hAnsi="Times New Roman" w:cs="Times New Roman"/>
          <w:color w:val="222222"/>
          <w:sz w:val="24"/>
          <w:szCs w:val="24"/>
        </w:rPr>
        <w:t>The primary focus of quality management is to meet </w:t>
      </w:r>
      <w:hyperlink r:id="rId19" w:tooltip="Customer requirement" w:history="1">
        <w:r w:rsidRPr="006D402F">
          <w:rPr>
            <w:rStyle w:val="Hyperlink"/>
            <w:rFonts w:ascii="Times New Roman" w:eastAsia="Times New Roman" w:hAnsi="Times New Roman" w:cs="Times New Roman"/>
            <w:color w:val="222222"/>
            <w:sz w:val="24"/>
            <w:szCs w:val="24"/>
          </w:rPr>
          <w:t>customer requirements</w:t>
        </w:r>
      </w:hyperlink>
      <w:r w:rsidRPr="006D402F">
        <w:rPr>
          <w:rFonts w:ascii="Times New Roman" w:eastAsia="Times New Roman" w:hAnsi="Times New Roman" w:cs="Times New Roman"/>
          <w:color w:val="222222"/>
          <w:sz w:val="24"/>
          <w:szCs w:val="24"/>
        </w:rPr>
        <w:t> and to strive to exceed customer expectations.</w:t>
      </w:r>
    </w:p>
    <w:p w:rsidR="002F30AC" w:rsidRPr="006D402F" w:rsidRDefault="002F30AC" w:rsidP="002F30AC">
      <w:pPr>
        <w:shd w:val="clear" w:color="auto" w:fill="FFFFFF"/>
        <w:spacing w:before="120" w:after="120" w:line="360" w:lineRule="auto"/>
        <w:ind w:left="142"/>
        <w:rPr>
          <w:rFonts w:ascii="Times New Roman" w:eastAsia="Times New Roman" w:hAnsi="Times New Roman" w:cs="Times New Roman"/>
          <w:color w:val="222222"/>
          <w:sz w:val="28"/>
          <w:szCs w:val="28"/>
        </w:rPr>
      </w:pPr>
      <w:r w:rsidRPr="006D402F">
        <w:rPr>
          <w:rFonts w:ascii="Times New Roman" w:eastAsia="Times New Roman" w:hAnsi="Times New Roman" w:cs="Times New Roman"/>
          <w:b/>
          <w:bCs/>
          <w:color w:val="222222"/>
          <w:sz w:val="28"/>
          <w:szCs w:val="28"/>
        </w:rPr>
        <w:t>Rationale</w:t>
      </w:r>
    </w:p>
    <w:p w:rsidR="002F30AC" w:rsidRPr="006D402F" w:rsidRDefault="002F30AC" w:rsidP="002F30AC">
      <w:pPr>
        <w:shd w:val="clear" w:color="auto" w:fill="FFFFFF"/>
        <w:spacing w:before="120" w:after="120" w:line="360" w:lineRule="auto"/>
        <w:ind w:left="142" w:firstLine="578"/>
        <w:jc w:val="both"/>
        <w:rPr>
          <w:rFonts w:ascii="Times New Roman" w:eastAsia="Times New Roman" w:hAnsi="Times New Roman" w:cs="Times New Roman"/>
          <w:color w:val="222222"/>
          <w:sz w:val="21"/>
          <w:szCs w:val="21"/>
        </w:rPr>
      </w:pPr>
      <w:r w:rsidRPr="006D402F">
        <w:rPr>
          <w:rFonts w:ascii="Times New Roman" w:eastAsia="Times New Roman" w:hAnsi="Times New Roman" w:cs="Times New Roman"/>
          <w:color w:val="222222"/>
          <w:sz w:val="24"/>
          <w:szCs w:val="24"/>
        </w:rPr>
        <w:t>Sustained success is achieved when an organization attracts and retains the confidence of customers and other interested parties on whom it depends. Every aspect of customer interaction provides an opportunity to create more value for the customer. Understanding current and future needs of customers and other interested parties contributes to sustained success of an organization</w:t>
      </w:r>
      <w:r w:rsidRPr="006D402F">
        <w:rPr>
          <w:rFonts w:ascii="Times New Roman" w:eastAsia="Times New Roman" w:hAnsi="Times New Roman" w:cs="Times New Roman"/>
          <w:color w:val="222222"/>
          <w:sz w:val="21"/>
          <w:szCs w:val="21"/>
        </w:rPr>
        <w:t> </w:t>
      </w:r>
      <w:hyperlink r:id="rId20" w:anchor="cite_note-5" w:history="1">
        <w:r w:rsidRPr="006D402F">
          <w:rPr>
            <w:rStyle w:val="Hyperlink"/>
            <w:rFonts w:ascii="Times New Roman" w:eastAsia="Times New Roman" w:hAnsi="Times New Roman" w:cs="Times New Roman"/>
            <w:color w:val="0B0080"/>
            <w:sz w:val="17"/>
            <w:szCs w:val="17"/>
            <w:vertAlign w:val="superscript"/>
          </w:rPr>
          <w:t>[5]</w:t>
        </w:r>
      </w:hyperlink>
      <w:r w:rsidRPr="006D402F">
        <w:rPr>
          <w:rFonts w:ascii="Times New Roman" w:eastAsia="Times New Roman" w:hAnsi="Times New Roman" w:cs="Times New Roman"/>
          <w:color w:val="222222"/>
          <w:sz w:val="21"/>
          <w:szCs w:val="21"/>
        </w:rPr>
        <w:t xml:space="preserve"> </w:t>
      </w:r>
    </w:p>
    <w:p w:rsidR="002F30AC" w:rsidRPr="006D402F" w:rsidRDefault="002F30AC" w:rsidP="002F30AC">
      <w:pPr>
        <w:shd w:val="clear" w:color="auto" w:fill="FFFFFF"/>
        <w:spacing w:before="120" w:after="120" w:line="360" w:lineRule="auto"/>
        <w:ind w:left="142"/>
        <w:rPr>
          <w:rFonts w:ascii="Times New Roman" w:eastAsia="Times New Roman" w:hAnsi="Times New Roman" w:cs="Times New Roman"/>
          <w:color w:val="222222"/>
          <w:sz w:val="21"/>
          <w:szCs w:val="21"/>
        </w:rPr>
      </w:pPr>
      <w:r w:rsidRPr="006D402F">
        <w:rPr>
          <w:rFonts w:ascii="Times New Roman" w:eastAsia="Times New Roman" w:hAnsi="Times New Roman" w:cs="Times New Roman"/>
          <w:b/>
          <w:bCs/>
          <w:color w:val="000000"/>
          <w:sz w:val="29"/>
          <w:szCs w:val="29"/>
        </w:rPr>
        <w:t>Leadership</w:t>
      </w:r>
    </w:p>
    <w:p w:rsidR="002F30AC" w:rsidRPr="006D402F" w:rsidRDefault="002F30AC" w:rsidP="002F30AC">
      <w:pPr>
        <w:shd w:val="clear" w:color="auto" w:fill="FFFFFF"/>
        <w:spacing w:before="120" w:after="120" w:line="360" w:lineRule="auto"/>
        <w:ind w:left="142" w:firstLine="578"/>
        <w:jc w:val="both"/>
        <w:rPr>
          <w:rFonts w:ascii="Times New Roman" w:eastAsia="Times New Roman" w:hAnsi="Times New Roman" w:cs="Times New Roman"/>
          <w:color w:val="222222"/>
          <w:sz w:val="21"/>
          <w:szCs w:val="21"/>
        </w:rPr>
      </w:pPr>
      <w:r w:rsidRPr="006D402F">
        <w:rPr>
          <w:rFonts w:ascii="Times New Roman" w:eastAsia="Times New Roman" w:hAnsi="Times New Roman" w:cs="Times New Roman"/>
          <w:color w:val="222222"/>
          <w:sz w:val="24"/>
          <w:szCs w:val="24"/>
        </w:rPr>
        <w:t>Leaders at all levels establish unity of purpose and direction and create conditions in which people are engaged in achieving the organization’s quality objectives</w:t>
      </w:r>
      <w:r w:rsidRPr="006D402F">
        <w:rPr>
          <w:rFonts w:ascii="Times New Roman" w:eastAsia="Times New Roman" w:hAnsi="Times New Roman" w:cs="Times New Roman"/>
          <w:color w:val="222222"/>
          <w:sz w:val="21"/>
          <w:szCs w:val="21"/>
        </w:rPr>
        <w:t>.</w:t>
      </w:r>
    </w:p>
    <w:p w:rsidR="002F30AC" w:rsidRPr="006D402F" w:rsidRDefault="002F30AC" w:rsidP="002F30AC">
      <w:pPr>
        <w:shd w:val="clear" w:color="auto" w:fill="FFFFFF"/>
        <w:spacing w:before="120" w:after="120" w:line="360" w:lineRule="auto"/>
        <w:ind w:left="142"/>
        <w:rPr>
          <w:rFonts w:ascii="Times New Roman" w:eastAsia="Times New Roman" w:hAnsi="Times New Roman" w:cs="Times New Roman"/>
          <w:color w:val="222222"/>
          <w:sz w:val="28"/>
          <w:szCs w:val="28"/>
        </w:rPr>
      </w:pPr>
      <w:r w:rsidRPr="006D402F">
        <w:rPr>
          <w:rFonts w:ascii="Times New Roman" w:eastAsia="Times New Roman" w:hAnsi="Times New Roman" w:cs="Times New Roman"/>
          <w:b/>
          <w:bCs/>
          <w:color w:val="222222"/>
          <w:sz w:val="28"/>
          <w:szCs w:val="28"/>
        </w:rPr>
        <w:t>Rationale</w:t>
      </w:r>
    </w:p>
    <w:p w:rsidR="002F30AC" w:rsidRDefault="002F30AC" w:rsidP="002F30AC">
      <w:pPr>
        <w:shd w:val="clear" w:color="auto" w:fill="FFFFFF"/>
        <w:spacing w:before="120" w:after="120" w:line="360" w:lineRule="auto"/>
        <w:ind w:left="142" w:firstLine="578"/>
        <w:jc w:val="both"/>
        <w:rPr>
          <w:rFonts w:ascii="Times New Roman" w:eastAsia="Times New Roman" w:hAnsi="Times New Roman" w:cs="Times New Roman"/>
          <w:color w:val="222222"/>
          <w:sz w:val="21"/>
          <w:szCs w:val="21"/>
        </w:rPr>
      </w:pPr>
      <w:r w:rsidRPr="006D402F">
        <w:rPr>
          <w:rFonts w:ascii="Times New Roman" w:eastAsia="Times New Roman" w:hAnsi="Times New Roman" w:cs="Times New Roman"/>
          <w:color w:val="222222"/>
          <w:sz w:val="24"/>
          <w:szCs w:val="24"/>
        </w:rPr>
        <w:t>Creation of unity of purpose and direction and engagement of people enable an organization to align its strategies, policies, processes and resources to achieve its objectives</w:t>
      </w:r>
      <w:r w:rsidR="00974132">
        <w:rPr>
          <w:rFonts w:ascii="Times New Roman" w:eastAsia="Times New Roman" w:hAnsi="Times New Roman" w:cs="Times New Roman"/>
          <w:color w:val="222222"/>
          <w:sz w:val="21"/>
          <w:szCs w:val="21"/>
        </w:rPr>
        <w:t>.</w:t>
      </w:r>
    </w:p>
    <w:p w:rsidR="00974132" w:rsidRDefault="00974132" w:rsidP="002F30AC">
      <w:pPr>
        <w:shd w:val="clear" w:color="auto" w:fill="FFFFFF"/>
        <w:spacing w:before="120" w:after="120" w:line="360" w:lineRule="auto"/>
        <w:ind w:left="142" w:firstLine="578"/>
        <w:jc w:val="both"/>
        <w:rPr>
          <w:rFonts w:ascii="Times New Roman" w:eastAsia="Times New Roman" w:hAnsi="Times New Roman" w:cs="Times New Roman"/>
          <w:color w:val="222222"/>
          <w:sz w:val="21"/>
          <w:szCs w:val="21"/>
        </w:rPr>
      </w:pPr>
    </w:p>
    <w:p w:rsidR="008506F6" w:rsidRPr="006D402F" w:rsidRDefault="008506F6" w:rsidP="002F30AC">
      <w:pPr>
        <w:shd w:val="clear" w:color="auto" w:fill="FFFFFF"/>
        <w:spacing w:before="120" w:after="120" w:line="360" w:lineRule="auto"/>
        <w:ind w:left="142" w:firstLine="578"/>
        <w:jc w:val="both"/>
        <w:rPr>
          <w:rFonts w:ascii="Times New Roman" w:eastAsia="Times New Roman" w:hAnsi="Times New Roman" w:cs="Times New Roman"/>
          <w:color w:val="222222"/>
          <w:sz w:val="21"/>
          <w:szCs w:val="21"/>
        </w:rPr>
      </w:pPr>
    </w:p>
    <w:p w:rsidR="002F30AC" w:rsidRPr="006D402F" w:rsidRDefault="002F30AC" w:rsidP="002F30AC">
      <w:pPr>
        <w:shd w:val="clear" w:color="auto" w:fill="FFFFFF"/>
        <w:spacing w:before="120" w:after="120" w:line="360" w:lineRule="auto"/>
        <w:ind w:left="142"/>
        <w:rPr>
          <w:rFonts w:ascii="Times New Roman" w:eastAsia="Times New Roman" w:hAnsi="Times New Roman" w:cs="Times New Roman"/>
          <w:color w:val="222222"/>
          <w:sz w:val="21"/>
          <w:szCs w:val="21"/>
        </w:rPr>
      </w:pPr>
      <w:r w:rsidRPr="006D402F">
        <w:rPr>
          <w:rFonts w:ascii="Times New Roman" w:eastAsia="Times New Roman" w:hAnsi="Times New Roman" w:cs="Times New Roman"/>
          <w:b/>
          <w:bCs/>
          <w:color w:val="000000"/>
          <w:sz w:val="29"/>
          <w:szCs w:val="29"/>
        </w:rPr>
        <w:lastRenderedPageBreak/>
        <w:t>Engagement of people</w:t>
      </w:r>
    </w:p>
    <w:p w:rsidR="002F30AC" w:rsidRPr="006D402F" w:rsidRDefault="002F30AC" w:rsidP="002F30AC">
      <w:pPr>
        <w:shd w:val="clear" w:color="auto" w:fill="FFFFFF"/>
        <w:spacing w:before="120" w:after="120" w:line="360" w:lineRule="auto"/>
        <w:ind w:left="142" w:firstLine="578"/>
        <w:jc w:val="both"/>
        <w:rPr>
          <w:rFonts w:ascii="Times New Roman" w:eastAsia="Times New Roman" w:hAnsi="Times New Roman" w:cs="Times New Roman"/>
          <w:color w:val="222222"/>
          <w:sz w:val="21"/>
          <w:szCs w:val="21"/>
        </w:rPr>
      </w:pPr>
      <w:r w:rsidRPr="006D402F">
        <w:rPr>
          <w:rFonts w:ascii="Times New Roman" w:eastAsia="Times New Roman" w:hAnsi="Times New Roman" w:cs="Times New Roman"/>
          <w:color w:val="222222"/>
          <w:sz w:val="24"/>
          <w:szCs w:val="24"/>
        </w:rPr>
        <w:t>Competent, empowered and engaged people at all levels throughout the organization are essential to enhance its capability to create and deliver value</w:t>
      </w:r>
      <w:r w:rsidRPr="006D402F">
        <w:rPr>
          <w:rFonts w:ascii="Times New Roman" w:eastAsia="Times New Roman" w:hAnsi="Times New Roman" w:cs="Times New Roman"/>
          <w:color w:val="222222"/>
          <w:sz w:val="21"/>
          <w:szCs w:val="21"/>
        </w:rPr>
        <w:t>.</w:t>
      </w:r>
    </w:p>
    <w:p w:rsidR="002F30AC" w:rsidRPr="006D402F" w:rsidRDefault="002F30AC" w:rsidP="002F30AC">
      <w:pPr>
        <w:shd w:val="clear" w:color="auto" w:fill="FFFFFF"/>
        <w:spacing w:before="120" w:after="120" w:line="360" w:lineRule="auto"/>
        <w:ind w:left="142"/>
        <w:rPr>
          <w:rFonts w:ascii="Times New Roman" w:eastAsia="Times New Roman" w:hAnsi="Times New Roman" w:cs="Times New Roman"/>
          <w:color w:val="222222"/>
          <w:sz w:val="28"/>
          <w:szCs w:val="28"/>
        </w:rPr>
      </w:pPr>
      <w:r w:rsidRPr="006D402F">
        <w:rPr>
          <w:rFonts w:ascii="Times New Roman" w:eastAsia="Times New Roman" w:hAnsi="Times New Roman" w:cs="Times New Roman"/>
          <w:b/>
          <w:bCs/>
          <w:color w:val="222222"/>
          <w:sz w:val="28"/>
          <w:szCs w:val="28"/>
        </w:rPr>
        <w:t>Rationale</w:t>
      </w:r>
    </w:p>
    <w:p w:rsidR="002F30AC" w:rsidRPr="006D402F" w:rsidRDefault="002F30AC" w:rsidP="002F30AC">
      <w:pPr>
        <w:shd w:val="clear" w:color="auto" w:fill="FFFFFF"/>
        <w:spacing w:before="120" w:after="120" w:line="360" w:lineRule="auto"/>
        <w:ind w:left="142" w:firstLine="578"/>
        <w:jc w:val="both"/>
        <w:rPr>
          <w:rFonts w:ascii="Times New Roman" w:eastAsia="Times New Roman" w:hAnsi="Times New Roman" w:cs="Times New Roman"/>
          <w:color w:val="222222"/>
          <w:sz w:val="21"/>
          <w:szCs w:val="21"/>
        </w:rPr>
      </w:pPr>
      <w:r w:rsidRPr="006D402F">
        <w:rPr>
          <w:rFonts w:ascii="Times New Roman" w:eastAsia="Times New Roman" w:hAnsi="Times New Roman" w:cs="Times New Roman"/>
          <w:color w:val="222222"/>
          <w:sz w:val="24"/>
          <w:szCs w:val="24"/>
        </w:rPr>
        <w:t>To manage an organization effectively and efficiently, it is important to involve all people at all levels and to respect them as individuals. Recognition, empowerment and enhancement of competence facilitate the engagement of people in achieving the organization’s quality objectives</w:t>
      </w:r>
      <w:r w:rsidRPr="006D402F">
        <w:rPr>
          <w:rFonts w:ascii="Times New Roman" w:eastAsia="Times New Roman" w:hAnsi="Times New Roman" w:cs="Times New Roman"/>
          <w:color w:val="222222"/>
          <w:sz w:val="21"/>
          <w:szCs w:val="21"/>
        </w:rPr>
        <w:t>.</w:t>
      </w:r>
      <w:hyperlink r:id="rId21" w:anchor="cite_note-7" w:history="1">
        <w:r w:rsidRPr="006D402F">
          <w:rPr>
            <w:rStyle w:val="Hyperlink"/>
            <w:rFonts w:ascii="Times New Roman" w:eastAsia="Times New Roman" w:hAnsi="Times New Roman" w:cs="Times New Roman"/>
            <w:color w:val="0B0080"/>
            <w:sz w:val="17"/>
            <w:szCs w:val="17"/>
            <w:vertAlign w:val="superscript"/>
          </w:rPr>
          <w:t>[7]</w:t>
        </w:r>
      </w:hyperlink>
    </w:p>
    <w:p w:rsidR="002F30AC" w:rsidRPr="006D402F" w:rsidRDefault="002F30AC" w:rsidP="002F30AC">
      <w:pPr>
        <w:shd w:val="clear" w:color="auto" w:fill="FFFFFF"/>
        <w:spacing w:before="120" w:after="120" w:line="360" w:lineRule="auto"/>
        <w:ind w:left="142"/>
        <w:rPr>
          <w:rFonts w:ascii="Times New Roman" w:eastAsia="Times New Roman" w:hAnsi="Times New Roman" w:cs="Times New Roman"/>
          <w:color w:val="222222"/>
          <w:sz w:val="21"/>
          <w:szCs w:val="21"/>
        </w:rPr>
      </w:pPr>
      <w:r w:rsidRPr="006D402F">
        <w:rPr>
          <w:rFonts w:ascii="Times New Roman" w:eastAsia="Times New Roman" w:hAnsi="Times New Roman" w:cs="Times New Roman"/>
          <w:b/>
          <w:bCs/>
          <w:color w:val="000000"/>
          <w:sz w:val="29"/>
          <w:szCs w:val="29"/>
        </w:rPr>
        <w:t>Process approach</w:t>
      </w:r>
    </w:p>
    <w:p w:rsidR="002F30AC" w:rsidRPr="006D402F" w:rsidRDefault="002F30AC" w:rsidP="002F30AC">
      <w:pPr>
        <w:shd w:val="clear" w:color="auto" w:fill="FFFFFF"/>
        <w:spacing w:before="120" w:after="120" w:line="360" w:lineRule="auto"/>
        <w:ind w:left="142" w:firstLine="578"/>
        <w:jc w:val="both"/>
        <w:rPr>
          <w:rFonts w:ascii="Times New Roman" w:eastAsia="Times New Roman" w:hAnsi="Times New Roman" w:cs="Times New Roman"/>
          <w:color w:val="222222"/>
          <w:sz w:val="21"/>
          <w:szCs w:val="21"/>
        </w:rPr>
      </w:pPr>
      <w:r w:rsidRPr="006D402F">
        <w:rPr>
          <w:rFonts w:ascii="Times New Roman" w:eastAsia="Times New Roman" w:hAnsi="Times New Roman" w:cs="Times New Roman"/>
          <w:color w:val="222222"/>
          <w:sz w:val="24"/>
          <w:szCs w:val="24"/>
        </w:rPr>
        <w:t>Consistent and predictable results are achieved more effectively and efficiently when activities are understood and managed as interrelated processes that function as a coherent system</w:t>
      </w:r>
      <w:r w:rsidRPr="006D402F">
        <w:rPr>
          <w:rFonts w:ascii="Times New Roman" w:eastAsia="Times New Roman" w:hAnsi="Times New Roman" w:cs="Times New Roman"/>
          <w:color w:val="222222"/>
          <w:sz w:val="21"/>
          <w:szCs w:val="21"/>
        </w:rPr>
        <w:t>.</w:t>
      </w:r>
    </w:p>
    <w:p w:rsidR="002F30AC" w:rsidRPr="006D402F" w:rsidRDefault="002F30AC" w:rsidP="002F30AC">
      <w:pPr>
        <w:shd w:val="clear" w:color="auto" w:fill="FFFFFF"/>
        <w:spacing w:before="120" w:after="120" w:line="360" w:lineRule="auto"/>
        <w:ind w:left="142"/>
        <w:rPr>
          <w:rFonts w:ascii="Times New Roman" w:eastAsia="Times New Roman" w:hAnsi="Times New Roman" w:cs="Times New Roman"/>
          <w:color w:val="222222"/>
          <w:sz w:val="28"/>
          <w:szCs w:val="28"/>
        </w:rPr>
      </w:pPr>
      <w:r w:rsidRPr="006D402F">
        <w:rPr>
          <w:rFonts w:ascii="Times New Roman" w:eastAsia="Times New Roman" w:hAnsi="Times New Roman" w:cs="Times New Roman"/>
          <w:b/>
          <w:bCs/>
          <w:color w:val="222222"/>
          <w:sz w:val="28"/>
          <w:szCs w:val="28"/>
        </w:rPr>
        <w:t>Rationale</w:t>
      </w:r>
    </w:p>
    <w:p w:rsidR="002F30AC" w:rsidRPr="006D402F" w:rsidRDefault="002F30AC" w:rsidP="002F30AC">
      <w:pPr>
        <w:shd w:val="clear" w:color="auto" w:fill="FFFFFF"/>
        <w:spacing w:before="120" w:after="120" w:line="360" w:lineRule="auto"/>
        <w:ind w:left="142" w:firstLine="578"/>
        <w:jc w:val="both"/>
        <w:rPr>
          <w:rFonts w:ascii="Times New Roman" w:eastAsia="Times New Roman" w:hAnsi="Times New Roman" w:cs="Times New Roman"/>
          <w:color w:val="222222"/>
          <w:sz w:val="21"/>
          <w:szCs w:val="21"/>
        </w:rPr>
      </w:pPr>
      <w:r w:rsidRPr="006D402F">
        <w:rPr>
          <w:rFonts w:ascii="Times New Roman" w:eastAsia="Times New Roman" w:hAnsi="Times New Roman" w:cs="Times New Roman"/>
          <w:color w:val="222222"/>
          <w:sz w:val="24"/>
          <w:szCs w:val="24"/>
        </w:rPr>
        <w:t>The quality management system consists of interrelated processes. Understanding how results are produced by this system enables an organization to optimize the system and its performance</w:t>
      </w:r>
      <w:r w:rsidRPr="006D402F">
        <w:rPr>
          <w:rFonts w:ascii="Times New Roman" w:eastAsia="Times New Roman" w:hAnsi="Times New Roman" w:cs="Times New Roman"/>
          <w:color w:val="222222"/>
          <w:sz w:val="21"/>
          <w:szCs w:val="21"/>
        </w:rPr>
        <w:t>.</w:t>
      </w:r>
      <w:hyperlink r:id="rId22" w:anchor="cite_note-8" w:history="1">
        <w:r w:rsidRPr="006D402F">
          <w:rPr>
            <w:rStyle w:val="Hyperlink"/>
            <w:rFonts w:ascii="Times New Roman" w:eastAsia="Times New Roman" w:hAnsi="Times New Roman" w:cs="Times New Roman"/>
            <w:color w:val="0B0080"/>
            <w:sz w:val="17"/>
            <w:szCs w:val="17"/>
            <w:vertAlign w:val="superscript"/>
          </w:rPr>
          <w:t>[8]</w:t>
        </w:r>
      </w:hyperlink>
    </w:p>
    <w:p w:rsidR="002F30AC" w:rsidRPr="006D402F" w:rsidRDefault="002F30AC" w:rsidP="002F30AC">
      <w:pPr>
        <w:shd w:val="clear" w:color="auto" w:fill="FFFFFF"/>
        <w:spacing w:before="120" w:after="120" w:line="360" w:lineRule="auto"/>
        <w:ind w:left="142"/>
        <w:rPr>
          <w:rFonts w:ascii="Times New Roman" w:eastAsia="Times New Roman" w:hAnsi="Times New Roman" w:cs="Times New Roman"/>
          <w:color w:val="222222"/>
          <w:sz w:val="21"/>
          <w:szCs w:val="21"/>
        </w:rPr>
      </w:pPr>
      <w:r w:rsidRPr="006D402F">
        <w:rPr>
          <w:rFonts w:ascii="Times New Roman" w:eastAsia="Times New Roman" w:hAnsi="Times New Roman" w:cs="Times New Roman"/>
          <w:b/>
          <w:bCs/>
          <w:color w:val="000000"/>
          <w:sz w:val="29"/>
          <w:szCs w:val="29"/>
        </w:rPr>
        <w:t>Improvement</w:t>
      </w:r>
    </w:p>
    <w:p w:rsidR="002F30AC" w:rsidRPr="006D402F" w:rsidRDefault="002F30AC" w:rsidP="002F30AC">
      <w:pPr>
        <w:shd w:val="clear" w:color="auto" w:fill="FFFFFF"/>
        <w:spacing w:before="120" w:after="120" w:line="360" w:lineRule="auto"/>
        <w:ind w:left="142" w:firstLine="578"/>
        <w:rPr>
          <w:rFonts w:ascii="Times New Roman" w:eastAsia="Times New Roman" w:hAnsi="Times New Roman" w:cs="Times New Roman"/>
          <w:color w:val="222222"/>
          <w:sz w:val="21"/>
          <w:szCs w:val="21"/>
        </w:rPr>
      </w:pPr>
      <w:r w:rsidRPr="006D402F">
        <w:rPr>
          <w:rFonts w:ascii="Times New Roman" w:eastAsia="Times New Roman" w:hAnsi="Times New Roman" w:cs="Times New Roman"/>
          <w:color w:val="222222"/>
          <w:sz w:val="24"/>
          <w:szCs w:val="24"/>
        </w:rPr>
        <w:t>Successful organizations have an ongoing focus on improvement</w:t>
      </w:r>
      <w:r w:rsidRPr="006D402F">
        <w:rPr>
          <w:rFonts w:ascii="Times New Roman" w:eastAsia="Times New Roman" w:hAnsi="Times New Roman" w:cs="Times New Roman"/>
          <w:color w:val="222222"/>
          <w:sz w:val="21"/>
          <w:szCs w:val="21"/>
        </w:rPr>
        <w:t>.</w:t>
      </w:r>
    </w:p>
    <w:p w:rsidR="002F30AC" w:rsidRPr="006D402F" w:rsidRDefault="002F30AC" w:rsidP="002F30AC">
      <w:pPr>
        <w:shd w:val="clear" w:color="auto" w:fill="FFFFFF"/>
        <w:spacing w:before="120" w:after="120" w:line="360" w:lineRule="auto"/>
        <w:ind w:left="142"/>
        <w:rPr>
          <w:rFonts w:ascii="Times New Roman" w:eastAsia="Times New Roman" w:hAnsi="Times New Roman" w:cs="Times New Roman"/>
          <w:color w:val="222222"/>
          <w:sz w:val="28"/>
          <w:szCs w:val="28"/>
        </w:rPr>
      </w:pPr>
      <w:r w:rsidRPr="006D402F">
        <w:rPr>
          <w:rFonts w:ascii="Times New Roman" w:eastAsia="Times New Roman" w:hAnsi="Times New Roman" w:cs="Times New Roman"/>
          <w:b/>
          <w:bCs/>
          <w:color w:val="222222"/>
          <w:sz w:val="28"/>
          <w:szCs w:val="28"/>
        </w:rPr>
        <w:t>Rationale</w:t>
      </w:r>
    </w:p>
    <w:p w:rsidR="002F30AC" w:rsidRPr="006D402F" w:rsidRDefault="002F30AC" w:rsidP="002F30AC">
      <w:pPr>
        <w:shd w:val="clear" w:color="auto" w:fill="FFFFFF"/>
        <w:spacing w:before="120" w:after="120" w:line="360" w:lineRule="auto"/>
        <w:ind w:left="142" w:firstLine="578"/>
        <w:jc w:val="both"/>
        <w:rPr>
          <w:rFonts w:ascii="Times New Roman" w:eastAsia="Times New Roman" w:hAnsi="Times New Roman" w:cs="Times New Roman"/>
          <w:color w:val="222222"/>
          <w:sz w:val="21"/>
          <w:szCs w:val="21"/>
        </w:rPr>
      </w:pPr>
      <w:r w:rsidRPr="006D402F">
        <w:rPr>
          <w:rFonts w:ascii="Times New Roman" w:eastAsia="Times New Roman" w:hAnsi="Times New Roman" w:cs="Times New Roman"/>
          <w:color w:val="222222"/>
          <w:sz w:val="24"/>
          <w:szCs w:val="24"/>
        </w:rPr>
        <w:t>Improvement is essential for an organization to maintain current levels of performance, to react to changes in its internal and external conditions and to create new opportunities</w:t>
      </w:r>
      <w:r w:rsidRPr="006D402F">
        <w:rPr>
          <w:rFonts w:ascii="Times New Roman" w:eastAsia="Times New Roman" w:hAnsi="Times New Roman" w:cs="Times New Roman"/>
          <w:color w:val="222222"/>
          <w:sz w:val="21"/>
          <w:szCs w:val="21"/>
        </w:rPr>
        <w:t>.</w:t>
      </w:r>
      <w:hyperlink r:id="rId23" w:anchor="cite_note-9" w:history="1">
        <w:r w:rsidRPr="006D402F">
          <w:rPr>
            <w:rStyle w:val="Hyperlink"/>
            <w:rFonts w:ascii="Times New Roman" w:eastAsia="Times New Roman" w:hAnsi="Times New Roman" w:cs="Times New Roman"/>
            <w:color w:val="0B0080"/>
            <w:sz w:val="17"/>
            <w:szCs w:val="17"/>
            <w:vertAlign w:val="superscript"/>
          </w:rPr>
          <w:t>[9]</w:t>
        </w:r>
      </w:hyperlink>
    </w:p>
    <w:p w:rsidR="002F30AC" w:rsidRPr="006D402F" w:rsidRDefault="002F30AC" w:rsidP="002F30AC">
      <w:pPr>
        <w:shd w:val="clear" w:color="auto" w:fill="FFFFFF"/>
        <w:spacing w:before="120" w:after="120" w:line="360" w:lineRule="auto"/>
        <w:ind w:left="142"/>
        <w:rPr>
          <w:rFonts w:ascii="Times New Roman" w:eastAsia="Times New Roman" w:hAnsi="Times New Roman" w:cs="Times New Roman"/>
          <w:color w:val="222222"/>
          <w:sz w:val="21"/>
          <w:szCs w:val="21"/>
        </w:rPr>
      </w:pPr>
      <w:r w:rsidRPr="006D402F">
        <w:rPr>
          <w:rFonts w:ascii="Times New Roman" w:eastAsia="Times New Roman" w:hAnsi="Times New Roman" w:cs="Times New Roman"/>
          <w:b/>
          <w:bCs/>
          <w:color w:val="000000"/>
          <w:sz w:val="29"/>
          <w:szCs w:val="29"/>
        </w:rPr>
        <w:t>Evidence based decision making</w:t>
      </w:r>
    </w:p>
    <w:p w:rsidR="002F30AC" w:rsidRPr="006D402F" w:rsidRDefault="002F30AC" w:rsidP="002F30AC">
      <w:pPr>
        <w:ind w:left="142" w:firstLine="578"/>
        <w:rPr>
          <w:rStyle w:val="Strong"/>
          <w:rFonts w:ascii="Times New Roman" w:hAnsi="Times New Roman" w:cs="Times New Roman"/>
          <w:b w:val="0"/>
          <w:sz w:val="24"/>
          <w:szCs w:val="24"/>
        </w:rPr>
      </w:pPr>
      <w:r w:rsidRPr="006D402F">
        <w:rPr>
          <w:rFonts w:ascii="Times New Roman" w:eastAsia="Times New Roman" w:hAnsi="Times New Roman" w:cs="Times New Roman"/>
          <w:iCs/>
          <w:color w:val="222222"/>
          <w:sz w:val="24"/>
          <w:szCs w:val="24"/>
        </w:rPr>
        <w:t>Further information:</w:t>
      </w:r>
      <w:r w:rsidRPr="006D402F">
        <w:rPr>
          <w:rFonts w:ascii="Times New Roman" w:eastAsia="Times New Roman" w:hAnsi="Times New Roman" w:cs="Times New Roman"/>
          <w:b/>
          <w:iCs/>
          <w:color w:val="222222"/>
          <w:sz w:val="24"/>
          <w:szCs w:val="24"/>
        </w:rPr>
        <w:t> </w:t>
      </w:r>
      <w:hyperlink r:id="rId24" w:tooltip="Decision making" w:history="1">
        <w:r w:rsidRPr="006D402F">
          <w:rPr>
            <w:rStyle w:val="Strong"/>
            <w:rFonts w:ascii="Times New Roman" w:hAnsi="Times New Roman" w:cs="Times New Roman"/>
            <w:sz w:val="24"/>
            <w:szCs w:val="24"/>
          </w:rPr>
          <w:t>decision making</w:t>
        </w:r>
      </w:hyperlink>
    </w:p>
    <w:p w:rsidR="002F30AC" w:rsidRPr="006D402F" w:rsidRDefault="002F30AC" w:rsidP="002F30AC">
      <w:pPr>
        <w:shd w:val="clear" w:color="auto" w:fill="FFFFFF"/>
        <w:spacing w:before="120" w:after="120" w:line="360" w:lineRule="auto"/>
        <w:ind w:left="142" w:firstLine="578"/>
        <w:jc w:val="both"/>
        <w:rPr>
          <w:rFonts w:ascii="Times New Roman" w:eastAsia="Times New Roman" w:hAnsi="Times New Roman" w:cs="Times New Roman"/>
          <w:color w:val="222222"/>
          <w:sz w:val="21"/>
          <w:szCs w:val="21"/>
        </w:rPr>
      </w:pPr>
      <w:r w:rsidRPr="006D402F">
        <w:rPr>
          <w:rFonts w:ascii="Times New Roman" w:eastAsia="Times New Roman" w:hAnsi="Times New Roman" w:cs="Times New Roman"/>
          <w:color w:val="222222"/>
          <w:sz w:val="24"/>
          <w:szCs w:val="24"/>
        </w:rPr>
        <w:t>Decisions based on the analysis and evaluation of data and information are more likely to produce desired results</w:t>
      </w:r>
      <w:r w:rsidRPr="006D402F">
        <w:rPr>
          <w:rFonts w:ascii="Times New Roman" w:eastAsia="Times New Roman" w:hAnsi="Times New Roman" w:cs="Times New Roman"/>
          <w:color w:val="222222"/>
          <w:sz w:val="21"/>
          <w:szCs w:val="21"/>
        </w:rPr>
        <w:t>.</w:t>
      </w:r>
    </w:p>
    <w:p w:rsidR="002F30AC" w:rsidRPr="006D402F" w:rsidRDefault="002F30AC" w:rsidP="002F30AC">
      <w:pPr>
        <w:shd w:val="clear" w:color="auto" w:fill="FFFFFF"/>
        <w:spacing w:before="120" w:after="120" w:line="360" w:lineRule="auto"/>
        <w:ind w:left="142"/>
        <w:rPr>
          <w:rFonts w:ascii="Times New Roman" w:eastAsia="Times New Roman" w:hAnsi="Times New Roman" w:cs="Times New Roman"/>
          <w:b/>
          <w:bCs/>
          <w:color w:val="222222"/>
          <w:sz w:val="28"/>
          <w:szCs w:val="28"/>
        </w:rPr>
      </w:pPr>
    </w:p>
    <w:p w:rsidR="002F30AC" w:rsidRPr="006D402F" w:rsidRDefault="002F30AC" w:rsidP="002F30AC">
      <w:pPr>
        <w:shd w:val="clear" w:color="auto" w:fill="FFFFFF"/>
        <w:spacing w:before="120" w:after="120" w:line="360" w:lineRule="auto"/>
        <w:ind w:left="142"/>
        <w:rPr>
          <w:rFonts w:ascii="Times New Roman" w:eastAsia="Times New Roman" w:hAnsi="Times New Roman" w:cs="Times New Roman"/>
          <w:color w:val="222222"/>
          <w:sz w:val="28"/>
          <w:szCs w:val="28"/>
        </w:rPr>
      </w:pPr>
      <w:r w:rsidRPr="006D402F">
        <w:rPr>
          <w:rFonts w:ascii="Times New Roman" w:eastAsia="Times New Roman" w:hAnsi="Times New Roman" w:cs="Times New Roman"/>
          <w:b/>
          <w:bCs/>
          <w:color w:val="222222"/>
          <w:sz w:val="28"/>
          <w:szCs w:val="28"/>
        </w:rPr>
        <w:t>Enterprise Quality Management Software</w:t>
      </w:r>
    </w:p>
    <w:p w:rsidR="002F30AC" w:rsidRDefault="002F30AC" w:rsidP="002F30AC">
      <w:pPr>
        <w:shd w:val="clear" w:color="auto" w:fill="FFFFFF"/>
        <w:spacing w:before="120" w:after="120" w:line="360" w:lineRule="auto"/>
        <w:ind w:left="142" w:firstLine="578"/>
        <w:jc w:val="both"/>
        <w:rPr>
          <w:rFonts w:ascii="Times New Roman" w:eastAsia="Times New Roman" w:hAnsi="Times New Roman" w:cs="Times New Roman"/>
          <w:color w:val="222222"/>
          <w:sz w:val="24"/>
          <w:szCs w:val="24"/>
        </w:rPr>
      </w:pPr>
      <w:r w:rsidRPr="006D402F">
        <w:rPr>
          <w:rFonts w:ascii="Times New Roman" w:eastAsia="Times New Roman" w:hAnsi="Times New Roman" w:cs="Times New Roman"/>
          <w:color w:val="222222"/>
          <w:sz w:val="24"/>
          <w:szCs w:val="24"/>
        </w:rPr>
        <w:t xml:space="preserve">The intersection of technology and quality management software prompted the emergence of a new software category: Enterprise Quality Management Software (EQMS). EQMS is a platform for cross-functional communication and collaboration that centralizes, standardizes, and streamlines quality management data from across the value chain. The software breaks down functional silos created by traditionally implemented standalone and targeted solutions. Supporting the proliferation and accessibility of information across supply chain activities, design, production, distribution, and service, it provides a holistic viewpoint for managing the quality of products and processes. </w:t>
      </w:r>
    </w:p>
    <w:p w:rsidR="006B071D" w:rsidRDefault="006B071D" w:rsidP="002F30AC">
      <w:pPr>
        <w:shd w:val="clear" w:color="auto" w:fill="FFFFFF"/>
        <w:spacing w:before="120" w:after="120" w:line="360" w:lineRule="auto"/>
        <w:ind w:left="142" w:firstLine="578"/>
        <w:jc w:val="both"/>
        <w:rPr>
          <w:rFonts w:ascii="Times New Roman" w:eastAsia="Times New Roman" w:hAnsi="Times New Roman" w:cs="Times New Roman"/>
          <w:color w:val="222222"/>
          <w:sz w:val="24"/>
          <w:szCs w:val="24"/>
        </w:rPr>
      </w:pPr>
    </w:p>
    <w:p w:rsidR="006B071D" w:rsidRPr="006D402F" w:rsidRDefault="006B071D" w:rsidP="002F30AC">
      <w:pPr>
        <w:shd w:val="clear" w:color="auto" w:fill="FFFFFF"/>
        <w:spacing w:before="120" w:after="120" w:line="360" w:lineRule="auto"/>
        <w:ind w:left="142" w:firstLine="578"/>
        <w:jc w:val="both"/>
        <w:rPr>
          <w:rFonts w:ascii="Times New Roman" w:eastAsia="Times New Roman" w:hAnsi="Times New Roman" w:cs="Times New Roman"/>
          <w:color w:val="222222"/>
          <w:sz w:val="24"/>
          <w:szCs w:val="24"/>
        </w:rPr>
      </w:pPr>
    </w:p>
    <w:p w:rsidR="002F30AC" w:rsidRPr="006D402F" w:rsidRDefault="002F30AC" w:rsidP="002F30AC">
      <w:pPr>
        <w:shd w:val="clear" w:color="auto" w:fill="FFFFFF"/>
        <w:spacing w:before="120" w:after="120" w:line="360" w:lineRule="auto"/>
        <w:ind w:left="142"/>
        <w:jc w:val="both"/>
        <w:rPr>
          <w:rFonts w:ascii="Times New Roman" w:eastAsia="Times New Roman" w:hAnsi="Times New Roman" w:cs="Times New Roman"/>
          <w:b/>
          <w:color w:val="222222"/>
          <w:sz w:val="28"/>
          <w:szCs w:val="28"/>
        </w:rPr>
      </w:pPr>
      <w:r w:rsidRPr="006D402F">
        <w:rPr>
          <w:rFonts w:ascii="Times New Roman" w:eastAsia="Times New Roman" w:hAnsi="Times New Roman" w:cs="Times New Roman"/>
          <w:b/>
          <w:color w:val="000000"/>
          <w:sz w:val="28"/>
          <w:szCs w:val="28"/>
        </w:rPr>
        <w:t>Quality terms</w:t>
      </w:r>
    </w:p>
    <w:p w:rsidR="002F30AC" w:rsidRPr="006D402F" w:rsidRDefault="002F30AC" w:rsidP="002F30AC">
      <w:pPr>
        <w:numPr>
          <w:ilvl w:val="0"/>
          <w:numId w:val="40"/>
        </w:numPr>
        <w:shd w:val="clear" w:color="auto" w:fill="FFFFFF"/>
        <w:spacing w:before="100" w:beforeAutospacing="1" w:after="24" w:line="360" w:lineRule="auto"/>
        <w:ind w:left="567"/>
        <w:jc w:val="both"/>
        <w:rPr>
          <w:rFonts w:ascii="Times New Roman" w:eastAsia="Times New Roman" w:hAnsi="Times New Roman" w:cs="Times New Roman"/>
          <w:color w:val="222222"/>
          <w:sz w:val="24"/>
          <w:szCs w:val="24"/>
        </w:rPr>
      </w:pPr>
      <w:r w:rsidRPr="006D402F">
        <w:rPr>
          <w:rFonts w:ascii="Times New Roman" w:eastAsia="Times New Roman" w:hAnsi="Times New Roman" w:cs="Times New Roman"/>
          <w:color w:val="222222"/>
          <w:sz w:val="24"/>
          <w:szCs w:val="24"/>
        </w:rPr>
        <w:t>Quality Improvement can be distinguished from Quality Control in that Quality Improvement is the purposeful change of a process to improve the reliability of achieving an outcome.</w:t>
      </w:r>
    </w:p>
    <w:p w:rsidR="002F30AC" w:rsidRPr="006D402F" w:rsidRDefault="002F30AC" w:rsidP="002F30AC">
      <w:pPr>
        <w:numPr>
          <w:ilvl w:val="0"/>
          <w:numId w:val="40"/>
        </w:numPr>
        <w:shd w:val="clear" w:color="auto" w:fill="FFFFFF"/>
        <w:spacing w:before="100" w:beforeAutospacing="1" w:after="24" w:line="360" w:lineRule="auto"/>
        <w:ind w:left="567"/>
        <w:jc w:val="both"/>
        <w:rPr>
          <w:rFonts w:ascii="Times New Roman" w:eastAsia="Times New Roman" w:hAnsi="Times New Roman" w:cs="Times New Roman"/>
          <w:color w:val="222222"/>
          <w:sz w:val="24"/>
          <w:szCs w:val="24"/>
        </w:rPr>
      </w:pPr>
      <w:r w:rsidRPr="006D402F">
        <w:rPr>
          <w:rFonts w:ascii="Times New Roman" w:eastAsia="Times New Roman" w:hAnsi="Times New Roman" w:cs="Times New Roman"/>
          <w:color w:val="222222"/>
          <w:sz w:val="24"/>
          <w:szCs w:val="24"/>
        </w:rPr>
        <w:t>Quality Control is the ongoing effort to maintain the integrity of a process to maintain the reliability of achieving an outcome.</w:t>
      </w:r>
    </w:p>
    <w:p w:rsidR="002F30AC" w:rsidRPr="006D402F" w:rsidRDefault="002F30AC" w:rsidP="002F30AC">
      <w:pPr>
        <w:numPr>
          <w:ilvl w:val="0"/>
          <w:numId w:val="40"/>
        </w:numPr>
        <w:shd w:val="clear" w:color="auto" w:fill="FFFFFF"/>
        <w:spacing w:before="100" w:beforeAutospacing="1" w:after="24" w:line="360" w:lineRule="auto"/>
        <w:ind w:left="567"/>
        <w:jc w:val="both"/>
        <w:rPr>
          <w:rFonts w:ascii="Times New Roman" w:eastAsia="Times New Roman" w:hAnsi="Times New Roman" w:cs="Times New Roman"/>
          <w:color w:val="222222"/>
          <w:sz w:val="21"/>
          <w:szCs w:val="21"/>
        </w:rPr>
      </w:pPr>
      <w:r w:rsidRPr="006D402F">
        <w:rPr>
          <w:rFonts w:ascii="Times New Roman" w:eastAsia="Times New Roman" w:hAnsi="Times New Roman" w:cs="Times New Roman"/>
          <w:color w:val="222222"/>
          <w:sz w:val="24"/>
          <w:szCs w:val="24"/>
        </w:rPr>
        <w:t>Quality Assurance is the planned or systematic actions necessary to provide enough confidence that a product or service will satisfy the given requirements</w:t>
      </w:r>
      <w:r w:rsidRPr="006D402F">
        <w:rPr>
          <w:rFonts w:ascii="Times New Roman" w:eastAsia="Times New Roman" w:hAnsi="Times New Roman" w:cs="Times New Roman"/>
          <w:color w:val="222222"/>
          <w:sz w:val="21"/>
          <w:szCs w:val="21"/>
        </w:rPr>
        <w:t>.</w:t>
      </w:r>
    </w:p>
    <w:p w:rsidR="003756B4" w:rsidRPr="006D402F" w:rsidRDefault="003756B4" w:rsidP="003756B4">
      <w:pPr>
        <w:spacing w:line="360" w:lineRule="auto"/>
        <w:rPr>
          <w:rFonts w:ascii="Times New Roman" w:hAnsi="Times New Roman" w:cs="Times New Roman"/>
          <w:b/>
          <w:sz w:val="36"/>
          <w:szCs w:val="36"/>
        </w:rPr>
      </w:pPr>
    </w:p>
    <w:p w:rsidR="002F30AC" w:rsidRPr="006D402F" w:rsidRDefault="002F30AC" w:rsidP="002F30AC">
      <w:pPr>
        <w:shd w:val="clear" w:color="auto" w:fill="FFFFFF"/>
        <w:spacing w:before="120" w:after="120" w:line="360" w:lineRule="auto"/>
        <w:ind w:left="142"/>
        <w:jc w:val="both"/>
        <w:rPr>
          <w:rFonts w:ascii="Times New Roman" w:eastAsia="Times New Roman" w:hAnsi="Times New Roman" w:cs="Times New Roman"/>
          <w:color w:val="222222"/>
          <w:sz w:val="28"/>
          <w:szCs w:val="28"/>
        </w:rPr>
      </w:pPr>
      <w:r w:rsidRPr="006D402F">
        <w:rPr>
          <w:rFonts w:ascii="Times New Roman" w:eastAsia="Times New Roman" w:hAnsi="Times New Roman" w:cs="Times New Roman"/>
          <w:b/>
          <w:bCs/>
          <w:color w:val="000000"/>
          <w:sz w:val="28"/>
          <w:szCs w:val="28"/>
        </w:rPr>
        <w:t>Databases</w:t>
      </w:r>
    </w:p>
    <w:p w:rsidR="002F30AC" w:rsidRPr="006D402F" w:rsidRDefault="002F30AC" w:rsidP="002F30AC">
      <w:pPr>
        <w:shd w:val="clear" w:color="auto" w:fill="FFFFFF"/>
        <w:spacing w:after="120" w:line="360" w:lineRule="auto"/>
        <w:ind w:left="142"/>
        <w:rPr>
          <w:rFonts w:ascii="Times New Roman" w:eastAsia="Times New Roman" w:hAnsi="Times New Roman" w:cs="Times New Roman"/>
          <w:b/>
          <w:iCs/>
          <w:color w:val="222222"/>
          <w:sz w:val="28"/>
          <w:szCs w:val="24"/>
        </w:rPr>
      </w:pPr>
      <w:r w:rsidRPr="006D402F">
        <w:rPr>
          <w:rFonts w:ascii="Times New Roman" w:eastAsia="Times New Roman" w:hAnsi="Times New Roman" w:cs="Times New Roman"/>
          <w:iCs/>
          <w:color w:val="222222"/>
          <w:sz w:val="24"/>
          <w:szCs w:val="24"/>
        </w:rPr>
        <w:t>Main article</w:t>
      </w:r>
      <w:r w:rsidRPr="006D402F">
        <w:rPr>
          <w:rStyle w:val="Strong"/>
          <w:rFonts w:ascii="Times New Roman" w:hAnsi="Times New Roman" w:cs="Times New Roman"/>
        </w:rPr>
        <w:t>: </w:t>
      </w:r>
      <w:hyperlink r:id="rId25" w:tooltip="Database" w:history="1">
        <w:r w:rsidRPr="006D402F">
          <w:rPr>
            <w:rStyle w:val="Strong"/>
            <w:rFonts w:ascii="Times New Roman" w:hAnsi="Times New Roman" w:cs="Times New Roman"/>
            <w:sz w:val="24"/>
          </w:rPr>
          <w:t>Database</w:t>
        </w:r>
      </w:hyperlink>
    </w:p>
    <w:p w:rsidR="002F30AC" w:rsidRPr="006D402F" w:rsidRDefault="002F30AC" w:rsidP="002F30AC">
      <w:pPr>
        <w:shd w:val="clear" w:color="auto" w:fill="FFFFFF"/>
        <w:spacing w:before="120" w:after="120" w:line="360" w:lineRule="auto"/>
        <w:ind w:left="142" w:firstLine="578"/>
        <w:jc w:val="both"/>
        <w:rPr>
          <w:rFonts w:ascii="Times New Roman" w:eastAsia="Times New Roman" w:hAnsi="Times New Roman" w:cs="Times New Roman"/>
          <w:color w:val="222222"/>
          <w:sz w:val="24"/>
          <w:szCs w:val="24"/>
        </w:rPr>
      </w:pPr>
      <w:r w:rsidRPr="006D402F">
        <w:rPr>
          <w:rFonts w:ascii="Times New Roman" w:eastAsia="Times New Roman" w:hAnsi="Times New Roman" w:cs="Times New Roman"/>
          <w:color w:val="222222"/>
          <w:sz w:val="24"/>
          <w:szCs w:val="24"/>
        </w:rPr>
        <w:t xml:space="preserve">Database management systems emerged in the 1960s to address the problem of storing and retrieving large amounts of data accurately and quickly. One of the earliest such systems </w:t>
      </w:r>
      <w:r w:rsidRPr="006D402F">
        <w:rPr>
          <w:rFonts w:ascii="Times New Roman" w:eastAsia="Times New Roman" w:hAnsi="Times New Roman" w:cs="Times New Roman"/>
          <w:bCs/>
          <w:color w:val="222222"/>
          <w:sz w:val="24"/>
          <w:szCs w:val="24"/>
        </w:rPr>
        <w:t>was </w:t>
      </w:r>
      <w:hyperlink r:id="rId26" w:tooltip="IBM" w:history="1">
        <w:r w:rsidRPr="006D402F">
          <w:rPr>
            <w:rStyle w:val="Hyperlink"/>
            <w:rFonts w:ascii="Times New Roman" w:eastAsia="Times New Roman" w:hAnsi="Times New Roman" w:cs="Times New Roman"/>
            <w:bCs/>
            <w:color w:val="222222"/>
            <w:sz w:val="24"/>
            <w:szCs w:val="24"/>
          </w:rPr>
          <w:t>IBM</w:t>
        </w:r>
      </w:hyperlink>
      <w:r w:rsidRPr="006D402F">
        <w:rPr>
          <w:rFonts w:ascii="Times New Roman" w:eastAsia="Times New Roman" w:hAnsi="Times New Roman" w:cs="Times New Roman"/>
          <w:bCs/>
          <w:color w:val="222222"/>
          <w:sz w:val="24"/>
          <w:szCs w:val="24"/>
        </w:rPr>
        <w:t>'s </w:t>
      </w:r>
      <w:hyperlink r:id="rId27" w:tooltip="IBM Information Management System" w:history="1">
        <w:r w:rsidRPr="006D402F">
          <w:rPr>
            <w:rStyle w:val="Hyperlink"/>
            <w:rFonts w:ascii="Times New Roman" w:eastAsia="Times New Roman" w:hAnsi="Times New Roman" w:cs="Times New Roman"/>
            <w:bCs/>
            <w:color w:val="222222"/>
            <w:sz w:val="24"/>
            <w:szCs w:val="24"/>
          </w:rPr>
          <w:t>Information Management System</w:t>
        </w:r>
      </w:hyperlink>
      <w:r w:rsidRPr="006D402F">
        <w:rPr>
          <w:rFonts w:ascii="Times New Roman" w:eastAsia="Times New Roman" w:hAnsi="Times New Roman" w:cs="Times New Roman"/>
          <w:color w:val="222222"/>
          <w:sz w:val="24"/>
          <w:szCs w:val="24"/>
        </w:rPr>
        <w:t xml:space="preserve"> (IMS), which is still widely </w:t>
      </w:r>
      <w:r w:rsidRPr="006D402F">
        <w:rPr>
          <w:rFonts w:ascii="Times New Roman" w:eastAsia="Times New Roman" w:hAnsi="Times New Roman" w:cs="Times New Roman"/>
          <w:color w:val="222222"/>
          <w:sz w:val="24"/>
          <w:szCs w:val="24"/>
        </w:rPr>
        <w:lastRenderedPageBreak/>
        <w:t>deployed more than 50 years later. IMS stores data </w:t>
      </w:r>
      <w:hyperlink r:id="rId28" w:tooltip="Hierarchical database model" w:history="1">
        <w:r w:rsidRPr="006D402F">
          <w:rPr>
            <w:rStyle w:val="Hyperlink"/>
            <w:rFonts w:ascii="Times New Roman" w:eastAsia="Times New Roman" w:hAnsi="Times New Roman" w:cs="Times New Roman"/>
            <w:bCs/>
            <w:color w:val="222222"/>
            <w:sz w:val="24"/>
            <w:szCs w:val="24"/>
          </w:rPr>
          <w:t>hierarchically</w:t>
        </w:r>
      </w:hyperlink>
      <w:r w:rsidRPr="006D402F">
        <w:rPr>
          <w:rFonts w:ascii="Times New Roman" w:eastAsia="Times New Roman" w:hAnsi="Times New Roman" w:cs="Times New Roman"/>
          <w:color w:val="222222"/>
          <w:sz w:val="24"/>
          <w:szCs w:val="24"/>
        </w:rPr>
        <w:t>, but in the 1970s </w:t>
      </w:r>
      <w:hyperlink r:id="rId29" w:tooltip="Edgar F. Codd" w:history="1">
        <w:r w:rsidRPr="006D402F">
          <w:rPr>
            <w:rStyle w:val="Hyperlink"/>
            <w:rFonts w:ascii="Times New Roman" w:eastAsia="Times New Roman" w:hAnsi="Times New Roman" w:cs="Times New Roman"/>
            <w:bCs/>
            <w:color w:val="222222"/>
            <w:sz w:val="24"/>
            <w:szCs w:val="24"/>
          </w:rPr>
          <w:t>Ted Cod</w:t>
        </w:r>
      </w:hyperlink>
      <w:r w:rsidRPr="006D402F">
        <w:rPr>
          <w:rFonts w:ascii="Times New Roman" w:eastAsia="Times New Roman" w:hAnsi="Times New Roman" w:cs="Times New Roman"/>
          <w:bCs/>
          <w:color w:val="222222"/>
          <w:sz w:val="24"/>
          <w:szCs w:val="24"/>
        </w:rPr>
        <w:t>e</w:t>
      </w:r>
      <w:r w:rsidRPr="006D402F">
        <w:rPr>
          <w:rFonts w:ascii="Times New Roman" w:eastAsia="Times New Roman" w:hAnsi="Times New Roman" w:cs="Times New Roman"/>
          <w:b/>
          <w:bCs/>
          <w:color w:val="222222"/>
          <w:sz w:val="24"/>
          <w:szCs w:val="24"/>
        </w:rPr>
        <w:t> </w:t>
      </w:r>
      <w:r w:rsidRPr="006D402F">
        <w:rPr>
          <w:rFonts w:ascii="Times New Roman" w:eastAsia="Times New Roman" w:hAnsi="Times New Roman" w:cs="Times New Roman"/>
          <w:color w:val="222222"/>
          <w:sz w:val="24"/>
          <w:szCs w:val="24"/>
        </w:rPr>
        <w:t>proposed an alternative relational storage model based on </w:t>
      </w:r>
      <w:hyperlink r:id="rId30" w:tooltip="Set theory" w:history="1">
        <w:r w:rsidRPr="006D402F">
          <w:rPr>
            <w:rStyle w:val="Hyperlink"/>
            <w:rFonts w:ascii="Times New Roman" w:eastAsia="Times New Roman" w:hAnsi="Times New Roman" w:cs="Times New Roman"/>
            <w:bCs/>
            <w:color w:val="222222"/>
            <w:sz w:val="24"/>
            <w:szCs w:val="24"/>
          </w:rPr>
          <w:t>set theory</w:t>
        </w:r>
      </w:hyperlink>
      <w:r w:rsidRPr="006D402F">
        <w:rPr>
          <w:rFonts w:ascii="Times New Roman" w:eastAsia="Times New Roman" w:hAnsi="Times New Roman" w:cs="Times New Roman"/>
          <w:bCs/>
          <w:color w:val="222222"/>
          <w:sz w:val="24"/>
          <w:szCs w:val="24"/>
        </w:rPr>
        <w:t> </w:t>
      </w:r>
      <w:r w:rsidRPr="006D402F">
        <w:rPr>
          <w:rFonts w:ascii="Times New Roman" w:eastAsia="Times New Roman" w:hAnsi="Times New Roman" w:cs="Times New Roman"/>
          <w:color w:val="222222"/>
          <w:sz w:val="24"/>
          <w:szCs w:val="24"/>
        </w:rPr>
        <w:t>and </w:t>
      </w:r>
      <w:hyperlink r:id="rId31" w:tooltip="Predicate logic" w:history="1">
        <w:r w:rsidRPr="006D402F">
          <w:rPr>
            <w:rStyle w:val="Hyperlink"/>
            <w:rFonts w:ascii="Times New Roman" w:eastAsia="Times New Roman" w:hAnsi="Times New Roman" w:cs="Times New Roman"/>
            <w:bCs/>
            <w:color w:val="222222"/>
            <w:sz w:val="24"/>
            <w:szCs w:val="24"/>
          </w:rPr>
          <w:t>predicate logic</w:t>
        </w:r>
      </w:hyperlink>
      <w:r w:rsidRPr="006D402F">
        <w:rPr>
          <w:rFonts w:ascii="Times New Roman" w:eastAsia="Times New Roman" w:hAnsi="Times New Roman" w:cs="Times New Roman"/>
          <w:color w:val="222222"/>
          <w:sz w:val="24"/>
          <w:szCs w:val="24"/>
        </w:rPr>
        <w:t> and the familiar concepts of tables, rows and columns. The first commercially available </w:t>
      </w:r>
      <w:hyperlink r:id="rId32" w:tooltip="Relational database management system" w:history="1">
        <w:r w:rsidRPr="006D402F">
          <w:rPr>
            <w:rStyle w:val="Hyperlink"/>
            <w:rFonts w:ascii="Times New Roman" w:eastAsia="Times New Roman" w:hAnsi="Times New Roman" w:cs="Times New Roman"/>
            <w:bCs/>
            <w:color w:val="222222"/>
            <w:sz w:val="24"/>
            <w:szCs w:val="24"/>
          </w:rPr>
          <w:t>relational database management system</w:t>
        </w:r>
      </w:hyperlink>
      <w:r w:rsidRPr="006D402F">
        <w:rPr>
          <w:rFonts w:ascii="Times New Roman" w:eastAsia="Times New Roman" w:hAnsi="Times New Roman" w:cs="Times New Roman"/>
          <w:b/>
          <w:bCs/>
          <w:color w:val="222222"/>
          <w:sz w:val="24"/>
          <w:szCs w:val="24"/>
        </w:rPr>
        <w:t> </w:t>
      </w:r>
      <w:r w:rsidRPr="006D402F">
        <w:rPr>
          <w:rFonts w:ascii="Times New Roman" w:eastAsia="Times New Roman" w:hAnsi="Times New Roman" w:cs="Times New Roman"/>
          <w:color w:val="222222"/>
          <w:sz w:val="24"/>
          <w:szCs w:val="24"/>
        </w:rPr>
        <w:t>(RDBMS) was available from</w:t>
      </w:r>
      <w:r w:rsidRPr="006D402F">
        <w:rPr>
          <w:rFonts w:ascii="Times New Roman" w:eastAsia="Times New Roman" w:hAnsi="Times New Roman" w:cs="Times New Roman"/>
          <w:b/>
          <w:bCs/>
          <w:color w:val="222222"/>
          <w:sz w:val="24"/>
          <w:szCs w:val="24"/>
        </w:rPr>
        <w:t> </w:t>
      </w:r>
      <w:hyperlink r:id="rId33" w:tooltip="Oracle Corporation" w:history="1">
        <w:r w:rsidRPr="006D402F">
          <w:rPr>
            <w:rStyle w:val="Hyperlink"/>
            <w:rFonts w:ascii="Times New Roman" w:eastAsia="Times New Roman" w:hAnsi="Times New Roman" w:cs="Times New Roman"/>
            <w:bCs/>
            <w:color w:val="222222"/>
            <w:sz w:val="24"/>
            <w:szCs w:val="24"/>
          </w:rPr>
          <w:t>Oracle</w:t>
        </w:r>
      </w:hyperlink>
      <w:r w:rsidRPr="006D402F">
        <w:rPr>
          <w:rFonts w:ascii="Times New Roman" w:eastAsia="Times New Roman" w:hAnsi="Times New Roman" w:cs="Times New Roman"/>
          <w:color w:val="222222"/>
          <w:sz w:val="24"/>
          <w:szCs w:val="24"/>
        </w:rPr>
        <w:t xml:space="preserve"> in 1980. </w:t>
      </w:r>
    </w:p>
    <w:p w:rsidR="002F30AC" w:rsidRDefault="002F30AC" w:rsidP="002F30AC">
      <w:pPr>
        <w:shd w:val="clear" w:color="auto" w:fill="FFFFFF"/>
        <w:spacing w:before="120" w:after="120" w:line="360" w:lineRule="auto"/>
        <w:ind w:left="142" w:firstLine="578"/>
        <w:jc w:val="both"/>
        <w:rPr>
          <w:rStyle w:val="Hyperlink"/>
          <w:rFonts w:ascii="Times New Roman" w:eastAsia="Times New Roman" w:hAnsi="Times New Roman" w:cs="Times New Roman"/>
          <w:bCs/>
          <w:color w:val="222222"/>
          <w:sz w:val="24"/>
          <w:szCs w:val="24"/>
        </w:rPr>
      </w:pPr>
      <w:r w:rsidRPr="006D402F">
        <w:rPr>
          <w:rFonts w:ascii="Times New Roman" w:eastAsia="Times New Roman" w:hAnsi="Times New Roman" w:cs="Times New Roman"/>
          <w:color w:val="222222"/>
          <w:sz w:val="24"/>
          <w:szCs w:val="24"/>
        </w:rPr>
        <w:t>All database management systems consist of a number of components that together allow the data they store to be accessed simultaneously by many users while maintaining its integrity.[</w:t>
      </w:r>
      <w:hyperlink r:id="rId34" w:tooltip="Wikipedia:Citation needed" w:history="1">
        <w:r w:rsidRPr="006D402F">
          <w:rPr>
            <w:rStyle w:val="Hyperlink"/>
            <w:rFonts w:ascii="Times New Roman" w:eastAsia="Times New Roman" w:hAnsi="Times New Roman" w:cs="Times New Roman"/>
            <w:bCs/>
            <w:color w:val="222222"/>
            <w:sz w:val="24"/>
            <w:szCs w:val="24"/>
          </w:rPr>
          <w:t>citation needed</w:t>
        </w:r>
      </w:hyperlink>
      <w:r w:rsidRPr="006D402F">
        <w:rPr>
          <w:rFonts w:ascii="Times New Roman" w:eastAsia="Times New Roman" w:hAnsi="Times New Roman" w:cs="Times New Roman"/>
          <w:bCs/>
          <w:color w:val="222222"/>
          <w:sz w:val="24"/>
          <w:szCs w:val="24"/>
        </w:rPr>
        <w:t>]</w:t>
      </w:r>
      <w:r w:rsidRPr="006D402F">
        <w:rPr>
          <w:rFonts w:ascii="Times New Roman" w:eastAsia="Times New Roman" w:hAnsi="Times New Roman" w:cs="Times New Roman"/>
          <w:color w:val="222222"/>
          <w:sz w:val="24"/>
          <w:szCs w:val="24"/>
        </w:rPr>
        <w:t> A characteristic of all databases is that the structure of the data they contain is defined and stored separately from the data itself, in a </w:t>
      </w:r>
      <w:hyperlink r:id="rId35" w:tooltip="Database schema" w:history="1">
        <w:r w:rsidRPr="003273A3">
          <w:rPr>
            <w:rStyle w:val="Hyperlink"/>
            <w:rFonts w:ascii="Times New Roman" w:eastAsia="Times New Roman" w:hAnsi="Times New Roman" w:cs="Times New Roman"/>
            <w:bCs/>
            <w:color w:val="222222"/>
            <w:sz w:val="24"/>
            <w:szCs w:val="24"/>
            <w:u w:val="none"/>
          </w:rPr>
          <w:t>database schema</w:t>
        </w:r>
      </w:hyperlink>
      <w:r w:rsidR="006B071D" w:rsidRPr="003273A3">
        <w:rPr>
          <w:rStyle w:val="Hyperlink"/>
          <w:rFonts w:ascii="Times New Roman" w:eastAsia="Times New Roman" w:hAnsi="Times New Roman" w:cs="Times New Roman"/>
          <w:bCs/>
          <w:color w:val="222222"/>
          <w:sz w:val="24"/>
          <w:szCs w:val="24"/>
          <w:u w:val="none"/>
        </w:rPr>
        <w:t xml:space="preserve">. </w:t>
      </w:r>
      <w:r w:rsidR="003273A3" w:rsidRPr="003273A3">
        <w:rPr>
          <w:rStyle w:val="Hyperlink"/>
          <w:rFonts w:ascii="Times New Roman" w:eastAsia="Times New Roman" w:hAnsi="Times New Roman" w:cs="Times New Roman"/>
          <w:bCs/>
          <w:color w:val="222222"/>
          <w:sz w:val="24"/>
          <w:szCs w:val="24"/>
          <w:u w:val="none"/>
        </w:rPr>
        <w:t>Data structures</w:t>
      </w:r>
      <w:r w:rsidR="006B071D" w:rsidRPr="003273A3">
        <w:rPr>
          <w:rStyle w:val="Hyperlink"/>
          <w:rFonts w:ascii="Times New Roman" w:eastAsia="Times New Roman" w:hAnsi="Times New Roman" w:cs="Times New Roman"/>
          <w:bCs/>
          <w:color w:val="222222"/>
          <w:sz w:val="24"/>
          <w:szCs w:val="24"/>
          <w:u w:val="none"/>
        </w:rPr>
        <w:t xml:space="preserve"> are applied are for </w:t>
      </w:r>
      <w:r w:rsidR="003273A3" w:rsidRPr="003273A3">
        <w:rPr>
          <w:rStyle w:val="Hyperlink"/>
          <w:rFonts w:ascii="Times New Roman" w:eastAsia="Times New Roman" w:hAnsi="Times New Roman" w:cs="Times New Roman"/>
          <w:bCs/>
          <w:color w:val="222222"/>
          <w:sz w:val="24"/>
          <w:szCs w:val="24"/>
          <w:u w:val="none"/>
        </w:rPr>
        <w:t>efficient</w:t>
      </w:r>
      <w:r w:rsidR="006B071D" w:rsidRPr="003273A3">
        <w:rPr>
          <w:rStyle w:val="Hyperlink"/>
          <w:rFonts w:ascii="Times New Roman" w:eastAsia="Times New Roman" w:hAnsi="Times New Roman" w:cs="Times New Roman"/>
          <w:bCs/>
          <w:color w:val="222222"/>
          <w:sz w:val="24"/>
          <w:szCs w:val="24"/>
          <w:u w:val="none"/>
        </w:rPr>
        <w:t xml:space="preserve"> ways of storing and retrieving the data</w:t>
      </w:r>
      <w:r w:rsidR="003273A3" w:rsidRPr="003273A3">
        <w:rPr>
          <w:rStyle w:val="Hyperlink"/>
          <w:rFonts w:ascii="Times New Roman" w:eastAsia="Times New Roman" w:hAnsi="Times New Roman" w:cs="Times New Roman"/>
          <w:bCs/>
          <w:color w:val="222222"/>
          <w:sz w:val="24"/>
          <w:szCs w:val="24"/>
          <w:u w:val="none"/>
        </w:rPr>
        <w:t xml:space="preserve"> as well as for reducing time taken to access the data.</w:t>
      </w:r>
    </w:p>
    <w:p w:rsidR="006B071D" w:rsidRPr="006D402F" w:rsidRDefault="003273A3" w:rsidP="003273A3">
      <w:pPr>
        <w:shd w:val="clear" w:color="auto" w:fill="FFFFFF"/>
        <w:spacing w:before="120" w:after="120" w:line="360" w:lineRule="auto"/>
        <w:ind w:left="142" w:firstLine="578"/>
        <w:jc w:val="both"/>
        <w:rPr>
          <w:rFonts w:ascii="Times New Roman" w:eastAsia="Times New Roman" w:hAnsi="Times New Roman" w:cs="Times New Roman"/>
          <w:color w:val="222222"/>
          <w:sz w:val="24"/>
          <w:szCs w:val="24"/>
        </w:rPr>
      </w:pPr>
      <w:r w:rsidRPr="006D402F">
        <w:rPr>
          <w:rFonts w:ascii="Times New Roman" w:eastAsia="Times New Roman" w:hAnsi="Times New Roman" w:cs="Times New Roman"/>
          <w:color w:val="222222"/>
          <w:sz w:val="24"/>
          <w:szCs w:val="24"/>
        </w:rPr>
        <w:t>Most of the world's digital data is unstructured, and stored in a variety of different physical formats</w:t>
      </w:r>
      <w:hyperlink r:id="rId36" w:anchor="cite_note-format-31" w:history="1">
        <w:r w:rsidRPr="006D402F">
          <w:rPr>
            <w:rStyle w:val="Hyperlink"/>
            <w:rFonts w:ascii="Times New Roman" w:eastAsia="Times New Roman" w:hAnsi="Times New Roman" w:cs="Times New Roman"/>
            <w:color w:val="222222"/>
            <w:sz w:val="24"/>
            <w:szCs w:val="24"/>
          </w:rPr>
          <w:t>[b]</w:t>
        </w:r>
      </w:hyperlink>
      <w:r w:rsidRPr="006D402F">
        <w:rPr>
          <w:rFonts w:ascii="Times New Roman" w:eastAsia="Times New Roman" w:hAnsi="Times New Roman" w:cs="Times New Roman"/>
          <w:color w:val="222222"/>
          <w:sz w:val="24"/>
          <w:szCs w:val="24"/>
        </w:rPr>
        <w:t> even within a single organization.</w:t>
      </w:r>
    </w:p>
    <w:p w:rsidR="002F30AC" w:rsidRDefault="002F30AC" w:rsidP="002F30AC">
      <w:pPr>
        <w:shd w:val="clear" w:color="auto" w:fill="FFFFFF"/>
        <w:spacing w:before="120" w:after="120" w:line="360" w:lineRule="auto"/>
        <w:ind w:left="142" w:firstLine="578"/>
        <w:jc w:val="both"/>
        <w:rPr>
          <w:rFonts w:ascii="Times New Roman" w:eastAsia="Times New Roman" w:hAnsi="Times New Roman" w:cs="Times New Roman"/>
          <w:color w:val="222222"/>
          <w:sz w:val="24"/>
          <w:szCs w:val="24"/>
        </w:rPr>
      </w:pPr>
      <w:r w:rsidRPr="006D402F">
        <w:rPr>
          <w:rFonts w:ascii="Times New Roman" w:eastAsia="Times New Roman" w:hAnsi="Times New Roman" w:cs="Times New Roman"/>
          <w:color w:val="222222"/>
          <w:sz w:val="24"/>
          <w:szCs w:val="24"/>
        </w:rPr>
        <w:t>The </w:t>
      </w:r>
      <w:hyperlink r:id="rId37" w:tooltip="XML" w:history="1">
        <w:r w:rsidRPr="006D402F">
          <w:rPr>
            <w:rStyle w:val="Hyperlink"/>
            <w:rFonts w:ascii="Times New Roman" w:eastAsia="Times New Roman" w:hAnsi="Times New Roman" w:cs="Times New Roman"/>
            <w:bCs/>
            <w:color w:val="222222"/>
            <w:sz w:val="24"/>
            <w:szCs w:val="24"/>
          </w:rPr>
          <w:t>extensible markup language</w:t>
        </w:r>
      </w:hyperlink>
      <w:r w:rsidRPr="006D402F">
        <w:rPr>
          <w:rFonts w:ascii="Times New Roman" w:eastAsia="Times New Roman" w:hAnsi="Times New Roman" w:cs="Times New Roman"/>
          <w:color w:val="222222"/>
          <w:sz w:val="24"/>
          <w:szCs w:val="24"/>
        </w:rPr>
        <w:t> (XML) has become a popular format for data representation in recent years. Although XML data can be stored in normal</w:t>
      </w:r>
      <w:r w:rsidRPr="006D402F">
        <w:rPr>
          <w:rFonts w:ascii="Times New Roman" w:eastAsia="Times New Roman" w:hAnsi="Times New Roman" w:cs="Times New Roman"/>
          <w:bCs/>
          <w:color w:val="222222"/>
          <w:sz w:val="24"/>
          <w:szCs w:val="24"/>
        </w:rPr>
        <w:t> </w:t>
      </w:r>
      <w:hyperlink r:id="rId38" w:tooltip="File system" w:history="1">
        <w:r w:rsidRPr="006D402F">
          <w:rPr>
            <w:rStyle w:val="Hyperlink"/>
            <w:rFonts w:ascii="Times New Roman" w:eastAsia="Times New Roman" w:hAnsi="Times New Roman" w:cs="Times New Roman"/>
            <w:bCs/>
            <w:color w:val="222222"/>
            <w:sz w:val="24"/>
            <w:szCs w:val="24"/>
          </w:rPr>
          <w:t>file systems</w:t>
        </w:r>
      </w:hyperlink>
      <w:r w:rsidRPr="006D402F">
        <w:rPr>
          <w:rFonts w:ascii="Times New Roman" w:eastAsia="Times New Roman" w:hAnsi="Times New Roman" w:cs="Times New Roman"/>
          <w:color w:val="222222"/>
          <w:sz w:val="24"/>
          <w:szCs w:val="24"/>
        </w:rPr>
        <w:t>, it is commonly held in </w:t>
      </w:r>
      <w:hyperlink r:id="rId39" w:tooltip="Relational database" w:history="1">
        <w:r w:rsidRPr="006D402F">
          <w:rPr>
            <w:rStyle w:val="Hyperlink"/>
            <w:rFonts w:ascii="Times New Roman" w:eastAsia="Times New Roman" w:hAnsi="Times New Roman" w:cs="Times New Roman"/>
            <w:bCs/>
            <w:color w:val="222222"/>
            <w:sz w:val="24"/>
            <w:szCs w:val="24"/>
          </w:rPr>
          <w:t>relational databases</w:t>
        </w:r>
      </w:hyperlink>
      <w:r w:rsidRPr="006D402F">
        <w:rPr>
          <w:rFonts w:ascii="Times New Roman" w:eastAsia="Times New Roman" w:hAnsi="Times New Roman" w:cs="Times New Roman"/>
          <w:color w:val="222222"/>
          <w:sz w:val="24"/>
          <w:szCs w:val="24"/>
        </w:rPr>
        <w:t> to take advantage of their "robust implementation verified by years of both theoretical and practical effort". As an evolution of the </w:t>
      </w:r>
      <w:hyperlink r:id="rId40" w:tooltip="Standard Generalized Markup Language" w:history="1">
        <w:r w:rsidRPr="006D402F">
          <w:rPr>
            <w:rStyle w:val="Hyperlink"/>
            <w:rFonts w:ascii="Times New Roman" w:eastAsia="Times New Roman" w:hAnsi="Times New Roman" w:cs="Times New Roman"/>
            <w:bCs/>
            <w:color w:val="222222"/>
            <w:sz w:val="24"/>
            <w:szCs w:val="24"/>
          </w:rPr>
          <w:t>Standard Generalized Markup Language</w:t>
        </w:r>
      </w:hyperlink>
      <w:r w:rsidRPr="006D402F">
        <w:rPr>
          <w:rFonts w:ascii="Times New Roman" w:eastAsia="Times New Roman" w:hAnsi="Times New Roman" w:cs="Times New Roman"/>
          <w:color w:val="222222"/>
          <w:sz w:val="24"/>
          <w:szCs w:val="24"/>
        </w:rPr>
        <w:t xml:space="preserve"> (SGML), XML's text-based structure offers the advantage of being both machine and human-readable. </w:t>
      </w:r>
    </w:p>
    <w:p w:rsidR="003273A3" w:rsidRPr="006D402F" w:rsidRDefault="003273A3" w:rsidP="002F30AC">
      <w:pPr>
        <w:shd w:val="clear" w:color="auto" w:fill="FFFFFF"/>
        <w:spacing w:before="120" w:after="120" w:line="360" w:lineRule="auto"/>
        <w:ind w:left="142" w:firstLine="578"/>
        <w:jc w:val="both"/>
        <w:rPr>
          <w:rFonts w:ascii="Times New Roman" w:eastAsia="Times New Roman" w:hAnsi="Times New Roman" w:cs="Times New Roman"/>
          <w:color w:val="222222"/>
          <w:sz w:val="24"/>
          <w:szCs w:val="24"/>
        </w:rPr>
      </w:pPr>
    </w:p>
    <w:p w:rsidR="002F30AC" w:rsidRPr="006D402F" w:rsidRDefault="002F30AC" w:rsidP="002F30AC">
      <w:pPr>
        <w:shd w:val="clear" w:color="auto" w:fill="FFFFFF"/>
        <w:spacing w:before="120" w:after="120" w:line="360" w:lineRule="auto"/>
        <w:ind w:left="142"/>
        <w:jc w:val="both"/>
        <w:rPr>
          <w:rFonts w:ascii="Times New Roman" w:eastAsia="Times New Roman" w:hAnsi="Times New Roman" w:cs="Times New Roman"/>
          <w:color w:val="222222"/>
          <w:szCs w:val="24"/>
        </w:rPr>
      </w:pPr>
      <w:r w:rsidRPr="006D402F">
        <w:rPr>
          <w:rFonts w:ascii="Times New Roman" w:eastAsia="Times New Roman" w:hAnsi="Times New Roman" w:cs="Times New Roman"/>
          <w:b/>
          <w:bCs/>
          <w:color w:val="000000"/>
          <w:sz w:val="28"/>
          <w:szCs w:val="29"/>
        </w:rPr>
        <w:t>Data retrieval</w:t>
      </w:r>
    </w:p>
    <w:p w:rsidR="002F30AC" w:rsidRPr="006D402F" w:rsidRDefault="002F30AC" w:rsidP="002F30AC">
      <w:pPr>
        <w:shd w:val="clear" w:color="auto" w:fill="FFFFFF"/>
        <w:spacing w:before="120" w:after="120" w:line="360" w:lineRule="auto"/>
        <w:ind w:left="142" w:firstLine="578"/>
        <w:jc w:val="both"/>
        <w:rPr>
          <w:rFonts w:ascii="Times New Roman" w:eastAsia="Times New Roman" w:hAnsi="Times New Roman" w:cs="Times New Roman"/>
          <w:color w:val="222222"/>
          <w:sz w:val="24"/>
          <w:szCs w:val="24"/>
        </w:rPr>
      </w:pPr>
      <w:r w:rsidRPr="006D402F">
        <w:rPr>
          <w:rFonts w:ascii="Times New Roman" w:eastAsia="Times New Roman" w:hAnsi="Times New Roman" w:cs="Times New Roman"/>
          <w:color w:val="222222"/>
          <w:sz w:val="24"/>
          <w:szCs w:val="24"/>
        </w:rPr>
        <w:t>The relational database model introduced a programming-language independent </w:t>
      </w:r>
      <w:hyperlink r:id="rId41" w:tooltip="SQL" w:history="1">
        <w:r w:rsidRPr="006D402F">
          <w:rPr>
            <w:rStyle w:val="Strong"/>
            <w:rFonts w:ascii="Times New Roman" w:hAnsi="Times New Roman" w:cs="Times New Roman"/>
          </w:rPr>
          <w:t>Structured Query Language</w:t>
        </w:r>
      </w:hyperlink>
      <w:r w:rsidRPr="006D402F">
        <w:rPr>
          <w:rFonts w:ascii="Times New Roman" w:eastAsia="Times New Roman" w:hAnsi="Times New Roman" w:cs="Times New Roman"/>
          <w:color w:val="222222"/>
          <w:sz w:val="24"/>
          <w:szCs w:val="24"/>
        </w:rPr>
        <w:t> (SQL), based on </w:t>
      </w:r>
      <w:hyperlink r:id="rId42" w:tooltip="Relational algebra" w:history="1">
        <w:r w:rsidRPr="006D402F">
          <w:rPr>
            <w:rStyle w:val="Strong"/>
            <w:rFonts w:ascii="Times New Roman" w:hAnsi="Times New Roman" w:cs="Times New Roman"/>
          </w:rPr>
          <w:t>relational algebra</w:t>
        </w:r>
      </w:hyperlink>
      <w:r w:rsidRPr="006D402F">
        <w:rPr>
          <w:rStyle w:val="Strong"/>
          <w:rFonts w:ascii="Times New Roman" w:hAnsi="Times New Roman" w:cs="Times New Roman"/>
        </w:rPr>
        <w:t>.</w:t>
      </w:r>
    </w:p>
    <w:p w:rsidR="002F30AC" w:rsidRDefault="002F30AC" w:rsidP="002F30AC">
      <w:pPr>
        <w:shd w:val="clear" w:color="auto" w:fill="FFFFFF"/>
        <w:spacing w:before="120" w:after="120" w:line="360" w:lineRule="auto"/>
        <w:ind w:left="142" w:firstLine="578"/>
        <w:jc w:val="both"/>
        <w:rPr>
          <w:rFonts w:ascii="Times New Roman" w:eastAsia="Times New Roman" w:hAnsi="Times New Roman" w:cs="Times New Roman"/>
          <w:color w:val="222222"/>
          <w:sz w:val="24"/>
          <w:szCs w:val="24"/>
        </w:rPr>
      </w:pPr>
      <w:r w:rsidRPr="006D402F">
        <w:rPr>
          <w:rFonts w:ascii="Times New Roman" w:eastAsia="Times New Roman" w:hAnsi="Times New Roman" w:cs="Times New Roman"/>
          <w:color w:val="222222"/>
          <w:sz w:val="24"/>
          <w:szCs w:val="24"/>
        </w:rPr>
        <w:t>The terms "data" and "information" are not synonymous. Anything stored is data, but it only becomes information when it is organized and presented meaningfully: 1–9 Most of the world's digital data is unstructured, and stored in a variety of different physical formats</w:t>
      </w:r>
      <w:hyperlink r:id="rId43" w:anchor="cite_note-format-31" w:history="1">
        <w:r w:rsidRPr="006D402F">
          <w:rPr>
            <w:rStyle w:val="Hyperlink"/>
            <w:rFonts w:ascii="Times New Roman" w:eastAsia="Times New Roman" w:hAnsi="Times New Roman" w:cs="Times New Roman"/>
            <w:color w:val="222222"/>
            <w:sz w:val="24"/>
            <w:szCs w:val="24"/>
          </w:rPr>
          <w:t>[b]</w:t>
        </w:r>
      </w:hyperlink>
      <w:r w:rsidRPr="006D402F">
        <w:rPr>
          <w:rFonts w:ascii="Times New Roman" w:eastAsia="Times New Roman" w:hAnsi="Times New Roman" w:cs="Times New Roman"/>
          <w:color w:val="222222"/>
          <w:sz w:val="24"/>
          <w:szCs w:val="24"/>
        </w:rPr>
        <w:t> even within a single organization. </w:t>
      </w:r>
      <w:hyperlink r:id="rId44" w:tooltip="Data warehouse" w:history="1">
        <w:r w:rsidRPr="006D402F">
          <w:rPr>
            <w:rStyle w:val="Hyperlink"/>
            <w:rFonts w:ascii="Times New Roman" w:eastAsia="Times New Roman" w:hAnsi="Times New Roman" w:cs="Times New Roman"/>
            <w:bCs/>
            <w:color w:val="222222"/>
            <w:sz w:val="24"/>
            <w:szCs w:val="24"/>
          </w:rPr>
          <w:t>Data</w:t>
        </w:r>
        <w:r w:rsidRPr="006D402F">
          <w:rPr>
            <w:rStyle w:val="Hyperlink"/>
            <w:rFonts w:ascii="Times New Roman" w:eastAsia="Times New Roman" w:hAnsi="Times New Roman" w:cs="Times New Roman"/>
            <w:b/>
            <w:bCs/>
            <w:color w:val="222222"/>
            <w:sz w:val="24"/>
            <w:szCs w:val="24"/>
          </w:rPr>
          <w:t xml:space="preserve"> </w:t>
        </w:r>
        <w:r w:rsidRPr="006D402F">
          <w:rPr>
            <w:rStyle w:val="Hyperlink"/>
            <w:rFonts w:ascii="Times New Roman" w:eastAsia="Times New Roman" w:hAnsi="Times New Roman" w:cs="Times New Roman"/>
            <w:bCs/>
            <w:color w:val="222222"/>
            <w:sz w:val="24"/>
            <w:szCs w:val="24"/>
          </w:rPr>
          <w:t>warehouses</w:t>
        </w:r>
      </w:hyperlink>
      <w:r w:rsidRPr="006D402F">
        <w:rPr>
          <w:rFonts w:ascii="Times New Roman" w:eastAsia="Times New Roman" w:hAnsi="Times New Roman" w:cs="Times New Roman"/>
          <w:b/>
          <w:bCs/>
          <w:color w:val="222222"/>
          <w:sz w:val="24"/>
          <w:szCs w:val="24"/>
        </w:rPr>
        <w:t> </w:t>
      </w:r>
      <w:r w:rsidRPr="006D402F">
        <w:rPr>
          <w:rFonts w:ascii="Times New Roman" w:eastAsia="Times New Roman" w:hAnsi="Times New Roman" w:cs="Times New Roman"/>
          <w:color w:val="222222"/>
          <w:sz w:val="24"/>
          <w:szCs w:val="24"/>
        </w:rPr>
        <w:t xml:space="preserve">began to be developed in the 1980s to integrate these disparate stores. They typically contain data </w:t>
      </w:r>
      <w:r w:rsidRPr="006D402F">
        <w:rPr>
          <w:rFonts w:ascii="Times New Roman" w:eastAsia="Times New Roman" w:hAnsi="Times New Roman" w:cs="Times New Roman"/>
          <w:color w:val="222222"/>
          <w:sz w:val="24"/>
          <w:szCs w:val="24"/>
        </w:rPr>
        <w:lastRenderedPageBreak/>
        <w:t>extracted from various sources, including external sources such as the Internet, organized in such a way as to facilitate </w:t>
      </w:r>
      <w:hyperlink r:id="rId45" w:tooltip="Decision support system" w:history="1">
        <w:r w:rsidRPr="006D402F">
          <w:rPr>
            <w:rStyle w:val="Hyperlink"/>
            <w:rFonts w:ascii="Times New Roman" w:eastAsia="Times New Roman" w:hAnsi="Times New Roman" w:cs="Times New Roman"/>
            <w:bCs/>
            <w:color w:val="222222"/>
            <w:sz w:val="24"/>
            <w:szCs w:val="24"/>
          </w:rPr>
          <w:t>decision</w:t>
        </w:r>
        <w:r w:rsidRPr="006D402F">
          <w:rPr>
            <w:rStyle w:val="Hyperlink"/>
            <w:rFonts w:ascii="Times New Roman" w:eastAsia="Times New Roman" w:hAnsi="Times New Roman" w:cs="Times New Roman"/>
            <w:b/>
            <w:bCs/>
            <w:color w:val="222222"/>
            <w:sz w:val="24"/>
            <w:szCs w:val="24"/>
          </w:rPr>
          <w:t xml:space="preserve"> </w:t>
        </w:r>
        <w:r w:rsidRPr="006D402F">
          <w:rPr>
            <w:rStyle w:val="Hyperlink"/>
            <w:rFonts w:ascii="Times New Roman" w:eastAsia="Times New Roman" w:hAnsi="Times New Roman" w:cs="Times New Roman"/>
            <w:bCs/>
            <w:color w:val="222222"/>
            <w:sz w:val="24"/>
            <w:szCs w:val="24"/>
          </w:rPr>
          <w:t>support</w:t>
        </w:r>
        <w:r w:rsidRPr="006D402F">
          <w:rPr>
            <w:rStyle w:val="Hyperlink"/>
            <w:rFonts w:ascii="Times New Roman" w:eastAsia="Times New Roman" w:hAnsi="Times New Roman" w:cs="Times New Roman"/>
            <w:b/>
            <w:bCs/>
            <w:color w:val="222222"/>
            <w:sz w:val="24"/>
            <w:szCs w:val="24"/>
          </w:rPr>
          <w:t xml:space="preserve"> </w:t>
        </w:r>
        <w:r w:rsidRPr="006D402F">
          <w:rPr>
            <w:rStyle w:val="Hyperlink"/>
            <w:rFonts w:ascii="Times New Roman" w:eastAsia="Times New Roman" w:hAnsi="Times New Roman" w:cs="Times New Roman"/>
            <w:bCs/>
            <w:color w:val="222222"/>
            <w:sz w:val="24"/>
            <w:szCs w:val="24"/>
          </w:rPr>
          <w:t>systems</w:t>
        </w:r>
      </w:hyperlink>
      <w:r w:rsidRPr="006D402F">
        <w:rPr>
          <w:rFonts w:ascii="Times New Roman" w:eastAsia="Times New Roman" w:hAnsi="Times New Roman" w:cs="Times New Roman"/>
          <w:color w:val="222222"/>
          <w:sz w:val="24"/>
          <w:szCs w:val="24"/>
        </w:rPr>
        <w:t> (DSS): 4–6</w:t>
      </w:r>
    </w:p>
    <w:p w:rsidR="006B071D" w:rsidRPr="006D402F" w:rsidRDefault="006B071D" w:rsidP="002F30AC">
      <w:pPr>
        <w:shd w:val="clear" w:color="auto" w:fill="FFFFFF"/>
        <w:spacing w:before="120" w:after="120" w:line="360" w:lineRule="auto"/>
        <w:ind w:left="142" w:firstLine="578"/>
        <w:jc w:val="both"/>
        <w:rPr>
          <w:rFonts w:ascii="Times New Roman" w:eastAsia="Times New Roman" w:hAnsi="Times New Roman" w:cs="Times New Roman"/>
          <w:color w:val="222222"/>
          <w:sz w:val="24"/>
          <w:szCs w:val="24"/>
        </w:rPr>
      </w:pPr>
    </w:p>
    <w:p w:rsidR="002F30AC" w:rsidRPr="006D402F" w:rsidRDefault="002F30AC" w:rsidP="002F30AC">
      <w:pPr>
        <w:shd w:val="clear" w:color="auto" w:fill="FFFFFF"/>
        <w:spacing w:before="72" w:after="0" w:line="360" w:lineRule="auto"/>
        <w:ind w:left="142"/>
        <w:outlineLvl w:val="2"/>
        <w:rPr>
          <w:rFonts w:ascii="Times New Roman" w:eastAsia="Times New Roman" w:hAnsi="Times New Roman" w:cs="Times New Roman"/>
          <w:b/>
          <w:bCs/>
          <w:color w:val="000000"/>
          <w:sz w:val="29"/>
          <w:szCs w:val="29"/>
        </w:rPr>
      </w:pPr>
      <w:r w:rsidRPr="006D402F">
        <w:rPr>
          <w:rFonts w:ascii="Times New Roman" w:eastAsia="Times New Roman" w:hAnsi="Times New Roman" w:cs="Times New Roman"/>
          <w:b/>
          <w:bCs/>
          <w:color w:val="000000"/>
          <w:sz w:val="28"/>
          <w:szCs w:val="29"/>
        </w:rPr>
        <w:t>Data</w:t>
      </w:r>
      <w:r w:rsidRPr="006D402F">
        <w:rPr>
          <w:rFonts w:ascii="Times New Roman" w:eastAsia="Times New Roman" w:hAnsi="Times New Roman" w:cs="Times New Roman"/>
          <w:b/>
          <w:bCs/>
          <w:color w:val="000000"/>
          <w:sz w:val="29"/>
          <w:szCs w:val="29"/>
        </w:rPr>
        <w:t xml:space="preserve"> </w:t>
      </w:r>
      <w:r w:rsidRPr="006D402F">
        <w:rPr>
          <w:rFonts w:ascii="Times New Roman" w:eastAsia="Times New Roman" w:hAnsi="Times New Roman" w:cs="Times New Roman"/>
          <w:b/>
          <w:bCs/>
          <w:color w:val="000000"/>
          <w:sz w:val="28"/>
          <w:szCs w:val="29"/>
        </w:rPr>
        <w:t>transmission</w:t>
      </w:r>
    </w:p>
    <w:p w:rsidR="002F30AC" w:rsidRPr="006D402F" w:rsidRDefault="007015BD" w:rsidP="002F30AC">
      <w:pPr>
        <w:shd w:val="clear" w:color="auto" w:fill="FFFFFF"/>
        <w:spacing w:before="120" w:after="120" w:line="360" w:lineRule="auto"/>
        <w:ind w:left="142" w:firstLine="578"/>
        <w:jc w:val="both"/>
        <w:rPr>
          <w:rFonts w:ascii="Times New Roman" w:eastAsia="Times New Roman" w:hAnsi="Times New Roman" w:cs="Times New Roman"/>
          <w:color w:val="222222"/>
          <w:sz w:val="24"/>
          <w:szCs w:val="24"/>
        </w:rPr>
      </w:pPr>
      <w:hyperlink r:id="rId46" w:tooltip="Data transmission" w:history="1">
        <w:r w:rsidR="002F30AC" w:rsidRPr="006D402F">
          <w:rPr>
            <w:rStyle w:val="Hyperlink"/>
            <w:rFonts w:ascii="Times New Roman" w:eastAsia="Times New Roman" w:hAnsi="Times New Roman" w:cs="Times New Roman"/>
            <w:bCs/>
            <w:color w:val="222222"/>
            <w:sz w:val="24"/>
            <w:szCs w:val="24"/>
          </w:rPr>
          <w:t>Data</w:t>
        </w:r>
        <w:r w:rsidR="002F30AC" w:rsidRPr="006D402F">
          <w:rPr>
            <w:rStyle w:val="Hyperlink"/>
            <w:rFonts w:ascii="Times New Roman" w:eastAsia="Times New Roman" w:hAnsi="Times New Roman" w:cs="Times New Roman"/>
            <w:b/>
            <w:bCs/>
            <w:color w:val="222222"/>
            <w:sz w:val="24"/>
            <w:szCs w:val="24"/>
          </w:rPr>
          <w:t xml:space="preserve"> </w:t>
        </w:r>
        <w:r w:rsidR="002F30AC" w:rsidRPr="006D402F">
          <w:rPr>
            <w:rStyle w:val="Hyperlink"/>
            <w:rFonts w:ascii="Times New Roman" w:eastAsia="Times New Roman" w:hAnsi="Times New Roman" w:cs="Times New Roman"/>
            <w:bCs/>
            <w:color w:val="222222"/>
            <w:sz w:val="24"/>
            <w:szCs w:val="24"/>
          </w:rPr>
          <w:t>transmission</w:t>
        </w:r>
      </w:hyperlink>
      <w:r w:rsidR="002F30AC" w:rsidRPr="006D402F">
        <w:rPr>
          <w:rFonts w:ascii="Times New Roman" w:eastAsia="Times New Roman" w:hAnsi="Times New Roman" w:cs="Times New Roman"/>
          <w:color w:val="222222"/>
          <w:sz w:val="24"/>
          <w:szCs w:val="24"/>
        </w:rPr>
        <w:t> has three aspects: transmission, propagation, and reception. It can be broadly categorized as </w:t>
      </w:r>
      <w:hyperlink r:id="rId47" w:tooltip="Broadcasting" w:history="1">
        <w:r w:rsidR="002F30AC" w:rsidRPr="006D402F">
          <w:rPr>
            <w:rStyle w:val="Hyperlink"/>
            <w:rFonts w:ascii="Times New Roman" w:eastAsia="Times New Roman" w:hAnsi="Times New Roman" w:cs="Times New Roman"/>
            <w:bCs/>
            <w:color w:val="222222"/>
            <w:sz w:val="24"/>
            <w:szCs w:val="24"/>
          </w:rPr>
          <w:t>broadcasting</w:t>
        </w:r>
      </w:hyperlink>
      <w:r w:rsidR="002F30AC" w:rsidRPr="006D402F">
        <w:rPr>
          <w:rFonts w:ascii="Times New Roman" w:eastAsia="Times New Roman" w:hAnsi="Times New Roman" w:cs="Times New Roman"/>
          <w:b/>
          <w:bCs/>
          <w:color w:val="222222"/>
          <w:sz w:val="24"/>
          <w:szCs w:val="24"/>
        </w:rPr>
        <w:t>,</w:t>
      </w:r>
      <w:r w:rsidR="002F30AC" w:rsidRPr="006D402F">
        <w:rPr>
          <w:rFonts w:ascii="Times New Roman" w:eastAsia="Times New Roman" w:hAnsi="Times New Roman" w:cs="Times New Roman"/>
          <w:color w:val="222222"/>
          <w:sz w:val="24"/>
          <w:szCs w:val="24"/>
        </w:rPr>
        <w:t xml:space="preserve"> in which information is transmitted unidirectionally downstream, or </w:t>
      </w:r>
      <w:hyperlink r:id="rId48" w:tooltip="Telecommunications" w:history="1">
        <w:r w:rsidR="002F30AC" w:rsidRPr="006D402F">
          <w:rPr>
            <w:rStyle w:val="Hyperlink"/>
            <w:rFonts w:ascii="Times New Roman" w:eastAsia="Times New Roman" w:hAnsi="Times New Roman" w:cs="Times New Roman"/>
            <w:bCs/>
            <w:color w:val="222222"/>
            <w:sz w:val="24"/>
            <w:szCs w:val="24"/>
          </w:rPr>
          <w:t>telecommunications</w:t>
        </w:r>
      </w:hyperlink>
      <w:r w:rsidR="002F30AC" w:rsidRPr="006D402F">
        <w:rPr>
          <w:rFonts w:ascii="Times New Roman" w:eastAsia="Times New Roman" w:hAnsi="Times New Roman" w:cs="Times New Roman"/>
          <w:color w:val="222222"/>
          <w:sz w:val="24"/>
          <w:szCs w:val="24"/>
        </w:rPr>
        <w:t xml:space="preserve">, with bidirectional upstream and downstream channels. </w:t>
      </w:r>
    </w:p>
    <w:p w:rsidR="002F30AC" w:rsidRDefault="002F30AC" w:rsidP="002F30AC">
      <w:pPr>
        <w:shd w:val="clear" w:color="auto" w:fill="FFFFFF"/>
        <w:spacing w:before="120" w:after="120" w:line="360" w:lineRule="auto"/>
        <w:ind w:left="142"/>
        <w:jc w:val="both"/>
        <w:rPr>
          <w:rFonts w:ascii="Times New Roman" w:eastAsia="Times New Roman" w:hAnsi="Times New Roman" w:cs="Times New Roman"/>
          <w:color w:val="222222"/>
          <w:sz w:val="24"/>
          <w:szCs w:val="24"/>
        </w:rPr>
      </w:pPr>
      <w:r w:rsidRPr="006D402F">
        <w:rPr>
          <w:rFonts w:ascii="Times New Roman" w:eastAsia="Times New Roman" w:hAnsi="Times New Roman" w:cs="Times New Roman"/>
          <w:color w:val="222222"/>
          <w:sz w:val="24"/>
          <w:szCs w:val="24"/>
        </w:rPr>
        <w:t>XML has been increasingly employed as a means of data interchange since the early 2000s, particularly for machine-oriented interactions such as those involved in web-oriented </w:t>
      </w:r>
      <w:hyperlink r:id="rId49" w:tooltip="Communications protocol" w:history="1">
        <w:r w:rsidRPr="006D402F">
          <w:rPr>
            <w:rStyle w:val="Hyperlink"/>
            <w:rFonts w:ascii="Times New Roman" w:eastAsia="Times New Roman" w:hAnsi="Times New Roman" w:cs="Times New Roman"/>
            <w:bCs/>
            <w:color w:val="222222"/>
            <w:sz w:val="24"/>
            <w:szCs w:val="24"/>
          </w:rPr>
          <w:t>protocols</w:t>
        </w:r>
      </w:hyperlink>
      <w:r w:rsidRPr="006D402F">
        <w:rPr>
          <w:rFonts w:ascii="Times New Roman" w:eastAsia="Times New Roman" w:hAnsi="Times New Roman" w:cs="Times New Roman"/>
          <w:b/>
          <w:bCs/>
          <w:color w:val="222222"/>
          <w:sz w:val="24"/>
          <w:szCs w:val="24"/>
        </w:rPr>
        <w:t> </w:t>
      </w:r>
      <w:r w:rsidRPr="006D402F">
        <w:rPr>
          <w:rFonts w:ascii="Times New Roman" w:eastAsia="Times New Roman" w:hAnsi="Times New Roman" w:cs="Times New Roman"/>
          <w:color w:val="222222"/>
          <w:sz w:val="24"/>
          <w:szCs w:val="24"/>
        </w:rPr>
        <w:t>such as </w:t>
      </w:r>
      <w:hyperlink r:id="rId50" w:tooltip="SOAP" w:history="1">
        <w:r w:rsidRPr="006D402F">
          <w:rPr>
            <w:rStyle w:val="Hyperlink"/>
            <w:rFonts w:ascii="Times New Roman" w:eastAsia="Times New Roman" w:hAnsi="Times New Roman" w:cs="Times New Roman"/>
            <w:bCs/>
            <w:color w:val="222222"/>
            <w:sz w:val="24"/>
            <w:szCs w:val="24"/>
          </w:rPr>
          <w:t>SOAP</w:t>
        </w:r>
      </w:hyperlink>
      <w:r w:rsidRPr="006D402F">
        <w:rPr>
          <w:rFonts w:ascii="Times New Roman" w:eastAsia="Times New Roman" w:hAnsi="Times New Roman" w:cs="Times New Roman"/>
          <w:b/>
          <w:bCs/>
          <w:color w:val="222222"/>
          <w:sz w:val="24"/>
          <w:szCs w:val="24"/>
        </w:rPr>
        <w:t>,</w:t>
      </w:r>
      <w:r w:rsidRPr="006D402F">
        <w:rPr>
          <w:rFonts w:ascii="Times New Roman" w:eastAsia="Times New Roman" w:hAnsi="Times New Roman" w:cs="Times New Roman"/>
          <w:color w:val="222222"/>
          <w:sz w:val="24"/>
          <w:szCs w:val="24"/>
        </w:rPr>
        <w:t> describing "data-in-transit rather than ... data-at-rest". One of the challenges of such usage is converting data from relational databases into XML </w:t>
      </w:r>
      <w:hyperlink r:id="rId51" w:tooltip="Document Object Model" w:history="1">
        <w:r w:rsidRPr="006D402F">
          <w:rPr>
            <w:rStyle w:val="Hyperlink"/>
            <w:rFonts w:ascii="Times New Roman" w:eastAsia="Times New Roman" w:hAnsi="Times New Roman" w:cs="Times New Roman"/>
            <w:bCs/>
            <w:color w:val="222222"/>
            <w:sz w:val="24"/>
            <w:szCs w:val="24"/>
          </w:rPr>
          <w:t>Document Object Model</w:t>
        </w:r>
      </w:hyperlink>
      <w:r w:rsidRPr="006D402F">
        <w:rPr>
          <w:rFonts w:ascii="Times New Roman" w:eastAsia="Times New Roman" w:hAnsi="Times New Roman" w:cs="Times New Roman"/>
          <w:color w:val="222222"/>
          <w:sz w:val="24"/>
          <w:szCs w:val="24"/>
        </w:rPr>
        <w:t> (DOM) structures: 228–31</w:t>
      </w:r>
    </w:p>
    <w:p w:rsidR="006B071D" w:rsidRPr="006D402F" w:rsidRDefault="006B071D" w:rsidP="002F30AC">
      <w:pPr>
        <w:shd w:val="clear" w:color="auto" w:fill="FFFFFF"/>
        <w:spacing w:before="120" w:after="120" w:line="360" w:lineRule="auto"/>
        <w:ind w:left="142"/>
        <w:jc w:val="both"/>
        <w:rPr>
          <w:rFonts w:ascii="Times New Roman" w:eastAsia="Times New Roman" w:hAnsi="Times New Roman" w:cs="Times New Roman"/>
          <w:color w:val="222222"/>
          <w:sz w:val="24"/>
          <w:szCs w:val="24"/>
        </w:rPr>
      </w:pPr>
    </w:p>
    <w:p w:rsidR="002F30AC" w:rsidRPr="006D402F" w:rsidRDefault="002F30AC" w:rsidP="002F30AC">
      <w:pPr>
        <w:shd w:val="clear" w:color="auto" w:fill="FFFFFF"/>
        <w:spacing w:before="72" w:after="0" w:line="360" w:lineRule="auto"/>
        <w:ind w:left="142"/>
        <w:outlineLvl w:val="2"/>
        <w:rPr>
          <w:rFonts w:ascii="Times New Roman" w:eastAsia="Times New Roman" w:hAnsi="Times New Roman" w:cs="Times New Roman"/>
          <w:b/>
          <w:bCs/>
          <w:color w:val="000000"/>
          <w:sz w:val="28"/>
          <w:szCs w:val="29"/>
        </w:rPr>
      </w:pPr>
      <w:r w:rsidRPr="006D402F">
        <w:rPr>
          <w:rFonts w:ascii="Times New Roman" w:eastAsia="Times New Roman" w:hAnsi="Times New Roman" w:cs="Times New Roman"/>
          <w:b/>
          <w:bCs/>
          <w:color w:val="000000"/>
          <w:sz w:val="28"/>
          <w:szCs w:val="29"/>
        </w:rPr>
        <w:t>Data manipulation</w:t>
      </w:r>
    </w:p>
    <w:p w:rsidR="002F30AC" w:rsidRPr="006D402F" w:rsidRDefault="002F30AC" w:rsidP="002F30AC">
      <w:pPr>
        <w:shd w:val="clear" w:color="auto" w:fill="FFFFFF"/>
        <w:spacing w:before="120" w:after="120" w:line="360" w:lineRule="auto"/>
        <w:ind w:left="142" w:firstLine="578"/>
        <w:jc w:val="both"/>
        <w:rPr>
          <w:rFonts w:ascii="Times New Roman" w:eastAsia="Times New Roman" w:hAnsi="Times New Roman" w:cs="Times New Roman"/>
          <w:color w:val="222222"/>
          <w:sz w:val="24"/>
          <w:szCs w:val="24"/>
        </w:rPr>
      </w:pPr>
      <w:r w:rsidRPr="006D402F">
        <w:rPr>
          <w:rFonts w:ascii="Times New Roman" w:eastAsia="Times New Roman" w:hAnsi="Times New Roman" w:cs="Times New Roman"/>
          <w:color w:val="222222"/>
          <w:sz w:val="24"/>
          <w:szCs w:val="24"/>
        </w:rPr>
        <w:t>Hilbert and Lopez identify the exponential pace of technological change (a kind of </w:t>
      </w:r>
      <w:hyperlink r:id="rId52" w:tooltip="Moore's law" w:history="1">
        <w:r w:rsidRPr="006D402F">
          <w:rPr>
            <w:rStyle w:val="Strong"/>
            <w:rFonts w:ascii="Times New Roman" w:hAnsi="Times New Roman" w:cs="Times New Roman"/>
          </w:rPr>
          <w:t>Moore's law</w:t>
        </w:r>
      </w:hyperlink>
      <w:r w:rsidRPr="006D402F">
        <w:rPr>
          <w:rStyle w:val="Strong"/>
          <w:rFonts w:ascii="Times New Roman" w:hAnsi="Times New Roman" w:cs="Times New Roman"/>
        </w:rPr>
        <w:t>):</w:t>
      </w:r>
      <w:r w:rsidRPr="006D402F">
        <w:rPr>
          <w:rFonts w:ascii="Times New Roman" w:eastAsia="Times New Roman" w:hAnsi="Times New Roman" w:cs="Times New Roman"/>
          <w:b/>
          <w:color w:val="222222"/>
          <w:sz w:val="24"/>
          <w:szCs w:val="24"/>
        </w:rPr>
        <w:t xml:space="preserve"> </w:t>
      </w:r>
      <w:r w:rsidRPr="006D402F">
        <w:rPr>
          <w:rFonts w:ascii="Times New Roman" w:eastAsia="Times New Roman" w:hAnsi="Times New Roman" w:cs="Times New Roman"/>
          <w:color w:val="222222"/>
          <w:sz w:val="24"/>
          <w:szCs w:val="24"/>
        </w:rPr>
        <w:t>machines' application-specific capacity to compute information per capita roughly doubled every 14 months between 1986 and 2007; the per capita capacity of the world's general-purpose computers doubled every 18 months during the same two decades; the global telecommunication capacity per capita doubled every 34 months; the world's storage capacity per capita required roughly 40 months to double (every 3 years); and per capita broadcast information has doubled every 12.3 years.</w:t>
      </w:r>
    </w:p>
    <w:p w:rsidR="002F30AC" w:rsidRDefault="002F30AC" w:rsidP="002F30AC">
      <w:pPr>
        <w:shd w:val="clear" w:color="auto" w:fill="FFFFFF"/>
        <w:spacing w:before="120" w:after="120" w:line="360" w:lineRule="auto"/>
        <w:ind w:left="142" w:firstLine="578"/>
        <w:jc w:val="both"/>
        <w:rPr>
          <w:rFonts w:ascii="Times New Roman" w:eastAsia="Times New Roman" w:hAnsi="Times New Roman" w:cs="Times New Roman"/>
          <w:color w:val="222222"/>
          <w:sz w:val="24"/>
          <w:szCs w:val="24"/>
        </w:rPr>
      </w:pPr>
      <w:r w:rsidRPr="006D402F">
        <w:rPr>
          <w:rFonts w:ascii="Times New Roman" w:eastAsia="Times New Roman" w:hAnsi="Times New Roman" w:cs="Times New Roman"/>
          <w:color w:val="222222"/>
          <w:sz w:val="24"/>
          <w:szCs w:val="24"/>
        </w:rPr>
        <w:t>Massive amounts of data are stored worldwide every day, but unless it can be analyzed and presented effectively it essentially resides in what have been called data tombs: "data archives that are seldom visited".</w:t>
      </w:r>
      <w:r w:rsidRPr="006D402F">
        <w:rPr>
          <w:rFonts w:ascii="Times New Roman" w:hAnsi="Times New Roman" w:cs="Times New Roman"/>
        </w:rPr>
        <w:t xml:space="preserve"> </w:t>
      </w:r>
      <w:r w:rsidRPr="006D402F">
        <w:rPr>
          <w:rFonts w:ascii="Times New Roman" w:eastAsia="Times New Roman" w:hAnsi="Times New Roman" w:cs="Times New Roman"/>
          <w:color w:val="222222"/>
          <w:sz w:val="24"/>
          <w:szCs w:val="24"/>
        </w:rPr>
        <w:t>To address that issue, the field of </w:t>
      </w:r>
      <w:hyperlink r:id="rId53" w:tooltip="Data mining" w:history="1">
        <w:r w:rsidRPr="006D402F">
          <w:rPr>
            <w:rStyle w:val="Strong"/>
            <w:rFonts w:ascii="Times New Roman" w:hAnsi="Times New Roman" w:cs="Times New Roman"/>
          </w:rPr>
          <w:t>data mining</w:t>
        </w:r>
      </w:hyperlink>
      <w:r w:rsidRPr="006D402F">
        <w:rPr>
          <w:rStyle w:val="Strong"/>
          <w:rFonts w:ascii="Times New Roman" w:hAnsi="Times New Roman" w:cs="Times New Roman"/>
        </w:rPr>
        <w:t> –</w:t>
      </w:r>
      <w:r w:rsidRPr="006D402F">
        <w:rPr>
          <w:rFonts w:ascii="Times New Roman" w:eastAsia="Times New Roman" w:hAnsi="Times New Roman" w:cs="Times New Roman"/>
          <w:color w:val="222222"/>
          <w:sz w:val="24"/>
          <w:szCs w:val="24"/>
        </w:rPr>
        <w:t xml:space="preserve"> "the process of discovering interesting patterns and knowledge from large amounts of data" – emerged in the late 1980</w:t>
      </w:r>
      <w:r w:rsidR="003756B4">
        <w:rPr>
          <w:rFonts w:ascii="Times New Roman" w:eastAsia="Times New Roman" w:hAnsi="Times New Roman" w:cs="Times New Roman"/>
          <w:color w:val="222222"/>
          <w:sz w:val="24"/>
          <w:szCs w:val="24"/>
        </w:rPr>
        <w:t>.</w:t>
      </w:r>
    </w:p>
    <w:p w:rsidR="006B071D" w:rsidRDefault="006B071D" w:rsidP="002F30AC">
      <w:pPr>
        <w:shd w:val="clear" w:color="auto" w:fill="FFFFFF"/>
        <w:spacing w:before="120" w:after="120" w:line="360" w:lineRule="auto"/>
        <w:ind w:left="142" w:firstLine="578"/>
        <w:jc w:val="both"/>
        <w:rPr>
          <w:rFonts w:ascii="Times New Roman" w:eastAsia="Times New Roman" w:hAnsi="Times New Roman" w:cs="Times New Roman"/>
          <w:color w:val="222222"/>
          <w:sz w:val="24"/>
          <w:szCs w:val="24"/>
        </w:rPr>
      </w:pPr>
    </w:p>
    <w:p w:rsidR="00974132" w:rsidRDefault="00974132" w:rsidP="002F30AC">
      <w:pPr>
        <w:shd w:val="clear" w:color="auto" w:fill="FFFFFF"/>
        <w:spacing w:before="120" w:after="120" w:line="360" w:lineRule="auto"/>
        <w:ind w:left="142" w:firstLine="578"/>
        <w:jc w:val="both"/>
        <w:rPr>
          <w:rFonts w:ascii="Times New Roman" w:eastAsia="Times New Roman" w:hAnsi="Times New Roman" w:cs="Times New Roman"/>
          <w:color w:val="222222"/>
          <w:sz w:val="24"/>
          <w:szCs w:val="24"/>
        </w:rPr>
      </w:pPr>
    </w:p>
    <w:p w:rsidR="00974132" w:rsidRDefault="00974132" w:rsidP="002F30AC">
      <w:pPr>
        <w:shd w:val="clear" w:color="auto" w:fill="FFFFFF"/>
        <w:spacing w:before="120" w:after="120" w:line="360" w:lineRule="auto"/>
        <w:ind w:left="142" w:firstLine="578"/>
        <w:jc w:val="both"/>
        <w:rPr>
          <w:rFonts w:ascii="Times New Roman" w:eastAsia="Times New Roman" w:hAnsi="Times New Roman" w:cs="Times New Roman"/>
          <w:color w:val="222222"/>
          <w:sz w:val="24"/>
          <w:szCs w:val="24"/>
        </w:rPr>
      </w:pPr>
    </w:p>
    <w:p w:rsidR="006B071D" w:rsidRPr="006B071D" w:rsidRDefault="006B071D" w:rsidP="006B071D">
      <w:pPr>
        <w:spacing w:line="360" w:lineRule="auto"/>
        <w:rPr>
          <w:rFonts w:ascii="Times New Roman" w:hAnsi="Times New Roman" w:cs="Times New Roman"/>
          <w:b/>
          <w:sz w:val="36"/>
          <w:szCs w:val="36"/>
        </w:rPr>
      </w:pPr>
      <w:r w:rsidRPr="006B071D">
        <w:rPr>
          <w:rFonts w:ascii="Times New Roman" w:hAnsi="Times New Roman" w:cs="Times New Roman"/>
          <w:b/>
          <w:sz w:val="36"/>
          <w:szCs w:val="36"/>
        </w:rPr>
        <w:t>Mission</w:t>
      </w:r>
    </w:p>
    <w:p w:rsidR="006B071D" w:rsidRPr="006B071D" w:rsidRDefault="006B071D" w:rsidP="006B071D">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rPr>
        <w:t xml:space="preserve">Employees </w:t>
      </w:r>
      <w:r w:rsidRPr="006B071D">
        <w:rPr>
          <w:rFonts w:ascii="Times New Roman" w:hAnsi="Times New Roman" w:cs="Times New Roman"/>
          <w:sz w:val="24"/>
          <w:szCs w:val="24"/>
        </w:rPr>
        <w:t>are committed to impart knowledge and</w:t>
      </w:r>
      <w:r>
        <w:rPr>
          <w:rFonts w:ascii="Times New Roman" w:hAnsi="Times New Roman" w:cs="Times New Roman"/>
          <w:sz w:val="24"/>
          <w:szCs w:val="24"/>
        </w:rPr>
        <w:t xml:space="preserve"> utilize utmost skill</w:t>
      </w:r>
      <w:r w:rsidRPr="006B071D">
        <w:rPr>
          <w:rFonts w:ascii="Times New Roman" w:hAnsi="Times New Roman" w:cs="Times New Roman"/>
          <w:sz w:val="24"/>
          <w:szCs w:val="24"/>
        </w:rPr>
        <w:t>.</w:t>
      </w:r>
    </w:p>
    <w:p w:rsidR="006B071D" w:rsidRPr="006B071D" w:rsidRDefault="006B071D" w:rsidP="006B071D">
      <w:pPr>
        <w:pStyle w:val="ListParagraph"/>
        <w:numPr>
          <w:ilvl w:val="0"/>
          <w:numId w:val="40"/>
        </w:numPr>
        <w:spacing w:line="360" w:lineRule="auto"/>
        <w:rPr>
          <w:rFonts w:ascii="Times New Roman" w:hAnsi="Times New Roman" w:cs="Times New Roman"/>
          <w:sz w:val="24"/>
          <w:szCs w:val="24"/>
        </w:rPr>
      </w:pPr>
      <w:r w:rsidRPr="006B071D">
        <w:rPr>
          <w:rFonts w:ascii="Times New Roman" w:hAnsi="Times New Roman" w:cs="Times New Roman"/>
          <w:sz w:val="24"/>
          <w:szCs w:val="24"/>
        </w:rPr>
        <w:t>Promote independent inquiry, research and logical thinking</w:t>
      </w:r>
      <w:r>
        <w:rPr>
          <w:rFonts w:ascii="Times New Roman" w:hAnsi="Times New Roman" w:cs="Times New Roman"/>
          <w:sz w:val="24"/>
          <w:szCs w:val="24"/>
        </w:rPr>
        <w:t>.</w:t>
      </w:r>
    </w:p>
    <w:p w:rsidR="006B071D" w:rsidRPr="006B071D" w:rsidRDefault="006B071D" w:rsidP="006B071D">
      <w:pPr>
        <w:pStyle w:val="ListParagraph"/>
        <w:numPr>
          <w:ilvl w:val="0"/>
          <w:numId w:val="40"/>
        </w:numPr>
        <w:spacing w:line="360" w:lineRule="auto"/>
        <w:rPr>
          <w:rFonts w:ascii="Times New Roman" w:hAnsi="Times New Roman" w:cs="Times New Roman"/>
          <w:sz w:val="24"/>
          <w:szCs w:val="24"/>
        </w:rPr>
      </w:pPr>
      <w:r w:rsidRPr="006B071D">
        <w:rPr>
          <w:rFonts w:ascii="Times New Roman" w:hAnsi="Times New Roman" w:cs="Times New Roman"/>
          <w:sz w:val="24"/>
          <w:szCs w:val="24"/>
        </w:rPr>
        <w:t>Benchmark and continuously upgrade infrastructure</w:t>
      </w:r>
      <w:r>
        <w:rPr>
          <w:rFonts w:ascii="Times New Roman" w:hAnsi="Times New Roman" w:cs="Times New Roman"/>
          <w:sz w:val="24"/>
          <w:szCs w:val="24"/>
        </w:rPr>
        <w:t>.</w:t>
      </w:r>
    </w:p>
    <w:p w:rsidR="002F30AC" w:rsidRDefault="006B071D" w:rsidP="006B071D">
      <w:pPr>
        <w:pStyle w:val="ListParagraph"/>
        <w:numPr>
          <w:ilvl w:val="0"/>
          <w:numId w:val="40"/>
        </w:numPr>
        <w:spacing w:line="360" w:lineRule="auto"/>
        <w:rPr>
          <w:rFonts w:ascii="Times New Roman" w:hAnsi="Times New Roman" w:cs="Times New Roman"/>
          <w:sz w:val="24"/>
          <w:szCs w:val="24"/>
        </w:rPr>
      </w:pPr>
      <w:r w:rsidRPr="006B071D">
        <w:rPr>
          <w:rFonts w:ascii="Times New Roman" w:hAnsi="Times New Roman" w:cs="Times New Roman"/>
          <w:sz w:val="24"/>
          <w:szCs w:val="24"/>
        </w:rPr>
        <w:t>Collaborate with industry and higher learning institution</w:t>
      </w:r>
      <w:r>
        <w:rPr>
          <w:rFonts w:ascii="Times New Roman" w:hAnsi="Times New Roman" w:cs="Times New Roman"/>
          <w:sz w:val="24"/>
          <w:szCs w:val="24"/>
        </w:rPr>
        <w:t>.</w:t>
      </w:r>
    </w:p>
    <w:p w:rsidR="00974132" w:rsidRPr="006B071D" w:rsidRDefault="00974132" w:rsidP="006B071D">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rPr>
        <w:t>Creative and Innovate Idea generation.</w:t>
      </w:r>
    </w:p>
    <w:p w:rsidR="005E450E" w:rsidRPr="006D402F" w:rsidRDefault="005E450E" w:rsidP="003A08B3">
      <w:pPr>
        <w:spacing w:line="360" w:lineRule="auto"/>
        <w:ind w:left="142"/>
        <w:jc w:val="center"/>
        <w:rPr>
          <w:rFonts w:ascii="Times New Roman" w:hAnsi="Times New Roman" w:cs="Times New Roman"/>
          <w:b/>
          <w:sz w:val="36"/>
          <w:szCs w:val="36"/>
        </w:rPr>
      </w:pPr>
    </w:p>
    <w:p w:rsidR="005E450E" w:rsidRDefault="005E450E" w:rsidP="003A08B3">
      <w:pPr>
        <w:spacing w:line="360" w:lineRule="auto"/>
        <w:ind w:left="142"/>
        <w:jc w:val="center"/>
        <w:rPr>
          <w:rFonts w:ascii="Times New Roman" w:hAnsi="Times New Roman" w:cs="Times New Roman"/>
          <w:b/>
          <w:sz w:val="36"/>
          <w:szCs w:val="36"/>
        </w:rPr>
      </w:pPr>
    </w:p>
    <w:p w:rsidR="00974132" w:rsidRDefault="00974132" w:rsidP="003A08B3">
      <w:pPr>
        <w:spacing w:line="360" w:lineRule="auto"/>
        <w:ind w:left="142"/>
        <w:jc w:val="center"/>
        <w:rPr>
          <w:rFonts w:ascii="Times New Roman" w:hAnsi="Times New Roman" w:cs="Times New Roman"/>
          <w:b/>
          <w:sz w:val="36"/>
          <w:szCs w:val="36"/>
        </w:rPr>
      </w:pPr>
    </w:p>
    <w:p w:rsidR="00974132" w:rsidRDefault="00974132" w:rsidP="003A08B3">
      <w:pPr>
        <w:spacing w:line="360" w:lineRule="auto"/>
        <w:ind w:left="142"/>
        <w:jc w:val="center"/>
        <w:rPr>
          <w:rFonts w:ascii="Times New Roman" w:hAnsi="Times New Roman" w:cs="Times New Roman"/>
          <w:b/>
          <w:sz w:val="36"/>
          <w:szCs w:val="36"/>
        </w:rPr>
      </w:pPr>
    </w:p>
    <w:p w:rsidR="00974132" w:rsidRDefault="00974132" w:rsidP="003A08B3">
      <w:pPr>
        <w:spacing w:line="360" w:lineRule="auto"/>
        <w:ind w:left="142"/>
        <w:jc w:val="center"/>
        <w:rPr>
          <w:rFonts w:ascii="Times New Roman" w:hAnsi="Times New Roman" w:cs="Times New Roman"/>
          <w:b/>
          <w:sz w:val="36"/>
          <w:szCs w:val="36"/>
        </w:rPr>
      </w:pPr>
    </w:p>
    <w:p w:rsidR="00974132" w:rsidRDefault="00974132" w:rsidP="003A08B3">
      <w:pPr>
        <w:spacing w:line="360" w:lineRule="auto"/>
        <w:ind w:left="142"/>
        <w:jc w:val="center"/>
        <w:rPr>
          <w:rFonts w:ascii="Times New Roman" w:hAnsi="Times New Roman" w:cs="Times New Roman"/>
          <w:b/>
          <w:sz w:val="36"/>
          <w:szCs w:val="36"/>
        </w:rPr>
      </w:pPr>
    </w:p>
    <w:p w:rsidR="00974132" w:rsidRDefault="00974132" w:rsidP="003A08B3">
      <w:pPr>
        <w:spacing w:line="360" w:lineRule="auto"/>
        <w:ind w:left="142"/>
        <w:jc w:val="center"/>
        <w:rPr>
          <w:rFonts w:ascii="Times New Roman" w:hAnsi="Times New Roman" w:cs="Times New Roman"/>
          <w:b/>
          <w:sz w:val="36"/>
          <w:szCs w:val="36"/>
        </w:rPr>
      </w:pPr>
    </w:p>
    <w:p w:rsidR="00974132" w:rsidRDefault="00974132" w:rsidP="003A08B3">
      <w:pPr>
        <w:spacing w:line="360" w:lineRule="auto"/>
        <w:ind w:left="142"/>
        <w:jc w:val="center"/>
        <w:rPr>
          <w:rFonts w:ascii="Times New Roman" w:hAnsi="Times New Roman" w:cs="Times New Roman"/>
          <w:b/>
          <w:sz w:val="36"/>
          <w:szCs w:val="36"/>
        </w:rPr>
      </w:pPr>
    </w:p>
    <w:p w:rsidR="00974132" w:rsidRDefault="00974132" w:rsidP="003A08B3">
      <w:pPr>
        <w:spacing w:line="360" w:lineRule="auto"/>
        <w:ind w:left="142"/>
        <w:jc w:val="center"/>
        <w:rPr>
          <w:rFonts w:ascii="Times New Roman" w:hAnsi="Times New Roman" w:cs="Times New Roman"/>
          <w:b/>
          <w:sz w:val="36"/>
          <w:szCs w:val="36"/>
        </w:rPr>
      </w:pPr>
    </w:p>
    <w:p w:rsidR="00974132" w:rsidRDefault="00974132" w:rsidP="003A08B3">
      <w:pPr>
        <w:spacing w:line="360" w:lineRule="auto"/>
        <w:ind w:left="142"/>
        <w:jc w:val="center"/>
        <w:rPr>
          <w:rFonts w:ascii="Times New Roman" w:hAnsi="Times New Roman" w:cs="Times New Roman"/>
          <w:b/>
          <w:sz w:val="36"/>
          <w:szCs w:val="36"/>
        </w:rPr>
      </w:pPr>
    </w:p>
    <w:p w:rsidR="003756B4" w:rsidRDefault="003756B4" w:rsidP="003273A3">
      <w:pPr>
        <w:spacing w:line="360" w:lineRule="auto"/>
        <w:rPr>
          <w:rFonts w:ascii="Times New Roman" w:hAnsi="Times New Roman" w:cs="Times New Roman"/>
          <w:b/>
          <w:sz w:val="36"/>
          <w:szCs w:val="36"/>
        </w:rPr>
      </w:pPr>
    </w:p>
    <w:p w:rsidR="00626F98" w:rsidRPr="006D402F" w:rsidRDefault="00626F98" w:rsidP="001221CC">
      <w:pPr>
        <w:spacing w:line="360" w:lineRule="auto"/>
        <w:ind w:left="142"/>
        <w:rPr>
          <w:rFonts w:ascii="Times New Roman" w:hAnsi="Times New Roman" w:cs="Times New Roman"/>
          <w:b/>
          <w:sz w:val="36"/>
          <w:szCs w:val="36"/>
        </w:rPr>
      </w:pPr>
      <w:r w:rsidRPr="006D402F">
        <w:rPr>
          <w:rFonts w:ascii="Times New Roman" w:hAnsi="Times New Roman" w:cs="Times New Roman"/>
          <w:b/>
          <w:sz w:val="36"/>
          <w:szCs w:val="36"/>
        </w:rPr>
        <w:lastRenderedPageBreak/>
        <w:t>Chapter 3</w:t>
      </w:r>
    </w:p>
    <w:p w:rsidR="005E450E" w:rsidRPr="00F73B25" w:rsidRDefault="005E450E" w:rsidP="00F73B25">
      <w:pPr>
        <w:spacing w:line="0" w:lineRule="atLeast"/>
        <w:ind w:right="-119"/>
        <w:jc w:val="center"/>
        <w:rPr>
          <w:rFonts w:ascii="Times New Roman" w:eastAsia="Times New Roman" w:hAnsi="Times New Roman" w:cs="Times New Roman"/>
          <w:b/>
          <w:sz w:val="28"/>
        </w:rPr>
      </w:pPr>
      <w:r w:rsidRPr="006D402F">
        <w:rPr>
          <w:rFonts w:ascii="Times New Roman" w:eastAsia="Times New Roman" w:hAnsi="Times New Roman" w:cs="Times New Roman"/>
          <w:b/>
          <w:sz w:val="28"/>
        </w:rPr>
        <w:t>Task performed</w:t>
      </w:r>
    </w:p>
    <w:p w:rsidR="005E450E" w:rsidRPr="006D402F" w:rsidRDefault="005E450E" w:rsidP="005E450E">
      <w:pPr>
        <w:spacing w:line="0" w:lineRule="atLeast"/>
        <w:ind w:left="120"/>
        <w:rPr>
          <w:rFonts w:ascii="Times New Roman" w:eastAsia="Times New Roman" w:hAnsi="Times New Roman" w:cs="Times New Roman"/>
          <w:b/>
          <w:sz w:val="24"/>
          <w:szCs w:val="24"/>
        </w:rPr>
      </w:pPr>
      <w:r w:rsidRPr="006D402F">
        <w:rPr>
          <w:rFonts w:ascii="Times New Roman" w:eastAsia="Times New Roman" w:hAnsi="Times New Roman" w:cs="Times New Roman"/>
          <w:b/>
          <w:sz w:val="24"/>
          <w:szCs w:val="24"/>
        </w:rPr>
        <w:t>RECORD OF CHANGES</w:t>
      </w:r>
    </w:p>
    <w:p w:rsidR="005E450E" w:rsidRPr="006D402F" w:rsidRDefault="007015BD" w:rsidP="005E450E">
      <w:pPr>
        <w:spacing w:line="20" w:lineRule="exact"/>
        <w:rPr>
          <w:rFonts w:ascii="Times New Roman" w:eastAsia="Times New Roman" w:hAnsi="Times New Roman" w:cs="Times New Roman"/>
          <w:sz w:val="24"/>
          <w:szCs w:val="24"/>
        </w:rPr>
      </w:pPr>
      <w:r w:rsidRPr="007015BD">
        <w:rPr>
          <w:rFonts w:ascii="Times New Roman" w:eastAsia="Times New Roman" w:hAnsi="Times New Roman" w:cs="Times New Roman"/>
          <w:b/>
          <w:noProof/>
          <w:sz w:val="24"/>
          <w:szCs w:val="24"/>
          <w:lang w:val="en-IN" w:eastAsia="en-IN"/>
        </w:rPr>
        <w:pict>
          <v:rect id="Rectangle 71" o:spid="_x0000_s1111" style="position:absolute;margin-left:5.7pt;margin-top:16pt;width:.95pt;height:.95pt;z-index:-251653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" fillcolor="black" strokecolor="white"/>
        </w:pict>
      </w:r>
      <w:r w:rsidRPr="007015BD">
        <w:rPr>
          <w:rFonts w:ascii="Times New Roman" w:eastAsia="Times New Roman" w:hAnsi="Times New Roman" w:cs="Times New Roman"/>
          <w:b/>
          <w:noProof/>
          <w:sz w:val="24"/>
          <w:szCs w:val="24"/>
          <w:lang w:val="en-IN" w:eastAsia="en-IN"/>
        </w:rPr>
        <w:pict>
          <v:rect id="Rectangle 70" o:spid="_x0000_s1110" style="position:absolute;margin-left:165.75pt;margin-top:16pt;width:.95pt;height:.95pt;z-index:-2516520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" fillcolor="black" strokecolor="white"/>
        </w:pict>
      </w:r>
      <w:r w:rsidRPr="007015BD">
        <w:rPr>
          <w:rFonts w:ascii="Times New Roman" w:eastAsia="Times New Roman" w:hAnsi="Times New Roman" w:cs="Times New Roman"/>
          <w:b/>
          <w:noProof/>
          <w:sz w:val="24"/>
          <w:szCs w:val="24"/>
          <w:lang w:val="en-IN" w:eastAsia="en-IN"/>
        </w:rPr>
        <w:pict>
          <v:rect id="Rectangle 69" o:spid="_x0000_s1109" style="position:absolute;margin-left:326.1pt;margin-top:16pt;width:.95pt;height:.95pt;z-index:-2516510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" fillcolor="black" strokecolor="white"/>
        </w:pict>
      </w:r>
      <w:r w:rsidRPr="007015BD">
        <w:rPr>
          <w:rFonts w:ascii="Times New Roman" w:eastAsia="Times New Roman" w:hAnsi="Times New Roman" w:cs="Times New Roman"/>
          <w:b/>
          <w:noProof/>
          <w:sz w:val="24"/>
          <w:szCs w:val="24"/>
          <w:lang w:val="en-IN" w:eastAsia="en-IN"/>
        </w:rPr>
        <w:pict>
          <v:rect id="Rectangle 68" o:spid="_x0000_s1108" style="position:absolute;margin-left:487.1pt;margin-top:16pt;width:1pt;height:.95pt;z-index:-2516500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" fillcolor="black" strokecolor="white"/>
        </w:pict>
      </w:r>
    </w:p>
    <w:p w:rsidR="00A04647" w:rsidRPr="006D402F" w:rsidRDefault="00A04647" w:rsidP="005E450E">
      <w:pPr>
        <w:spacing w:line="20" w:lineRule="exact"/>
        <w:rPr>
          <w:rFonts w:ascii="Times New Roman" w:eastAsia="Times New Roman" w:hAnsi="Times New Roman" w:cs="Times New Roman"/>
          <w:noProof/>
          <w:sz w:val="11"/>
          <w:lang w:val="en-IN" w:eastAsia="en-IN"/>
        </w:rPr>
      </w:pPr>
    </w:p>
    <w:tbl>
      <w:tblPr>
        <w:tblStyle w:val="TableGrid"/>
        <w:tblW w:w="8285" w:type="dxa"/>
        <w:tblLook w:val="04A0"/>
      </w:tblPr>
      <w:tblGrid>
        <w:gridCol w:w="2761"/>
        <w:gridCol w:w="2762"/>
        <w:gridCol w:w="2762"/>
      </w:tblGrid>
      <w:tr w:rsidR="00A04647" w:rsidTr="00A04647">
        <w:trPr>
          <w:trHeight w:val="562"/>
        </w:trPr>
        <w:tc>
          <w:tcPr>
            <w:tcW w:w="2761" w:type="dxa"/>
          </w:tcPr>
          <w:p w:rsidR="00A04647" w:rsidRPr="00F73B25" w:rsidRDefault="00A04647" w:rsidP="00A04647">
            <w:pPr>
              <w:spacing w:before="240" w:line="20" w:lineRule="exact"/>
              <w:jc w:val="center"/>
              <w:rPr>
                <w:rFonts w:ascii="Times New Roman" w:eastAsia="Times New Roman" w:hAnsi="Times New Roman" w:cs="Times New Roman"/>
                <w:b/>
              </w:rPr>
            </w:pPr>
            <w:r w:rsidRPr="00F73B25">
              <w:rPr>
                <w:rFonts w:ascii="Times New Roman" w:eastAsia="Times New Roman" w:hAnsi="Times New Roman" w:cs="Times New Roman"/>
                <w:b/>
              </w:rPr>
              <w:t>SL No</w:t>
            </w:r>
          </w:p>
        </w:tc>
        <w:tc>
          <w:tcPr>
            <w:tcW w:w="2762" w:type="dxa"/>
          </w:tcPr>
          <w:p w:rsidR="00A04647" w:rsidRPr="00F73B25" w:rsidRDefault="00A04647" w:rsidP="00A04647">
            <w:pPr>
              <w:spacing w:before="240" w:line="20" w:lineRule="exact"/>
              <w:jc w:val="center"/>
              <w:rPr>
                <w:rFonts w:ascii="Times New Roman" w:eastAsia="Times New Roman" w:hAnsi="Times New Roman" w:cs="Times New Roman"/>
                <w:b/>
              </w:rPr>
            </w:pPr>
            <w:r w:rsidRPr="00F73B25">
              <w:rPr>
                <w:rFonts w:ascii="Times New Roman" w:eastAsia="Times New Roman" w:hAnsi="Times New Roman" w:cs="Times New Roman"/>
                <w:b/>
              </w:rPr>
              <w:t>DATE</w:t>
            </w:r>
          </w:p>
        </w:tc>
        <w:tc>
          <w:tcPr>
            <w:tcW w:w="2762" w:type="dxa"/>
            <w:tcBorders>
              <w:bottom w:val="single" w:sz="4" w:space="0" w:color="auto"/>
            </w:tcBorders>
          </w:tcPr>
          <w:p w:rsidR="00A04647" w:rsidRPr="00F73B25" w:rsidRDefault="00A04647" w:rsidP="00A04647">
            <w:pPr>
              <w:spacing w:before="240" w:line="20" w:lineRule="exact"/>
              <w:jc w:val="center"/>
              <w:rPr>
                <w:rFonts w:ascii="Times New Roman" w:eastAsia="Times New Roman" w:hAnsi="Times New Roman" w:cs="Times New Roman"/>
                <w:b/>
              </w:rPr>
            </w:pPr>
            <w:r w:rsidRPr="00F73B25">
              <w:rPr>
                <w:rFonts w:ascii="Times New Roman" w:eastAsia="Times New Roman" w:hAnsi="Times New Roman" w:cs="Times New Roman"/>
                <w:b/>
              </w:rPr>
              <w:t>TASK PERFORMED</w:t>
            </w:r>
          </w:p>
        </w:tc>
      </w:tr>
      <w:tr w:rsidR="00A04647" w:rsidTr="00A04647">
        <w:trPr>
          <w:trHeight w:val="678"/>
        </w:trPr>
        <w:tc>
          <w:tcPr>
            <w:tcW w:w="2761" w:type="dxa"/>
          </w:tcPr>
          <w:p w:rsidR="00A04647" w:rsidRDefault="00A04647" w:rsidP="00A04647">
            <w:pPr>
              <w:spacing w:before="240" w:line="20" w:lineRule="exact"/>
              <w:rPr>
                <w:rFonts w:ascii="Times New Roman" w:eastAsia="Times New Roman" w:hAnsi="Times New Roman" w:cs="Times New Roman"/>
              </w:rPr>
            </w:pPr>
            <w:r>
              <w:rPr>
                <w:rFonts w:ascii="Times New Roman" w:eastAsia="Times New Roman" w:hAnsi="Times New Roman" w:cs="Times New Roman"/>
              </w:rPr>
              <w:t>01</w:t>
            </w:r>
          </w:p>
        </w:tc>
        <w:tc>
          <w:tcPr>
            <w:tcW w:w="2762" w:type="dxa"/>
          </w:tcPr>
          <w:p w:rsidR="00A04647" w:rsidRDefault="00A04647" w:rsidP="00A04647">
            <w:pPr>
              <w:spacing w:before="240" w:line="20" w:lineRule="exact"/>
              <w:rPr>
                <w:rFonts w:ascii="Times New Roman" w:eastAsia="Times New Roman" w:hAnsi="Times New Roman" w:cs="Times New Roman"/>
              </w:rPr>
            </w:pPr>
            <w:r>
              <w:rPr>
                <w:rFonts w:ascii="Times New Roman" w:eastAsia="Times New Roman" w:hAnsi="Times New Roman" w:cs="Times New Roman"/>
              </w:rPr>
              <w:t>15-02-2018</w:t>
            </w:r>
          </w:p>
        </w:tc>
        <w:tc>
          <w:tcPr>
            <w:tcW w:w="2762" w:type="dxa"/>
          </w:tcPr>
          <w:p w:rsidR="00A04647" w:rsidRDefault="00A04647" w:rsidP="00A04647">
            <w:pPr>
              <w:spacing w:before="240" w:after="120" w:line="20" w:lineRule="exact"/>
              <w:jc w:val="center"/>
              <w:rPr>
                <w:rFonts w:ascii="Times New Roman" w:eastAsia="Times New Roman" w:hAnsi="Times New Roman" w:cs="Times New Roman"/>
              </w:rPr>
            </w:pPr>
            <w:r>
              <w:rPr>
                <w:rFonts w:ascii="Times New Roman" w:eastAsia="Times New Roman" w:hAnsi="Times New Roman" w:cs="Times New Roman"/>
              </w:rPr>
              <w:t>Project Planning</w:t>
            </w:r>
          </w:p>
        </w:tc>
      </w:tr>
      <w:tr w:rsidR="00A04647" w:rsidTr="0055019A">
        <w:trPr>
          <w:trHeight w:val="828"/>
        </w:trPr>
        <w:tc>
          <w:tcPr>
            <w:tcW w:w="2761" w:type="dxa"/>
          </w:tcPr>
          <w:p w:rsidR="00A04647" w:rsidRDefault="00A04647" w:rsidP="00A04647">
            <w:pPr>
              <w:spacing w:before="240" w:line="20" w:lineRule="exact"/>
              <w:rPr>
                <w:rFonts w:ascii="Times New Roman" w:eastAsia="Times New Roman" w:hAnsi="Times New Roman" w:cs="Times New Roman"/>
              </w:rPr>
            </w:pPr>
            <w:r>
              <w:rPr>
                <w:rFonts w:ascii="Times New Roman" w:eastAsia="Times New Roman" w:hAnsi="Times New Roman" w:cs="Times New Roman"/>
              </w:rPr>
              <w:t>02</w:t>
            </w:r>
          </w:p>
        </w:tc>
        <w:tc>
          <w:tcPr>
            <w:tcW w:w="2762" w:type="dxa"/>
          </w:tcPr>
          <w:p w:rsidR="00A04647" w:rsidRDefault="00A04647" w:rsidP="00A04647">
            <w:pPr>
              <w:spacing w:before="240" w:line="20" w:lineRule="exact"/>
              <w:rPr>
                <w:rFonts w:ascii="Times New Roman" w:eastAsia="Times New Roman" w:hAnsi="Times New Roman" w:cs="Times New Roman"/>
              </w:rPr>
            </w:pPr>
            <w:r>
              <w:rPr>
                <w:rFonts w:ascii="Times New Roman" w:eastAsia="Times New Roman" w:hAnsi="Times New Roman" w:cs="Times New Roman"/>
              </w:rPr>
              <w:t>20-02-2018</w:t>
            </w:r>
          </w:p>
        </w:tc>
        <w:tc>
          <w:tcPr>
            <w:tcW w:w="2762" w:type="dxa"/>
          </w:tcPr>
          <w:p w:rsidR="00A04647" w:rsidRDefault="00A04647" w:rsidP="00A04647">
            <w:pPr>
              <w:spacing w:before="240" w:after="360"/>
              <w:rPr>
                <w:rFonts w:ascii="Times New Roman" w:eastAsia="Times New Roman" w:hAnsi="Times New Roman" w:cs="Times New Roman"/>
              </w:rPr>
            </w:pPr>
            <w:r>
              <w:rPr>
                <w:rFonts w:ascii="Times New Roman" w:eastAsia="Times New Roman" w:hAnsi="Times New Roman" w:cs="Times New Roman"/>
              </w:rPr>
              <w:t>Requirements definition and Analysis</w:t>
            </w:r>
          </w:p>
        </w:tc>
      </w:tr>
      <w:tr w:rsidR="0055019A" w:rsidTr="0055019A">
        <w:trPr>
          <w:trHeight w:val="828"/>
        </w:trPr>
        <w:tc>
          <w:tcPr>
            <w:tcW w:w="2761" w:type="dxa"/>
          </w:tcPr>
          <w:p w:rsidR="0055019A" w:rsidRDefault="0055019A" w:rsidP="00A04647">
            <w:pPr>
              <w:spacing w:before="240" w:line="20" w:lineRule="exact"/>
              <w:rPr>
                <w:rFonts w:ascii="Times New Roman" w:eastAsia="Times New Roman" w:hAnsi="Times New Roman" w:cs="Times New Roman"/>
              </w:rPr>
            </w:pPr>
            <w:r>
              <w:rPr>
                <w:rFonts w:ascii="Times New Roman" w:eastAsia="Times New Roman" w:hAnsi="Times New Roman" w:cs="Times New Roman"/>
              </w:rPr>
              <w:t>03</w:t>
            </w:r>
          </w:p>
        </w:tc>
        <w:tc>
          <w:tcPr>
            <w:tcW w:w="2762" w:type="dxa"/>
          </w:tcPr>
          <w:p w:rsidR="0055019A" w:rsidRDefault="0055019A" w:rsidP="00A04647">
            <w:pPr>
              <w:spacing w:before="240" w:line="20" w:lineRule="exact"/>
              <w:rPr>
                <w:rFonts w:ascii="Times New Roman" w:eastAsia="Times New Roman" w:hAnsi="Times New Roman" w:cs="Times New Roman"/>
              </w:rPr>
            </w:pPr>
            <w:r>
              <w:rPr>
                <w:rFonts w:ascii="Times New Roman" w:eastAsia="Times New Roman" w:hAnsi="Times New Roman" w:cs="Times New Roman"/>
              </w:rPr>
              <w:t>01-03-2018</w:t>
            </w:r>
          </w:p>
        </w:tc>
        <w:tc>
          <w:tcPr>
            <w:tcW w:w="2762" w:type="dxa"/>
          </w:tcPr>
          <w:p w:rsidR="0055019A" w:rsidRDefault="0055019A" w:rsidP="00A04647">
            <w:pPr>
              <w:spacing w:before="240" w:after="360"/>
              <w:rPr>
                <w:rFonts w:ascii="Times New Roman" w:eastAsia="Times New Roman" w:hAnsi="Times New Roman" w:cs="Times New Roman"/>
              </w:rPr>
            </w:pPr>
            <w:r>
              <w:rPr>
                <w:rFonts w:ascii="Times New Roman" w:eastAsia="Times New Roman" w:hAnsi="Times New Roman" w:cs="Times New Roman"/>
              </w:rPr>
              <w:t>Design and Prototyping</w:t>
            </w:r>
          </w:p>
        </w:tc>
      </w:tr>
      <w:tr w:rsidR="0055019A" w:rsidTr="0055019A">
        <w:trPr>
          <w:trHeight w:val="828"/>
        </w:trPr>
        <w:tc>
          <w:tcPr>
            <w:tcW w:w="2761" w:type="dxa"/>
          </w:tcPr>
          <w:p w:rsidR="0055019A" w:rsidRDefault="0055019A" w:rsidP="00A04647">
            <w:pPr>
              <w:spacing w:before="240" w:line="20" w:lineRule="exact"/>
              <w:rPr>
                <w:rFonts w:ascii="Times New Roman" w:eastAsia="Times New Roman" w:hAnsi="Times New Roman" w:cs="Times New Roman"/>
              </w:rPr>
            </w:pPr>
            <w:r>
              <w:rPr>
                <w:rFonts w:ascii="Times New Roman" w:eastAsia="Times New Roman" w:hAnsi="Times New Roman" w:cs="Times New Roman"/>
              </w:rPr>
              <w:t>04</w:t>
            </w:r>
          </w:p>
        </w:tc>
        <w:tc>
          <w:tcPr>
            <w:tcW w:w="2762" w:type="dxa"/>
          </w:tcPr>
          <w:p w:rsidR="0055019A" w:rsidRDefault="0055019A" w:rsidP="00A04647">
            <w:pPr>
              <w:spacing w:before="240" w:line="20" w:lineRule="exact"/>
              <w:rPr>
                <w:rFonts w:ascii="Times New Roman" w:eastAsia="Times New Roman" w:hAnsi="Times New Roman" w:cs="Times New Roman"/>
              </w:rPr>
            </w:pPr>
            <w:r>
              <w:rPr>
                <w:rFonts w:ascii="Times New Roman" w:eastAsia="Times New Roman" w:hAnsi="Times New Roman" w:cs="Times New Roman"/>
              </w:rPr>
              <w:t>05-03-2018</w:t>
            </w:r>
          </w:p>
        </w:tc>
        <w:tc>
          <w:tcPr>
            <w:tcW w:w="2762" w:type="dxa"/>
          </w:tcPr>
          <w:p w:rsidR="0055019A" w:rsidRDefault="0055019A" w:rsidP="00A04647">
            <w:pPr>
              <w:spacing w:before="240" w:after="360"/>
              <w:rPr>
                <w:rFonts w:ascii="Times New Roman" w:eastAsia="Times New Roman" w:hAnsi="Times New Roman" w:cs="Times New Roman"/>
              </w:rPr>
            </w:pPr>
            <w:r>
              <w:rPr>
                <w:rFonts w:ascii="Times New Roman" w:eastAsia="Times New Roman" w:hAnsi="Times New Roman" w:cs="Times New Roman"/>
              </w:rPr>
              <w:t>Setting up the tools and related installations</w:t>
            </w:r>
          </w:p>
        </w:tc>
      </w:tr>
      <w:tr w:rsidR="0055019A" w:rsidTr="0055019A">
        <w:trPr>
          <w:trHeight w:val="828"/>
        </w:trPr>
        <w:tc>
          <w:tcPr>
            <w:tcW w:w="2761" w:type="dxa"/>
          </w:tcPr>
          <w:p w:rsidR="0055019A" w:rsidRDefault="0055019A" w:rsidP="0055019A">
            <w:pPr>
              <w:spacing w:before="240" w:line="20" w:lineRule="exact"/>
              <w:rPr>
                <w:rFonts w:ascii="Times New Roman" w:eastAsia="Times New Roman" w:hAnsi="Times New Roman" w:cs="Times New Roman"/>
              </w:rPr>
            </w:pPr>
            <w:r>
              <w:rPr>
                <w:rFonts w:ascii="Times New Roman" w:eastAsia="Times New Roman" w:hAnsi="Times New Roman" w:cs="Times New Roman"/>
              </w:rPr>
              <w:t>05</w:t>
            </w:r>
          </w:p>
        </w:tc>
        <w:tc>
          <w:tcPr>
            <w:tcW w:w="2762" w:type="dxa"/>
          </w:tcPr>
          <w:p w:rsidR="0055019A" w:rsidRDefault="0055019A" w:rsidP="0055019A">
            <w:pPr>
              <w:spacing w:before="240" w:line="20" w:lineRule="exact"/>
              <w:rPr>
                <w:rFonts w:ascii="Times New Roman" w:eastAsia="Times New Roman" w:hAnsi="Times New Roman" w:cs="Times New Roman"/>
              </w:rPr>
            </w:pPr>
            <w:r>
              <w:rPr>
                <w:rFonts w:ascii="Times New Roman" w:eastAsia="Times New Roman" w:hAnsi="Times New Roman" w:cs="Times New Roman"/>
              </w:rPr>
              <w:t>08-03-2018</w:t>
            </w:r>
          </w:p>
        </w:tc>
        <w:tc>
          <w:tcPr>
            <w:tcW w:w="2762" w:type="dxa"/>
          </w:tcPr>
          <w:p w:rsidR="0055019A" w:rsidRDefault="0055019A" w:rsidP="0055019A">
            <w:pPr>
              <w:spacing w:before="240" w:after="360"/>
              <w:rPr>
                <w:rFonts w:ascii="Times New Roman" w:eastAsia="Times New Roman" w:hAnsi="Times New Roman" w:cs="Times New Roman"/>
              </w:rPr>
            </w:pPr>
            <w:r>
              <w:rPr>
                <w:rFonts w:ascii="Times New Roman" w:eastAsia="Times New Roman" w:hAnsi="Times New Roman" w:cs="Times New Roman"/>
              </w:rPr>
              <w:t>Creating Homepage, contact and about page</w:t>
            </w:r>
          </w:p>
        </w:tc>
      </w:tr>
      <w:tr w:rsidR="0055019A" w:rsidTr="0055019A">
        <w:trPr>
          <w:trHeight w:val="828"/>
        </w:trPr>
        <w:tc>
          <w:tcPr>
            <w:tcW w:w="2761" w:type="dxa"/>
          </w:tcPr>
          <w:p w:rsidR="0055019A" w:rsidRDefault="0055019A" w:rsidP="0055019A">
            <w:pPr>
              <w:spacing w:before="240" w:line="20" w:lineRule="exact"/>
              <w:rPr>
                <w:rFonts w:ascii="Times New Roman" w:eastAsia="Times New Roman" w:hAnsi="Times New Roman" w:cs="Times New Roman"/>
              </w:rPr>
            </w:pPr>
            <w:r>
              <w:rPr>
                <w:rFonts w:ascii="Times New Roman" w:eastAsia="Times New Roman" w:hAnsi="Times New Roman" w:cs="Times New Roman"/>
              </w:rPr>
              <w:t>06</w:t>
            </w:r>
          </w:p>
        </w:tc>
        <w:tc>
          <w:tcPr>
            <w:tcW w:w="2762" w:type="dxa"/>
          </w:tcPr>
          <w:p w:rsidR="0055019A" w:rsidRDefault="0055019A" w:rsidP="0055019A">
            <w:pPr>
              <w:spacing w:before="240" w:line="20" w:lineRule="exact"/>
              <w:rPr>
                <w:rFonts w:ascii="Times New Roman" w:eastAsia="Times New Roman" w:hAnsi="Times New Roman" w:cs="Times New Roman"/>
              </w:rPr>
            </w:pPr>
            <w:r>
              <w:rPr>
                <w:rFonts w:ascii="Times New Roman" w:eastAsia="Times New Roman" w:hAnsi="Times New Roman" w:cs="Times New Roman"/>
              </w:rPr>
              <w:t>15-03-2018</w:t>
            </w:r>
          </w:p>
        </w:tc>
        <w:tc>
          <w:tcPr>
            <w:tcW w:w="2762" w:type="dxa"/>
          </w:tcPr>
          <w:p w:rsidR="0055019A" w:rsidRDefault="0055019A" w:rsidP="0055019A">
            <w:pPr>
              <w:spacing w:before="240" w:after="360"/>
              <w:rPr>
                <w:rFonts w:ascii="Times New Roman" w:eastAsia="Times New Roman" w:hAnsi="Times New Roman" w:cs="Times New Roman"/>
              </w:rPr>
            </w:pPr>
            <w:r>
              <w:rPr>
                <w:rFonts w:ascii="Times New Roman" w:eastAsia="Times New Roman" w:hAnsi="Times New Roman" w:cs="Times New Roman"/>
              </w:rPr>
              <w:t>Signup and login creation, along with client-side validation</w:t>
            </w:r>
          </w:p>
        </w:tc>
      </w:tr>
      <w:tr w:rsidR="00A5534D" w:rsidTr="0055019A">
        <w:trPr>
          <w:trHeight w:val="828"/>
        </w:trPr>
        <w:tc>
          <w:tcPr>
            <w:tcW w:w="2761" w:type="dxa"/>
          </w:tcPr>
          <w:p w:rsidR="00A5534D" w:rsidRDefault="00A5534D" w:rsidP="00A5534D">
            <w:pPr>
              <w:spacing w:before="240" w:line="20" w:lineRule="exact"/>
              <w:rPr>
                <w:rFonts w:ascii="Times New Roman" w:eastAsia="Times New Roman" w:hAnsi="Times New Roman" w:cs="Times New Roman"/>
              </w:rPr>
            </w:pPr>
            <w:r>
              <w:rPr>
                <w:rFonts w:ascii="Times New Roman" w:eastAsia="Times New Roman" w:hAnsi="Times New Roman" w:cs="Times New Roman"/>
              </w:rPr>
              <w:t>07</w:t>
            </w:r>
          </w:p>
        </w:tc>
        <w:tc>
          <w:tcPr>
            <w:tcW w:w="2762" w:type="dxa"/>
          </w:tcPr>
          <w:p w:rsidR="00A5534D" w:rsidRDefault="00A5534D" w:rsidP="00A5534D">
            <w:pPr>
              <w:spacing w:before="240" w:line="20" w:lineRule="exact"/>
              <w:rPr>
                <w:rFonts w:ascii="Times New Roman" w:eastAsia="Times New Roman" w:hAnsi="Times New Roman" w:cs="Times New Roman"/>
              </w:rPr>
            </w:pPr>
            <w:r>
              <w:rPr>
                <w:rFonts w:ascii="Times New Roman" w:eastAsia="Times New Roman" w:hAnsi="Times New Roman" w:cs="Times New Roman"/>
              </w:rPr>
              <w:t>22-03-2018</w:t>
            </w:r>
          </w:p>
        </w:tc>
        <w:tc>
          <w:tcPr>
            <w:tcW w:w="2762" w:type="dxa"/>
          </w:tcPr>
          <w:p w:rsidR="00A5534D" w:rsidRDefault="00A5534D" w:rsidP="00A5534D">
            <w:pPr>
              <w:spacing w:before="240" w:after="360"/>
              <w:rPr>
                <w:rFonts w:ascii="Times New Roman" w:eastAsia="Times New Roman" w:hAnsi="Times New Roman" w:cs="Times New Roman"/>
              </w:rPr>
            </w:pPr>
            <w:r>
              <w:rPr>
                <w:rFonts w:ascii="Times New Roman" w:eastAsia="Times New Roman" w:hAnsi="Times New Roman" w:cs="Times New Roman"/>
              </w:rPr>
              <w:t>Creation of career tracker, resume creat</w:t>
            </w:r>
            <w:r w:rsidR="00196A34">
              <w:rPr>
                <w:rFonts w:ascii="Times New Roman" w:eastAsia="Times New Roman" w:hAnsi="Times New Roman" w:cs="Times New Roman"/>
              </w:rPr>
              <w:t>or</w:t>
            </w:r>
            <w:r>
              <w:rPr>
                <w:rFonts w:ascii="Times New Roman" w:eastAsia="Times New Roman" w:hAnsi="Times New Roman" w:cs="Times New Roman"/>
              </w:rPr>
              <w:t xml:space="preserve"> and a chat app</w:t>
            </w:r>
          </w:p>
        </w:tc>
      </w:tr>
      <w:tr w:rsidR="00A5534D" w:rsidTr="0055019A">
        <w:trPr>
          <w:trHeight w:val="828"/>
        </w:trPr>
        <w:tc>
          <w:tcPr>
            <w:tcW w:w="2761" w:type="dxa"/>
          </w:tcPr>
          <w:p w:rsidR="00A5534D" w:rsidRDefault="00A5534D" w:rsidP="00A5534D">
            <w:pPr>
              <w:spacing w:before="240" w:line="20" w:lineRule="exact"/>
              <w:rPr>
                <w:rFonts w:ascii="Times New Roman" w:eastAsia="Times New Roman" w:hAnsi="Times New Roman" w:cs="Times New Roman"/>
              </w:rPr>
            </w:pPr>
            <w:r>
              <w:rPr>
                <w:rFonts w:ascii="Times New Roman" w:eastAsia="Times New Roman" w:hAnsi="Times New Roman" w:cs="Times New Roman"/>
              </w:rPr>
              <w:t>08</w:t>
            </w:r>
          </w:p>
        </w:tc>
        <w:tc>
          <w:tcPr>
            <w:tcW w:w="2762" w:type="dxa"/>
          </w:tcPr>
          <w:p w:rsidR="00A5534D" w:rsidRDefault="00A5534D" w:rsidP="00A5534D">
            <w:pPr>
              <w:spacing w:before="240" w:line="20" w:lineRule="exact"/>
              <w:rPr>
                <w:rFonts w:ascii="Times New Roman" w:eastAsia="Times New Roman" w:hAnsi="Times New Roman" w:cs="Times New Roman"/>
              </w:rPr>
            </w:pPr>
            <w:r>
              <w:rPr>
                <w:rFonts w:ascii="Times New Roman" w:eastAsia="Times New Roman" w:hAnsi="Times New Roman" w:cs="Times New Roman"/>
              </w:rPr>
              <w:t>25-04-2018</w:t>
            </w:r>
          </w:p>
        </w:tc>
        <w:tc>
          <w:tcPr>
            <w:tcW w:w="2762" w:type="dxa"/>
          </w:tcPr>
          <w:p w:rsidR="00A5534D" w:rsidRDefault="00A5534D" w:rsidP="00A5534D">
            <w:pPr>
              <w:spacing w:before="240" w:after="360"/>
              <w:rPr>
                <w:rFonts w:ascii="Times New Roman" w:eastAsia="Times New Roman" w:hAnsi="Times New Roman" w:cs="Times New Roman"/>
              </w:rPr>
            </w:pPr>
            <w:r>
              <w:rPr>
                <w:rFonts w:ascii="Times New Roman" w:eastAsia="Times New Roman" w:hAnsi="Times New Roman" w:cs="Times New Roman"/>
              </w:rPr>
              <w:t xml:space="preserve">Forum like app creation using </w:t>
            </w:r>
            <w:proofErr w:type="spellStart"/>
            <w:r>
              <w:rPr>
                <w:rFonts w:ascii="Times New Roman" w:eastAsia="Times New Roman" w:hAnsi="Times New Roman" w:cs="Times New Roman"/>
              </w:rPr>
              <w:t>vuejs</w:t>
            </w:r>
            <w:proofErr w:type="spellEnd"/>
          </w:p>
        </w:tc>
      </w:tr>
    </w:tbl>
    <w:p w:rsidR="005E450E" w:rsidRPr="006D402F" w:rsidRDefault="007015BD" w:rsidP="005E450E">
      <w:pPr>
        <w:spacing w:line="20" w:lineRule="exact"/>
        <w:rPr>
          <w:rFonts w:ascii="Times New Roman" w:eastAsia="Times New Roman" w:hAnsi="Times New Roman" w:cs="Times New Roman"/>
        </w:rPr>
        <w:sectPr w:rsidR="005E450E" w:rsidRPr="006D402F" w:rsidSect="00287725">
          <w:footerReference w:type="default" r:id="rId54"/>
          <w:pgSz w:w="12240" w:h="15840" w:code="1"/>
          <w:pgMar w:top="1440" w:right="2160" w:bottom="1440" w:left="2160" w:header="0" w:footer="0" w:gutter="0"/>
          <w:pgBorders w:offsetFrom="page">
            <w:top w:val="single" w:sz="4" w:space="24" w:color="auto"/>
            <w:left w:val="single" w:sz="4" w:space="24" w:color="auto"/>
            <w:bottom w:val="single" w:sz="4" w:space="24" w:color="auto"/>
            <w:right w:val="single" w:sz="4" w:space="24" w:color="auto"/>
          </w:pgBorders>
          <w:pgNumType w:start="1"/>
          <w:cols w:space="0" w:equalWidth="0">
            <w:col w:w="8640"/>
          </w:cols>
          <w:docGrid w:linePitch="360"/>
        </w:sectPr>
      </w:pPr>
      <w:r w:rsidRPr="007015BD">
        <w:rPr>
          <w:rFonts w:ascii="Times New Roman" w:eastAsia="Times New Roman" w:hAnsi="Times New Roman" w:cs="Times New Roman"/>
          <w:noProof/>
          <w:sz w:val="11"/>
          <w:lang w:val="en-IN" w:eastAsia="en-IN"/>
        </w:rPr>
        <w:pict>
          <v:rect id="Rectangle 67" o:spid="_x0000_s1107" style="position:absolute;margin-left:5.7pt;margin-top:-503.45pt;width:.95pt;height:.95pt;z-index:-25164902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" fillcolor="black" strokecolor="white"/>
        </w:pict>
      </w:r>
      <w:r w:rsidRPr="007015BD">
        <w:rPr>
          <w:rFonts w:ascii="Times New Roman" w:eastAsia="Times New Roman" w:hAnsi="Times New Roman" w:cs="Times New Roman"/>
          <w:noProof/>
          <w:sz w:val="11"/>
          <w:lang w:val="en-IN" w:eastAsia="en-IN"/>
        </w:rPr>
        <w:pict>
          <v:rect id="Rectangle 66" o:spid="_x0000_s1106" style="position:absolute;margin-left:165.75pt;margin-top:-503.45pt;width:.95pt;height:.95pt;z-index:-25164800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" fillcolor="black" strokecolor="white"/>
        </w:pict>
      </w:r>
      <w:r w:rsidRPr="007015BD">
        <w:rPr>
          <w:rFonts w:ascii="Times New Roman" w:eastAsia="Times New Roman" w:hAnsi="Times New Roman" w:cs="Times New Roman"/>
          <w:noProof/>
          <w:sz w:val="11"/>
          <w:lang w:val="en-IN" w:eastAsia="en-IN"/>
        </w:rPr>
        <w:pict>
          <v:rect id="Rectangle 65" o:spid="_x0000_s1105" style="position:absolute;margin-left:326.1pt;margin-top:-503.45pt;width:.95pt;height:.95pt;z-index:-25164697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" fillcolor="black" strokecolor="white"/>
        </w:pict>
      </w:r>
      <w:r w:rsidRPr="007015BD">
        <w:rPr>
          <w:rFonts w:ascii="Times New Roman" w:eastAsia="Times New Roman" w:hAnsi="Times New Roman" w:cs="Times New Roman"/>
          <w:noProof/>
          <w:sz w:val="11"/>
          <w:lang w:val="en-IN" w:eastAsia="en-IN"/>
        </w:rPr>
        <w:pict>
          <v:rect id="Rectangle 64" o:spid="_x0000_s1104" style="position:absolute;margin-left:487.1pt;margin-top:-503.45pt;width:1pt;height:.95pt;z-index:-25164595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" fillcolor="black" strokecolor="white"/>
        </w:pict>
      </w:r>
      <w:r w:rsidRPr="007015BD">
        <w:rPr>
          <w:rFonts w:ascii="Times New Roman" w:eastAsia="Times New Roman" w:hAnsi="Times New Roman" w:cs="Times New Roman"/>
          <w:noProof/>
          <w:sz w:val="11"/>
          <w:lang w:val="en-IN" w:eastAsia="en-IN"/>
        </w:rPr>
        <w:pict>
          <v:rect id="Rectangle 63" o:spid="_x0000_s1103" style="position:absolute;margin-left:5.7pt;margin-top:-482.2pt;width:.95pt;height:.95pt;z-index:-25164492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" fillcolor="black" strokecolor="white"/>
        </w:pict>
      </w:r>
      <w:r w:rsidRPr="007015BD">
        <w:rPr>
          <w:rFonts w:ascii="Times New Roman" w:eastAsia="Times New Roman" w:hAnsi="Times New Roman" w:cs="Times New Roman"/>
          <w:noProof/>
          <w:sz w:val="11"/>
          <w:lang w:val="en-IN" w:eastAsia="en-IN"/>
        </w:rPr>
        <w:pict>
          <v:rect id="Rectangle 62" o:spid="_x0000_s1102" style="position:absolute;margin-left:165.75pt;margin-top:-482.2pt;width:.95pt;height:.95pt;z-index:-25164390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" fillcolor="black" strokecolor="white"/>
        </w:pict>
      </w:r>
      <w:r w:rsidRPr="007015BD">
        <w:rPr>
          <w:rFonts w:ascii="Times New Roman" w:eastAsia="Times New Roman" w:hAnsi="Times New Roman" w:cs="Times New Roman"/>
          <w:noProof/>
          <w:sz w:val="11"/>
          <w:lang w:val="en-IN" w:eastAsia="en-IN"/>
        </w:rPr>
        <w:pict>
          <v:rect id="Rectangle 61" o:spid="_x0000_s1101" style="position:absolute;margin-left:326.1pt;margin-top:-482.2pt;width:.95pt;height:.95pt;z-index:-2516428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" fillcolor="black" strokecolor="white"/>
        </w:pict>
      </w:r>
      <w:r w:rsidRPr="007015BD">
        <w:rPr>
          <w:rFonts w:ascii="Times New Roman" w:eastAsia="Times New Roman" w:hAnsi="Times New Roman" w:cs="Times New Roman"/>
          <w:noProof/>
          <w:sz w:val="11"/>
          <w:lang w:val="en-IN" w:eastAsia="en-IN"/>
        </w:rPr>
        <w:pict>
          <v:rect id="Rectangle 60" o:spid="_x0000_s1100" style="position:absolute;margin-left:487.1pt;margin-top:-482.2pt;width:1pt;height:.95pt;z-index:-2516418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" fillcolor="black" strokecolor="white"/>
        </w:pict>
      </w:r>
      <w:r w:rsidRPr="007015BD">
        <w:rPr>
          <w:rFonts w:ascii="Times New Roman" w:eastAsia="Times New Roman" w:hAnsi="Times New Roman" w:cs="Times New Roman"/>
          <w:noProof/>
          <w:sz w:val="11"/>
          <w:lang w:val="en-IN" w:eastAsia="en-IN"/>
        </w:rPr>
        <w:pict>
          <v:rect id="Rectangle 59" o:spid="_x0000_s1099" style="position:absolute;margin-left:5.7pt;margin-top:-440.3pt;width:.95pt;height:.95pt;z-index:-25164083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" fillcolor="black" strokecolor="white"/>
        </w:pict>
      </w:r>
      <w:r w:rsidRPr="007015BD">
        <w:rPr>
          <w:rFonts w:ascii="Times New Roman" w:eastAsia="Times New Roman" w:hAnsi="Times New Roman" w:cs="Times New Roman"/>
          <w:noProof/>
          <w:sz w:val="11"/>
          <w:lang w:val="en-IN" w:eastAsia="en-IN"/>
        </w:rPr>
        <w:pict>
          <v:rect id="Rectangle 58" o:spid="_x0000_s1098" style="position:absolute;margin-left:165.75pt;margin-top:-440.3pt;width:.95pt;height:.95pt;z-index:-2516398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" fillcolor="black" strokecolor="white"/>
        </w:pict>
      </w:r>
      <w:r w:rsidRPr="007015BD">
        <w:rPr>
          <w:rFonts w:ascii="Times New Roman" w:eastAsia="Times New Roman" w:hAnsi="Times New Roman" w:cs="Times New Roman"/>
          <w:noProof/>
          <w:sz w:val="11"/>
          <w:lang w:val="en-IN" w:eastAsia="en-IN"/>
        </w:rPr>
        <w:pict>
          <v:rect id="Rectangle 57" o:spid="_x0000_s1097" style="position:absolute;margin-left:326.1pt;margin-top:-440.3pt;width:.95pt;height:.95pt;z-index:-2516387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" fillcolor="black" strokecolor="white"/>
        </w:pict>
      </w:r>
      <w:r w:rsidRPr="007015BD">
        <w:rPr>
          <w:rFonts w:ascii="Times New Roman" w:eastAsia="Times New Roman" w:hAnsi="Times New Roman" w:cs="Times New Roman"/>
          <w:noProof/>
          <w:sz w:val="11"/>
          <w:lang w:val="en-IN" w:eastAsia="en-IN"/>
        </w:rPr>
        <w:pict>
          <v:rect id="Rectangle 56" o:spid="_x0000_s1096" style="position:absolute;margin-left:487.1pt;margin-top:-440.3pt;width:1pt;height:.95pt;z-index:-25163776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" fillcolor="black" strokecolor="white"/>
        </w:pict>
      </w:r>
      <w:r w:rsidRPr="007015BD">
        <w:rPr>
          <w:rFonts w:ascii="Times New Roman" w:eastAsia="Times New Roman" w:hAnsi="Times New Roman" w:cs="Times New Roman"/>
          <w:noProof/>
          <w:sz w:val="11"/>
          <w:lang w:val="en-IN" w:eastAsia="en-IN"/>
        </w:rPr>
        <w:pict>
          <v:rect id="Rectangle 55" o:spid="_x0000_s1095" style="position:absolute;margin-left:5.7pt;margin-top:-357.05pt;width:.95pt;height:.95pt;z-index:-2516367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" fillcolor="black" strokecolor="white"/>
        </w:pict>
      </w:r>
      <w:r w:rsidRPr="007015BD">
        <w:rPr>
          <w:rFonts w:ascii="Times New Roman" w:eastAsia="Times New Roman" w:hAnsi="Times New Roman" w:cs="Times New Roman"/>
          <w:noProof/>
          <w:sz w:val="11"/>
          <w:lang w:val="en-IN" w:eastAsia="en-IN"/>
        </w:rPr>
        <w:pict>
          <v:rect id="Rectangle 54" o:spid="_x0000_s1094" style="position:absolute;margin-left:165.75pt;margin-top:-357.05pt;width:.95pt;height:.95pt;z-index:-2516357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" fillcolor="black" strokecolor="white"/>
        </w:pict>
      </w:r>
      <w:r w:rsidRPr="007015BD">
        <w:rPr>
          <w:rFonts w:ascii="Times New Roman" w:eastAsia="Times New Roman" w:hAnsi="Times New Roman" w:cs="Times New Roman"/>
          <w:noProof/>
          <w:sz w:val="11"/>
          <w:lang w:val="en-IN" w:eastAsia="en-IN"/>
        </w:rPr>
        <w:pict>
          <v:rect id="Rectangle 53" o:spid="_x0000_s1093" style="position:absolute;margin-left:326.1pt;margin-top:-357.05pt;width:.95pt;height:.95pt;z-index:-2516346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" fillcolor="black" strokecolor="white"/>
        </w:pict>
      </w:r>
      <w:r w:rsidRPr="007015BD">
        <w:rPr>
          <w:rFonts w:ascii="Times New Roman" w:eastAsia="Times New Roman" w:hAnsi="Times New Roman" w:cs="Times New Roman"/>
          <w:noProof/>
          <w:sz w:val="11"/>
          <w:lang w:val="en-IN" w:eastAsia="en-IN"/>
        </w:rPr>
        <w:pict>
          <v:rect id="Rectangle 52" o:spid="_x0000_s1092" style="position:absolute;margin-left:487.1pt;margin-top:-357.05pt;width:1pt;height:.95pt;z-index:-2516336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" fillcolor="black" strokecolor="white"/>
        </w:pict>
      </w:r>
      <w:r w:rsidRPr="007015BD">
        <w:rPr>
          <w:rFonts w:ascii="Times New Roman" w:eastAsia="Times New Roman" w:hAnsi="Times New Roman" w:cs="Times New Roman"/>
          <w:noProof/>
          <w:sz w:val="11"/>
          <w:lang w:val="en-IN" w:eastAsia="en-IN"/>
        </w:rPr>
        <w:pict>
          <v:rect id="Rectangle 51" o:spid="_x0000_s1091" style="position:absolute;margin-left:5.7pt;margin-top:-315.15pt;width:.95pt;height:.95pt;z-index:-2516326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" fillcolor="black" strokecolor="white"/>
        </w:pict>
      </w:r>
      <w:r w:rsidRPr="007015BD">
        <w:rPr>
          <w:rFonts w:ascii="Times New Roman" w:eastAsia="Times New Roman" w:hAnsi="Times New Roman" w:cs="Times New Roman"/>
          <w:noProof/>
          <w:sz w:val="11"/>
          <w:lang w:val="en-IN" w:eastAsia="en-IN"/>
        </w:rPr>
        <w:pict>
          <v:rect id="Rectangle 50" o:spid="_x0000_s1090" style="position:absolute;margin-left:165.75pt;margin-top:-315.15pt;width:.95pt;height:.95pt;z-index:-2516316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" fillcolor="black" strokecolor="white"/>
        </w:pict>
      </w:r>
      <w:r w:rsidRPr="007015BD">
        <w:rPr>
          <w:rFonts w:ascii="Times New Roman" w:eastAsia="Times New Roman" w:hAnsi="Times New Roman" w:cs="Times New Roman"/>
          <w:noProof/>
          <w:sz w:val="11"/>
          <w:lang w:val="en-IN" w:eastAsia="en-IN"/>
        </w:rPr>
        <w:pict>
          <v:rect id="Rectangle 49" o:spid="_x0000_s1089" style="position:absolute;margin-left:326.1pt;margin-top:-315.15pt;width:.95pt;height:.95pt;z-index:-25163059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" fillcolor="black" strokecolor="white"/>
        </w:pict>
      </w:r>
      <w:r w:rsidRPr="007015BD">
        <w:rPr>
          <w:rFonts w:ascii="Times New Roman" w:eastAsia="Times New Roman" w:hAnsi="Times New Roman" w:cs="Times New Roman"/>
          <w:noProof/>
          <w:sz w:val="11"/>
          <w:lang w:val="en-IN" w:eastAsia="en-IN"/>
        </w:rPr>
        <w:pict>
          <v:rect id="Rectangle 48" o:spid="_x0000_s1088" style="position:absolute;margin-left:487.1pt;margin-top:-315.15pt;width:1pt;height:.95pt;z-index:-25162956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" fillcolor="black" strokecolor="white"/>
        </w:pict>
      </w:r>
      <w:r w:rsidRPr="007015BD">
        <w:rPr>
          <w:rFonts w:ascii="Times New Roman" w:eastAsia="Times New Roman" w:hAnsi="Times New Roman" w:cs="Times New Roman"/>
          <w:noProof/>
          <w:sz w:val="11"/>
          <w:lang w:val="en-IN" w:eastAsia="en-IN"/>
        </w:rPr>
        <w:pict>
          <v:rect id="Rectangle 47" o:spid="_x0000_s1087" style="position:absolute;margin-left:5.7pt;margin-top:-273.15pt;width:.95pt;height:.95pt;z-index:-25162854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" fillcolor="black" strokecolor="white"/>
        </w:pict>
      </w:r>
      <w:r w:rsidRPr="007015BD">
        <w:rPr>
          <w:rFonts w:ascii="Times New Roman" w:eastAsia="Times New Roman" w:hAnsi="Times New Roman" w:cs="Times New Roman"/>
          <w:noProof/>
          <w:sz w:val="11"/>
          <w:lang w:val="en-IN" w:eastAsia="en-IN"/>
        </w:rPr>
        <w:pict>
          <v:rect id="Rectangle 46" o:spid="_x0000_s1086" style="position:absolute;margin-left:165.75pt;margin-top:-273.15pt;width:.95pt;height:.95pt;z-index:-25162752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" fillcolor="black" strokecolor="white"/>
        </w:pict>
      </w:r>
      <w:r w:rsidRPr="007015BD">
        <w:rPr>
          <w:rFonts w:ascii="Times New Roman" w:eastAsia="Times New Roman" w:hAnsi="Times New Roman" w:cs="Times New Roman"/>
          <w:noProof/>
          <w:sz w:val="11"/>
          <w:lang w:val="en-IN" w:eastAsia="en-IN"/>
        </w:rPr>
        <w:pict>
          <v:rect id="Rectangle 45" o:spid="_x0000_s1085" style="position:absolute;margin-left:326.1pt;margin-top:-273.15pt;width:.95pt;height:.95pt;z-index:-25162649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" fillcolor="black" strokecolor="white"/>
        </w:pict>
      </w:r>
      <w:r w:rsidRPr="007015BD">
        <w:rPr>
          <w:rFonts w:ascii="Times New Roman" w:eastAsia="Times New Roman" w:hAnsi="Times New Roman" w:cs="Times New Roman"/>
          <w:noProof/>
          <w:sz w:val="11"/>
          <w:lang w:val="en-IN" w:eastAsia="en-IN"/>
        </w:rPr>
        <w:pict>
          <v:rect id="Rectangle 44" o:spid="_x0000_s1084" style="position:absolute;margin-left:487.1pt;margin-top:-273.15pt;width:1pt;height:.95pt;z-index:-25162547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" fillcolor="black" strokecolor="white"/>
        </w:pict>
      </w:r>
      <w:r w:rsidRPr="007015BD">
        <w:rPr>
          <w:rFonts w:ascii="Times New Roman" w:eastAsia="Times New Roman" w:hAnsi="Times New Roman" w:cs="Times New Roman"/>
          <w:noProof/>
          <w:sz w:val="11"/>
          <w:lang w:val="en-IN" w:eastAsia="en-IN"/>
        </w:rPr>
        <w:pict>
          <v:rect id="Rectangle 43" o:spid="_x0000_s1083" style="position:absolute;margin-left:5.7pt;margin-top:-210.65pt;width:.95pt;height:1pt;z-index:-25162444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" fillcolor="black" strokecolor="white"/>
        </w:pict>
      </w:r>
      <w:r w:rsidRPr="007015BD">
        <w:rPr>
          <w:rFonts w:ascii="Times New Roman" w:eastAsia="Times New Roman" w:hAnsi="Times New Roman" w:cs="Times New Roman"/>
          <w:noProof/>
          <w:sz w:val="11"/>
          <w:lang w:val="en-IN" w:eastAsia="en-IN"/>
        </w:rPr>
        <w:pict>
          <v:rect id="Rectangle 42" o:spid="_x0000_s1082" style="position:absolute;margin-left:165.75pt;margin-top:-210.65pt;width:.95pt;height:1pt;z-index:-25162342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" fillcolor="black" strokecolor="white"/>
        </w:pict>
      </w:r>
      <w:r w:rsidRPr="007015BD">
        <w:rPr>
          <w:rFonts w:ascii="Times New Roman" w:eastAsia="Times New Roman" w:hAnsi="Times New Roman" w:cs="Times New Roman"/>
          <w:noProof/>
          <w:sz w:val="11"/>
          <w:lang w:val="en-IN" w:eastAsia="en-IN"/>
        </w:rPr>
        <w:pict>
          <v:rect id="Rectangle 41" o:spid="_x0000_s1081" style="position:absolute;margin-left:326.1pt;margin-top:-210.65pt;width:.95pt;height:1pt;z-index:-25162240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" fillcolor="black" strokecolor="white"/>
        </w:pict>
      </w:r>
      <w:r w:rsidRPr="007015BD">
        <w:rPr>
          <w:rFonts w:ascii="Times New Roman" w:eastAsia="Times New Roman" w:hAnsi="Times New Roman" w:cs="Times New Roman"/>
          <w:noProof/>
          <w:sz w:val="11"/>
          <w:lang w:val="en-IN" w:eastAsia="en-IN"/>
        </w:rPr>
        <w:pict>
          <v:rect id="Rectangle 40" o:spid="_x0000_s1080" style="position:absolute;margin-left:487.1pt;margin-top:-210.65pt;width:1pt;height:1pt;z-index:-25162137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" fillcolor="black" strokecolor="white"/>
        </w:pict>
      </w:r>
      <w:r w:rsidRPr="007015BD">
        <w:rPr>
          <w:rFonts w:ascii="Times New Roman" w:eastAsia="Times New Roman" w:hAnsi="Times New Roman" w:cs="Times New Roman"/>
          <w:noProof/>
          <w:sz w:val="11"/>
          <w:lang w:val="en-IN" w:eastAsia="en-IN"/>
        </w:rPr>
        <w:pict>
          <v:rect id="Rectangle 39" o:spid="_x0000_s1079" style="position:absolute;margin-left:5.7pt;margin-top:-189.4pt;width:.95pt;height:.95pt;z-index:-25162035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" fillcolor="black" strokecolor="white"/>
        </w:pict>
      </w:r>
      <w:r w:rsidRPr="007015BD">
        <w:rPr>
          <w:rFonts w:ascii="Times New Roman" w:eastAsia="Times New Roman" w:hAnsi="Times New Roman" w:cs="Times New Roman"/>
          <w:noProof/>
          <w:sz w:val="11"/>
          <w:lang w:val="en-IN" w:eastAsia="en-IN"/>
        </w:rPr>
        <w:pict>
          <v:rect id="Rectangle 38" o:spid="_x0000_s1078" style="position:absolute;margin-left:165.75pt;margin-top:-189.4pt;width:.95pt;height:.95pt;z-index:-25161932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" fillcolor="black" strokecolor="white"/>
        </w:pict>
      </w:r>
      <w:r w:rsidRPr="007015BD">
        <w:rPr>
          <w:rFonts w:ascii="Times New Roman" w:eastAsia="Times New Roman" w:hAnsi="Times New Roman" w:cs="Times New Roman"/>
          <w:noProof/>
          <w:sz w:val="11"/>
          <w:lang w:val="en-IN" w:eastAsia="en-IN"/>
        </w:rPr>
        <w:pict>
          <v:rect id="Rectangle 37" o:spid="_x0000_s1077" style="position:absolute;margin-left:326.1pt;margin-top:-189.4pt;width:.95pt;height:.95pt;z-index:-25161830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" fillcolor="black" strokecolor="white"/>
        </w:pict>
      </w:r>
      <w:r w:rsidRPr="007015BD">
        <w:rPr>
          <w:rFonts w:ascii="Times New Roman" w:eastAsia="Times New Roman" w:hAnsi="Times New Roman" w:cs="Times New Roman"/>
          <w:noProof/>
          <w:sz w:val="11"/>
          <w:lang w:val="en-IN" w:eastAsia="en-IN"/>
        </w:rPr>
        <w:pict>
          <v:rect id="Rectangle 36" o:spid="_x0000_s1076" style="position:absolute;margin-left:487.1pt;margin-top:-189.4pt;width:1pt;height:.95pt;z-index:-2516172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" fillcolor="black" strokecolor="white"/>
        </w:pict>
      </w:r>
      <w:r w:rsidRPr="007015BD">
        <w:rPr>
          <w:rFonts w:ascii="Times New Roman" w:eastAsia="Times New Roman" w:hAnsi="Times New Roman" w:cs="Times New Roman"/>
          <w:noProof/>
          <w:sz w:val="11"/>
          <w:lang w:val="en-IN" w:eastAsia="en-IN"/>
        </w:rPr>
        <w:pict>
          <v:rect id="Rectangle 35" o:spid="_x0000_s1075" style="position:absolute;margin-left:5.7pt;margin-top:-126.9pt;width:.95pt;height:1pt;z-index:-2516162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" fillcolor="black" strokecolor="white"/>
        </w:pict>
      </w:r>
      <w:r w:rsidRPr="007015BD">
        <w:rPr>
          <w:rFonts w:ascii="Times New Roman" w:eastAsia="Times New Roman" w:hAnsi="Times New Roman" w:cs="Times New Roman"/>
          <w:noProof/>
          <w:sz w:val="11"/>
          <w:lang w:val="en-IN" w:eastAsia="en-IN"/>
        </w:rPr>
        <w:pict>
          <v:rect id="Rectangle 33" o:spid="_x0000_s1074" style="position:absolute;margin-left:165.75pt;margin-top:-126.9pt;width:.95pt;height:1pt;z-index:-25161523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" fillcolor="black" strokecolor="white"/>
        </w:pict>
      </w:r>
      <w:r w:rsidRPr="007015BD">
        <w:rPr>
          <w:rFonts w:ascii="Times New Roman" w:eastAsia="Times New Roman" w:hAnsi="Times New Roman" w:cs="Times New Roman"/>
          <w:noProof/>
          <w:sz w:val="11"/>
          <w:lang w:val="en-IN" w:eastAsia="en-IN"/>
        </w:rPr>
        <w:pict>
          <v:rect id="Rectangle 32" o:spid="_x0000_s1073" style="position:absolute;margin-left:326.1pt;margin-top:-126.9pt;width:.95pt;height:1pt;z-index:-2516142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" fillcolor="black" strokecolor="white"/>
        </w:pict>
      </w:r>
      <w:r w:rsidRPr="007015BD">
        <w:rPr>
          <w:rFonts w:ascii="Times New Roman" w:eastAsia="Times New Roman" w:hAnsi="Times New Roman" w:cs="Times New Roman"/>
          <w:noProof/>
          <w:sz w:val="11"/>
          <w:lang w:val="en-IN" w:eastAsia="en-IN"/>
        </w:rPr>
        <w:pict>
          <v:rect id="Rectangle 31" o:spid="_x0000_s1072" style="position:absolute;margin-left:487.1pt;margin-top:-126.9pt;width:1pt;height:1pt;z-index:-2516131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" fillcolor="black" strokecolor="white"/>
        </w:pict>
      </w:r>
      <w:r w:rsidRPr="007015BD">
        <w:rPr>
          <w:rFonts w:ascii="Times New Roman" w:eastAsia="Times New Roman" w:hAnsi="Times New Roman" w:cs="Times New Roman"/>
          <w:noProof/>
          <w:sz w:val="11"/>
          <w:lang w:val="en-IN" w:eastAsia="en-IN"/>
        </w:rPr>
        <w:pict>
          <v:rect id="Rectangle 30" o:spid="_x0000_s1071" style="position:absolute;margin-left:5.7pt;margin-top:-84.9pt;width:.95pt;height:1pt;z-index:-25161216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" fillcolor="black" strokecolor="white"/>
        </w:pict>
      </w:r>
      <w:r w:rsidRPr="007015BD">
        <w:rPr>
          <w:rFonts w:ascii="Times New Roman" w:eastAsia="Times New Roman" w:hAnsi="Times New Roman" w:cs="Times New Roman"/>
          <w:noProof/>
          <w:sz w:val="11"/>
          <w:lang w:val="en-IN" w:eastAsia="en-IN"/>
        </w:rPr>
        <w:pict>
          <v:rect id="Rectangle 29" o:spid="_x0000_s1070" style="position:absolute;margin-left:165.75pt;margin-top:-84.9pt;width:.95pt;height:1pt;z-index:-2516111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" fillcolor="black" strokecolor="white"/>
        </w:pict>
      </w:r>
      <w:r w:rsidRPr="007015BD">
        <w:rPr>
          <w:rFonts w:ascii="Times New Roman" w:eastAsia="Times New Roman" w:hAnsi="Times New Roman" w:cs="Times New Roman"/>
          <w:noProof/>
          <w:sz w:val="11"/>
          <w:lang w:val="en-IN" w:eastAsia="en-IN"/>
        </w:rPr>
        <w:pict>
          <v:rect id="Rectangle 28" o:spid="_x0000_s1069" style="position:absolute;margin-left:326.1pt;margin-top:-84.9pt;width:.95pt;height:1pt;z-index:-2516101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" fillcolor="black" strokecolor="white"/>
        </w:pict>
      </w:r>
      <w:r w:rsidRPr="007015BD">
        <w:rPr>
          <w:rFonts w:ascii="Times New Roman" w:eastAsia="Times New Roman" w:hAnsi="Times New Roman" w:cs="Times New Roman"/>
          <w:noProof/>
          <w:sz w:val="11"/>
          <w:lang w:val="en-IN" w:eastAsia="en-IN"/>
        </w:rPr>
        <w:pict>
          <v:rect id="Rectangle 27" o:spid="_x0000_s1068" style="position:absolute;margin-left:487.1pt;margin-top:-84.9pt;width:1pt;height:1pt;z-index:-2516090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" fillcolor="black" strokecolor="white"/>
        </w:pict>
      </w:r>
      <w:r w:rsidRPr="007015BD">
        <w:rPr>
          <w:rFonts w:ascii="Times New Roman" w:eastAsia="Times New Roman" w:hAnsi="Times New Roman" w:cs="Times New Roman"/>
          <w:noProof/>
          <w:sz w:val="11"/>
          <w:lang w:val="en-IN" w:eastAsia="en-IN"/>
        </w:rPr>
        <w:pict>
          <v:rect id="Rectangle 26" o:spid="_x0000_s1067" style="position:absolute;margin-left:5.7pt;margin-top:-63.75pt;width:.95pt;height:.95pt;z-index:-2516080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" fillcolor="black" strokecolor="white"/>
        </w:pict>
      </w:r>
      <w:r w:rsidRPr="007015BD">
        <w:rPr>
          <w:rFonts w:ascii="Times New Roman" w:eastAsia="Times New Roman" w:hAnsi="Times New Roman" w:cs="Times New Roman"/>
          <w:noProof/>
          <w:sz w:val="11"/>
          <w:lang w:val="en-IN" w:eastAsia="en-IN"/>
        </w:rPr>
        <w:pict>
          <v:rect id="Rectangle 25" o:spid="_x0000_s1066" style="position:absolute;margin-left:165.75pt;margin-top:-63.75pt;width:.95pt;height:.95pt;z-index:-2516070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" fillcolor="black" strokecolor="white"/>
        </w:pict>
      </w:r>
      <w:r w:rsidRPr="007015BD">
        <w:rPr>
          <w:rFonts w:ascii="Times New Roman" w:eastAsia="Times New Roman" w:hAnsi="Times New Roman" w:cs="Times New Roman"/>
          <w:noProof/>
          <w:sz w:val="11"/>
          <w:lang w:val="en-IN" w:eastAsia="en-IN"/>
        </w:rPr>
        <w:pict>
          <v:rect id="Rectangle 24" o:spid="_x0000_s1065" style="position:absolute;margin-left:326.1pt;margin-top:-63.75pt;width:.95pt;height:.95pt;z-index:-2516060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" fillcolor="black" strokecolor="white"/>
        </w:pict>
      </w:r>
      <w:r w:rsidRPr="007015BD">
        <w:rPr>
          <w:rFonts w:ascii="Times New Roman" w:eastAsia="Times New Roman" w:hAnsi="Times New Roman" w:cs="Times New Roman"/>
          <w:noProof/>
          <w:sz w:val="11"/>
          <w:lang w:val="en-IN" w:eastAsia="en-IN"/>
        </w:rPr>
        <w:pict>
          <v:rect id="Rectangle 23" o:spid="_x0000_s1064" style="position:absolute;margin-left:487.1pt;margin-top:-63.75pt;width:1pt;height:.95pt;z-index:-25160499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" fillcolor="black" strokecolor="white"/>
        </w:pict>
      </w:r>
      <w:r w:rsidRPr="007015BD">
        <w:rPr>
          <w:rFonts w:ascii="Times New Roman" w:eastAsia="Times New Roman" w:hAnsi="Times New Roman" w:cs="Times New Roman"/>
          <w:noProof/>
          <w:sz w:val="11"/>
          <w:lang w:val="en-IN" w:eastAsia="en-IN"/>
        </w:rPr>
        <w:pict>
          <v:rect id="Rectangle 22" o:spid="_x0000_s1063" style="position:absolute;margin-left:5.7pt;margin-top:-21.9pt;width:.95pt;height:1pt;z-index:-25160396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" fillcolor="black" strokecolor="white"/>
        </w:pict>
      </w:r>
      <w:r w:rsidRPr="007015BD">
        <w:rPr>
          <w:rFonts w:ascii="Times New Roman" w:eastAsia="Times New Roman" w:hAnsi="Times New Roman" w:cs="Times New Roman"/>
          <w:noProof/>
          <w:sz w:val="11"/>
          <w:lang w:val="en-IN" w:eastAsia="en-IN"/>
        </w:rPr>
        <w:pict>
          <v:rect id="Rectangle 21" o:spid="_x0000_s1062" style="position:absolute;margin-left:165.75pt;margin-top:-21.9pt;width:.95pt;height:1pt;z-index:-25160294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" fillcolor="black" strokecolor="white"/>
        </w:pict>
      </w:r>
      <w:r w:rsidRPr="007015BD">
        <w:rPr>
          <w:rFonts w:ascii="Times New Roman" w:eastAsia="Times New Roman" w:hAnsi="Times New Roman" w:cs="Times New Roman"/>
          <w:noProof/>
          <w:sz w:val="11"/>
          <w:lang w:val="en-IN" w:eastAsia="en-IN"/>
        </w:rPr>
        <w:pict>
          <v:rect id="Rectangle 20" o:spid="_x0000_s1061" style="position:absolute;margin-left:326.1pt;margin-top:-21.9pt;width:.95pt;height:1pt;z-index:-25160192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" fillcolor="black" strokecolor="white"/>
        </w:pict>
      </w:r>
      <w:r w:rsidRPr="007015BD">
        <w:rPr>
          <w:rFonts w:ascii="Times New Roman" w:eastAsia="Times New Roman" w:hAnsi="Times New Roman" w:cs="Times New Roman"/>
          <w:noProof/>
          <w:sz w:val="11"/>
          <w:lang w:val="en-IN" w:eastAsia="en-IN"/>
        </w:rPr>
        <w:pict>
          <v:rect id="Rectangle 19" o:spid="_x0000_s1060" style="position:absolute;margin-left:487.1pt;margin-top:-21.9pt;width:1pt;height:1pt;z-index:-25160089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" fillcolor="black" strokecolor="white"/>
        </w:pict>
      </w:r>
      <w:r w:rsidRPr="007015BD">
        <w:rPr>
          <w:rFonts w:ascii="Times New Roman" w:eastAsia="Times New Roman" w:hAnsi="Times New Roman" w:cs="Times New Roman"/>
          <w:noProof/>
          <w:sz w:val="11"/>
          <w:lang w:val="en-IN" w:eastAsia="en-IN"/>
        </w:rPr>
        <w:pict>
          <v:rect id="Rectangle 18" o:spid="_x0000_s1059" style="position:absolute;margin-left:5.7pt;margin-top:-.65pt;width:.95pt;height:.95pt;z-index:-25159987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" fillcolor="black" strokecolor="white"/>
        </w:pict>
      </w:r>
      <w:r w:rsidRPr="007015BD">
        <w:rPr>
          <w:rFonts w:ascii="Times New Roman" w:eastAsia="Times New Roman" w:hAnsi="Times New Roman" w:cs="Times New Roman"/>
          <w:noProof/>
          <w:sz w:val="11"/>
          <w:lang w:val="en-IN" w:eastAsia="en-IN"/>
        </w:rPr>
        <w:pict>
          <v:rect id="Rectangle 17" o:spid="_x0000_s1058" style="position:absolute;margin-left:165.75pt;margin-top:-.65pt;width:.95pt;height:.95pt;z-index:-25159884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" fillcolor="black" strokecolor="white"/>
        </w:pict>
      </w:r>
      <w:r w:rsidRPr="007015BD">
        <w:rPr>
          <w:rFonts w:ascii="Times New Roman" w:eastAsia="Times New Roman" w:hAnsi="Times New Roman" w:cs="Times New Roman"/>
          <w:noProof/>
          <w:sz w:val="11"/>
          <w:lang w:val="en-IN" w:eastAsia="en-IN"/>
        </w:rPr>
        <w:pict>
          <v:rect id="Rectangle 16" o:spid="_x0000_s1057" style="position:absolute;margin-left:326.1pt;margin-top:-.65pt;width:.95pt;height:.95pt;z-index:-25159782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" fillcolor="black" strokecolor="white"/>
        </w:pict>
      </w:r>
      <w:r w:rsidRPr="007015BD">
        <w:rPr>
          <w:rFonts w:ascii="Times New Roman" w:eastAsia="Times New Roman" w:hAnsi="Times New Roman" w:cs="Times New Roman"/>
          <w:noProof/>
          <w:sz w:val="11"/>
          <w:lang w:val="en-IN" w:eastAsia="en-IN"/>
        </w:rPr>
        <w:pict>
          <v:rect id="Rectangle 9" o:spid="_x0000_s1056" style="position:absolute;margin-left:487.1pt;margin-top:-.65pt;width:1pt;height:.95pt;z-index:-25159680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" fillcolor="black" strokecolor="white"/>
        </w:pict>
      </w:r>
    </w:p>
    <w:p w:rsidR="000229D4" w:rsidRPr="001662F2" w:rsidRDefault="00A5534D" w:rsidP="001662F2">
      <w:pPr>
        <w:pStyle w:val="ListParagraph"/>
        <w:numPr>
          <w:ilvl w:val="0"/>
          <w:numId w:val="44"/>
        </w:numPr>
        <w:spacing w:line="0" w:lineRule="atLeast"/>
        <w:rPr>
          <w:rFonts w:ascii="Times New Roman" w:eastAsia="Times New Roman" w:hAnsi="Times New Roman" w:cs="Times New Roman"/>
          <w:b/>
          <w:sz w:val="31"/>
        </w:rPr>
      </w:pPr>
      <w:r w:rsidRPr="001662F2">
        <w:rPr>
          <w:rFonts w:ascii="Times New Roman" w:eastAsia="Times New Roman" w:hAnsi="Times New Roman" w:cs="Times New Roman"/>
          <w:b/>
          <w:sz w:val="31"/>
        </w:rPr>
        <w:lastRenderedPageBreak/>
        <w:t>Project Planning</w:t>
      </w:r>
      <w:r w:rsidR="000229D4" w:rsidRPr="001662F2">
        <w:rPr>
          <w:rFonts w:ascii="Times New Roman" w:eastAsia="Times New Roman" w:hAnsi="Times New Roman" w:cs="Times New Roman"/>
          <w:b/>
          <w:sz w:val="31"/>
        </w:rPr>
        <w:t>:</w:t>
      </w:r>
    </w:p>
    <w:p w:rsidR="001662F2" w:rsidRPr="006D402F" w:rsidRDefault="001662F2" w:rsidP="001662F2">
      <w:pPr>
        <w:pStyle w:val="ListParagraph"/>
        <w:spacing w:line="0" w:lineRule="atLeast"/>
        <w:ind w:left="1004"/>
        <w:rPr>
          <w:rFonts w:ascii="Times New Roman" w:eastAsia="Times New Roman" w:hAnsi="Times New Roman" w:cs="Times New Roman"/>
          <w:b/>
          <w:sz w:val="31"/>
        </w:rPr>
      </w:pPr>
    </w:p>
    <w:p w:rsidR="000229D4" w:rsidRDefault="00A5534D" w:rsidP="00974132">
      <w:pPr>
        <w:spacing w:line="360" w:lineRule="auto"/>
        <w:ind w:right="851" w:firstLine="644"/>
        <w:rPr>
          <w:rFonts w:ascii="Times New Roman" w:eastAsia="Times New Roman" w:hAnsi="Times New Roman" w:cs="Times New Roman"/>
          <w:sz w:val="24"/>
          <w:szCs w:val="24"/>
        </w:rPr>
      </w:pPr>
      <w:r>
        <w:rPr>
          <w:rFonts w:ascii="Times New Roman" w:eastAsia="Times New Roman" w:hAnsi="Times New Roman" w:cs="Times New Roman"/>
          <w:sz w:val="24"/>
          <w:szCs w:val="24"/>
        </w:rPr>
        <w:t>We first decided the purpose of the plan</w:t>
      </w:r>
      <w:r w:rsidR="001662F2">
        <w:rPr>
          <w:rFonts w:ascii="Times New Roman" w:eastAsia="Times New Roman" w:hAnsi="Times New Roman" w:cs="Times New Roman"/>
          <w:sz w:val="24"/>
          <w:szCs w:val="24"/>
        </w:rPr>
        <w:t xml:space="preserve"> and who will be using the web app. We came about the idea of helping students to train in skills that are required for them and usage of latest technologies and providing an environment for designers to build large scale app.</w:t>
      </w:r>
      <w:r w:rsidR="003273A3">
        <w:rPr>
          <w:rFonts w:ascii="Times New Roman" w:eastAsia="Times New Roman" w:hAnsi="Times New Roman" w:cs="Times New Roman"/>
          <w:sz w:val="24"/>
          <w:szCs w:val="24"/>
        </w:rPr>
        <w:t xml:space="preserve"> SCRUM based approach was applied where a scrum master was appointed to take regular information of progress from each of the members working in the project.</w:t>
      </w:r>
    </w:p>
    <w:p w:rsidR="003273A3" w:rsidRPr="003273A3" w:rsidRDefault="003273A3" w:rsidP="001662F2">
      <w:pPr>
        <w:spacing w:line="360" w:lineRule="auto"/>
        <w:ind w:right="851"/>
        <w:rPr>
          <w:rFonts w:ascii="Times New Roman" w:eastAsia="Times New Roman" w:hAnsi="Times New Roman" w:cs="Times New Roman"/>
          <w:sz w:val="24"/>
          <w:szCs w:val="24"/>
        </w:rPr>
      </w:pPr>
      <w:r w:rsidRPr="003273A3">
        <w:rPr>
          <w:rFonts w:ascii="Times New Roman" w:hAnsi="Times New Roman" w:cs="Times New Roman"/>
          <w:sz w:val="24"/>
          <w:szCs w:val="24"/>
        </w:rPr>
        <w:t>The plans created during this phase will help you to manage time, cost, quality, change, risk and issues. They will also help you manage staff and external suppliers, to ensure that you deliver the project on time and within budget.</w:t>
      </w:r>
    </w:p>
    <w:p w:rsidR="003273A3" w:rsidRPr="006D402F" w:rsidRDefault="003273A3" w:rsidP="001662F2">
      <w:pPr>
        <w:spacing w:line="360" w:lineRule="auto"/>
        <w:ind w:right="851"/>
        <w:rPr>
          <w:rFonts w:ascii="Times New Roman" w:eastAsia="Times New Roman" w:hAnsi="Times New Roman" w:cs="Times New Roman"/>
          <w:sz w:val="24"/>
          <w:szCs w:val="24"/>
        </w:rPr>
      </w:pPr>
    </w:p>
    <w:p w:rsidR="000229D4" w:rsidRPr="006D402F" w:rsidRDefault="007015BD" w:rsidP="000229D4">
      <w:pPr>
        <w:spacing w:line="0" w:lineRule="atLeast"/>
        <w:rPr>
          <w:rFonts w:ascii="Times New Roman" w:eastAsia="Times New Roman" w:hAnsi="Times New Roman" w:cs="Times New Roman"/>
          <w:b/>
          <w:sz w:val="31"/>
        </w:rPr>
      </w:pPr>
      <w:r w:rsidRPr="007015BD">
        <w:rPr>
          <w:rFonts w:ascii="Times New Roman" w:eastAsia="Times New Roman" w:hAnsi="Times New Roman" w:cs="Times New Roman"/>
          <w:noProof/>
          <w:lang w:val="en-IN" w:eastAsia="en-IN"/>
        </w:rPr>
        <w:pict>
          <v:rect id="Rectangle 78" o:spid="_x0000_s1055" style="position:absolute;margin-left:23.65pt;margin-top:23.7pt;width:1pt;height:.95pt;z-index:-251594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" fillcolor="black" strokecolor="white">
            <w10:wrap anchorx="page" anchory="page"/>
          </v:rect>
        </w:pict>
      </w:r>
      <w:r w:rsidRPr="007015BD">
        <w:rPr>
          <w:rFonts w:ascii="Times New Roman" w:eastAsia="Times New Roman" w:hAnsi="Times New Roman" w:cs="Times New Roman"/>
          <w:noProof/>
          <w:lang w:val="en-IN" w:eastAsia="en-IN"/>
        </w:rPr>
        <w:pict>
          <v:line id="Straight Connector 77" o:spid="_x0000_s1054" style="position:absolute;z-index:-251593728;visibility:visible;mso-position-horizontal-relative:page;mso-position-vertical-relative:page" from="24.45pt,24.15pt" to="587.35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" strokeweight=".36pt">
            <w10:wrap anchorx="page" anchory="page"/>
          </v:line>
        </w:pict>
      </w:r>
      <w:r w:rsidRPr="007015BD">
        <w:rPr>
          <w:rFonts w:ascii="Times New Roman" w:eastAsia="Times New Roman" w:hAnsi="Times New Roman" w:cs="Times New Roman"/>
          <w:noProof/>
          <w:lang w:val="en-IN" w:eastAsia="en-IN"/>
        </w:rPr>
        <w:pict>
          <v:rect id="Rectangle 76" o:spid="_x0000_s1053" style="position:absolute;margin-left:587.2pt;margin-top:23.7pt;width:.95pt;height:.95pt;z-index:-25159270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" fillcolor="black" strokecolor="white">
            <w10:wrap anchorx="page" anchory="page"/>
          </v:rect>
        </w:pict>
      </w:r>
      <w:r w:rsidRPr="007015BD">
        <w:rPr>
          <w:rFonts w:ascii="Times New Roman" w:eastAsia="Times New Roman" w:hAnsi="Times New Roman" w:cs="Times New Roman"/>
          <w:noProof/>
          <w:lang w:val="en-IN" w:eastAsia="en-IN"/>
        </w:rPr>
        <w:pict>
          <v:line id="Straight Connector 75" o:spid="_x0000_s1052" style="position:absolute;z-index:-251591680;visibility:visible;mso-position-horizontal-relative:page;mso-position-vertical-relative:page" from="24.15pt,24.45pt" to="24.15pt,76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" strokeweight=".36pt">
            <w10:wrap anchorx="page" anchory="page"/>
          </v:line>
        </w:pict>
      </w:r>
      <w:r w:rsidRPr="007015BD">
        <w:rPr>
          <w:rFonts w:ascii="Times New Roman" w:eastAsia="Times New Roman" w:hAnsi="Times New Roman" w:cs="Times New Roman"/>
          <w:noProof/>
          <w:lang w:val="en-IN" w:eastAsia="en-IN"/>
        </w:rPr>
        <w:pict>
          <v:line id="Straight Connector 74" o:spid="_x0000_s1051" style="position:absolute;z-index:-251590656;visibility:visible;mso-position-horizontal-relative:page;mso-position-vertical-relative:page" from="587.65pt,24.45pt" to="587.65pt,76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" strokeweight=".36pt">
            <w10:wrap anchorx="page" anchory="page"/>
          </v:line>
        </w:pict>
      </w:r>
      <w:r w:rsidR="000229D4" w:rsidRPr="006D402F">
        <w:rPr>
          <w:rFonts w:ascii="Times New Roman" w:eastAsia="Times New Roman" w:hAnsi="Times New Roman" w:cs="Times New Roman"/>
          <w:b/>
          <w:sz w:val="28"/>
        </w:rPr>
        <w:t xml:space="preserve">    </w:t>
      </w:r>
      <w:r w:rsidR="001662F2">
        <w:rPr>
          <w:rFonts w:ascii="Times New Roman" w:eastAsia="Times New Roman" w:hAnsi="Times New Roman" w:cs="Times New Roman"/>
          <w:b/>
          <w:sz w:val="28"/>
        </w:rPr>
        <w:t>2.</w:t>
      </w:r>
      <w:r w:rsidR="000229D4" w:rsidRPr="006D402F">
        <w:rPr>
          <w:rFonts w:ascii="Times New Roman" w:eastAsia="Times New Roman" w:hAnsi="Times New Roman" w:cs="Times New Roman"/>
          <w:b/>
          <w:sz w:val="28"/>
        </w:rPr>
        <w:t xml:space="preserve"> </w:t>
      </w:r>
      <w:r w:rsidR="001662F2">
        <w:rPr>
          <w:rFonts w:ascii="Times New Roman" w:eastAsia="Times New Roman" w:hAnsi="Times New Roman" w:cs="Times New Roman"/>
          <w:b/>
          <w:sz w:val="28"/>
        </w:rPr>
        <w:t xml:space="preserve">Requirements and </w:t>
      </w:r>
      <w:r w:rsidR="000229D4" w:rsidRPr="006D402F">
        <w:rPr>
          <w:rFonts w:ascii="Times New Roman" w:eastAsia="Times New Roman" w:hAnsi="Times New Roman" w:cs="Times New Roman"/>
          <w:b/>
          <w:sz w:val="31"/>
        </w:rPr>
        <w:t>Analy</w:t>
      </w:r>
      <w:r w:rsidR="001662F2">
        <w:rPr>
          <w:rFonts w:ascii="Times New Roman" w:eastAsia="Times New Roman" w:hAnsi="Times New Roman" w:cs="Times New Roman"/>
          <w:b/>
          <w:sz w:val="31"/>
        </w:rPr>
        <w:t>sis of</w:t>
      </w:r>
      <w:r w:rsidR="000229D4" w:rsidRPr="006D402F">
        <w:rPr>
          <w:rFonts w:ascii="Times New Roman" w:eastAsia="Times New Roman" w:hAnsi="Times New Roman" w:cs="Times New Roman"/>
          <w:b/>
          <w:sz w:val="31"/>
        </w:rPr>
        <w:t xml:space="preserve"> The Plan:</w:t>
      </w:r>
    </w:p>
    <w:p w:rsidR="000229D4" w:rsidRPr="006D402F" w:rsidRDefault="000229D4" w:rsidP="000229D4">
      <w:pPr>
        <w:spacing w:line="361" w:lineRule="exact"/>
        <w:rPr>
          <w:rFonts w:ascii="Times New Roman" w:eastAsia="Times New Roman" w:hAnsi="Times New Roman" w:cs="Times New Roman"/>
        </w:rPr>
      </w:pPr>
    </w:p>
    <w:p w:rsidR="00736B3C" w:rsidRDefault="000229D4" w:rsidP="00974132">
      <w:pPr>
        <w:pStyle w:val="inline"/>
        <w:spacing w:line="360" w:lineRule="auto"/>
      </w:pPr>
      <w:r w:rsidRPr="006D402F">
        <w:t xml:space="preserve">         Analyzing the purpose of the internship and the requirements of the internship, </w:t>
      </w:r>
      <w:r w:rsidR="00974132" w:rsidRPr="006D402F">
        <w:t>requirements include</w:t>
      </w:r>
      <w:r w:rsidRPr="006D402F">
        <w:t xml:space="preserve"> the pages that has to be included in the website, post regarding to the pages and the content of the pages it includes the images</w:t>
      </w:r>
      <w:r w:rsidR="001662F2">
        <w:t>, logo</w:t>
      </w:r>
      <w:r w:rsidRPr="006D402F">
        <w:t xml:space="preserve">, videos, references. </w:t>
      </w:r>
      <w:r w:rsidR="001662F2">
        <w:t>Deciding the style and theme to be used in the app was decided.</w:t>
      </w:r>
      <w:r w:rsidR="00974132">
        <w:t xml:space="preserve"> This Project Requirement Phase helps to identify all of the resources required to complete your project successfully.</w:t>
      </w:r>
    </w:p>
    <w:p w:rsidR="001662F2" w:rsidRPr="002771E3" w:rsidRDefault="001662F2" w:rsidP="00974132">
      <w:pPr>
        <w:spacing w:line="360" w:lineRule="auto"/>
        <w:rPr>
          <w:rFonts w:ascii="Times New Roman" w:eastAsia="Times New Roman" w:hAnsi="Times New Roman" w:cs="Times New Roman"/>
          <w:sz w:val="24"/>
          <w:szCs w:val="24"/>
        </w:rPr>
      </w:pPr>
      <w:r w:rsidRPr="002771E3">
        <w:rPr>
          <w:rFonts w:ascii="Times New Roman" w:eastAsia="Times New Roman" w:hAnsi="Times New Roman" w:cs="Times New Roman"/>
          <w:sz w:val="24"/>
          <w:szCs w:val="24"/>
        </w:rPr>
        <w:t xml:space="preserve">The app was decided to be focused on Mobile first </w:t>
      </w:r>
      <w:proofErr w:type="gramStart"/>
      <w:r w:rsidRPr="002771E3">
        <w:rPr>
          <w:rFonts w:ascii="Times New Roman" w:eastAsia="Times New Roman" w:hAnsi="Times New Roman" w:cs="Times New Roman"/>
          <w:sz w:val="24"/>
          <w:szCs w:val="24"/>
        </w:rPr>
        <w:t>approach,</w:t>
      </w:r>
      <w:proofErr w:type="gramEnd"/>
      <w:r w:rsidRPr="002771E3">
        <w:rPr>
          <w:rFonts w:ascii="Times New Roman" w:eastAsia="Times New Roman" w:hAnsi="Times New Roman" w:cs="Times New Roman"/>
          <w:sz w:val="24"/>
          <w:szCs w:val="24"/>
        </w:rPr>
        <w:t xml:space="preserve"> frameworks like Bootstrap 4 were decided to accomplish the task.</w:t>
      </w:r>
      <w:r w:rsidR="003273A3" w:rsidRPr="002771E3">
        <w:rPr>
          <w:rFonts w:ascii="Times New Roman" w:eastAsia="Times New Roman" w:hAnsi="Times New Roman" w:cs="Times New Roman"/>
          <w:sz w:val="24"/>
          <w:szCs w:val="24"/>
        </w:rPr>
        <w:t xml:space="preserve"> </w:t>
      </w:r>
      <w:r w:rsidR="00974132" w:rsidRPr="002771E3">
        <w:rPr>
          <w:rFonts w:ascii="Times New Roman" w:eastAsia="Times New Roman" w:hAnsi="Times New Roman" w:cs="Times New Roman"/>
          <w:sz w:val="24"/>
          <w:szCs w:val="24"/>
        </w:rPr>
        <w:t xml:space="preserve">We created a resource schedule, which enables to plan the consumption of each type of resource, so that there </w:t>
      </w:r>
      <w:proofErr w:type="gramStart"/>
      <w:r w:rsidR="00974132" w:rsidRPr="002771E3">
        <w:rPr>
          <w:rFonts w:ascii="Times New Roman" w:eastAsia="Times New Roman" w:hAnsi="Times New Roman" w:cs="Times New Roman"/>
          <w:sz w:val="24"/>
          <w:szCs w:val="24"/>
        </w:rPr>
        <w:t>is</w:t>
      </w:r>
      <w:proofErr w:type="gramEnd"/>
      <w:r w:rsidR="00974132" w:rsidRPr="002771E3">
        <w:rPr>
          <w:rFonts w:ascii="Times New Roman" w:eastAsia="Times New Roman" w:hAnsi="Times New Roman" w:cs="Times New Roman"/>
          <w:sz w:val="24"/>
          <w:szCs w:val="24"/>
        </w:rPr>
        <w:t xml:space="preserve"> enough resources to complete the project. The technologies required for the job, the number of time and people were decided in this stage. The quality and assurance</w:t>
      </w:r>
      <w:r w:rsidR="00486D67" w:rsidRPr="002771E3">
        <w:rPr>
          <w:rFonts w:ascii="Times New Roman" w:eastAsia="Times New Roman" w:hAnsi="Times New Roman" w:cs="Times New Roman"/>
          <w:sz w:val="24"/>
          <w:szCs w:val="24"/>
        </w:rPr>
        <w:t xml:space="preserve"> template is followed to produce and meet the needs of the customer. A list of control tasks where specified to create the schedule for the activities. It ensures that our deliverables meet our customer needs, every time.</w:t>
      </w:r>
    </w:p>
    <w:p w:rsidR="00736B3C" w:rsidRPr="006D402F" w:rsidRDefault="00736B3C" w:rsidP="00736B3C">
      <w:pPr>
        <w:spacing w:line="360" w:lineRule="auto"/>
        <w:rPr>
          <w:rFonts w:ascii="Times New Roman" w:eastAsia="Times New Roman" w:hAnsi="Times New Roman" w:cs="Times New Roman"/>
          <w:color w:val="444444"/>
          <w:sz w:val="24"/>
          <w:szCs w:val="24"/>
        </w:rPr>
      </w:pPr>
    </w:p>
    <w:p w:rsidR="006D402F" w:rsidRPr="00486D67" w:rsidRDefault="001662F2" w:rsidP="00486D67">
      <w:pPr>
        <w:pStyle w:val="ListParagraph"/>
        <w:numPr>
          <w:ilvl w:val="0"/>
          <w:numId w:val="44"/>
        </w:numPr>
        <w:spacing w:line="0" w:lineRule="atLeast"/>
        <w:rPr>
          <w:rFonts w:ascii="Times New Roman" w:eastAsia="Times New Roman" w:hAnsi="Times New Roman" w:cs="Times New Roman"/>
          <w:b/>
          <w:sz w:val="28"/>
        </w:rPr>
      </w:pPr>
      <w:r w:rsidRPr="00486D67">
        <w:rPr>
          <w:rFonts w:ascii="Times New Roman" w:eastAsia="Times New Roman" w:hAnsi="Times New Roman" w:cs="Times New Roman"/>
          <w:b/>
          <w:sz w:val="28"/>
        </w:rPr>
        <w:lastRenderedPageBreak/>
        <w:t>Design and prototyping</w:t>
      </w:r>
    </w:p>
    <w:p w:rsidR="00486D67" w:rsidRPr="00486D67" w:rsidRDefault="00486D67" w:rsidP="00486D67">
      <w:pPr>
        <w:pStyle w:val="ListParagraph"/>
        <w:spacing w:line="0" w:lineRule="atLeast"/>
        <w:ind w:left="644"/>
        <w:rPr>
          <w:rFonts w:ascii="Times New Roman" w:eastAsia="Times New Roman" w:hAnsi="Times New Roman" w:cs="Times New Roman"/>
          <w:b/>
          <w:sz w:val="28"/>
        </w:rPr>
      </w:pPr>
    </w:p>
    <w:p w:rsidR="006D402F" w:rsidRDefault="001662F2" w:rsidP="00486D67">
      <w:pPr>
        <w:spacing w:line="360" w:lineRule="auto"/>
        <w:ind w:firstLine="720"/>
        <w:rPr>
          <w:rFonts w:ascii="Times New Roman" w:hAnsi="Times New Roman" w:cs="Times New Roman"/>
          <w:sz w:val="24"/>
          <w:szCs w:val="24"/>
        </w:rPr>
      </w:pPr>
      <w:r w:rsidRPr="001662F2">
        <w:rPr>
          <w:rFonts w:ascii="Times New Roman" w:hAnsi="Times New Roman" w:cs="Times New Roman"/>
          <w:sz w:val="24"/>
          <w:szCs w:val="24"/>
        </w:rPr>
        <w:t>After, the purpose of the Website has been found and the content has been defined, we need to organize the content of the Website.  Many ways to organize the Website exists.</w:t>
      </w:r>
      <w:r w:rsidR="00486D67">
        <w:rPr>
          <w:rFonts w:ascii="Times New Roman" w:hAnsi="Times New Roman" w:cs="Times New Roman"/>
          <w:sz w:val="24"/>
          <w:szCs w:val="24"/>
        </w:rPr>
        <w:t xml:space="preserve"> </w:t>
      </w:r>
      <w:r w:rsidR="00486D67" w:rsidRPr="00486D67">
        <w:rPr>
          <w:rFonts w:ascii="Times New Roman" w:hAnsi="Times New Roman" w:cs="Times New Roman"/>
          <w:sz w:val="24"/>
          <w:szCs w:val="24"/>
        </w:rPr>
        <w:t>The main reason behind the sitemap creation is to build a user-friendly and easy to navigate website.</w:t>
      </w:r>
    </w:p>
    <w:p w:rsidR="001662F2" w:rsidRPr="00486D67" w:rsidRDefault="00486D67" w:rsidP="001662F2">
      <w:pPr>
        <w:spacing w:line="360" w:lineRule="auto"/>
        <w:rPr>
          <w:rFonts w:ascii="Times New Roman" w:hAnsi="Times New Roman" w:cs="Times New Roman"/>
          <w:sz w:val="24"/>
          <w:szCs w:val="24"/>
        </w:rPr>
      </w:pPr>
      <w:r w:rsidRPr="00486D67">
        <w:rPr>
          <w:rFonts w:ascii="Times New Roman" w:hAnsi="Times New Roman" w:cs="Times New Roman"/>
          <w:sz w:val="24"/>
          <w:szCs w:val="24"/>
        </w:rPr>
        <w:t>In this case, a </w:t>
      </w:r>
      <w:r w:rsidRPr="00486D67">
        <w:rPr>
          <w:rStyle w:val="Strong"/>
          <w:rFonts w:ascii="Times New Roman" w:hAnsi="Times New Roman" w:cs="Times New Roman"/>
          <w:sz w:val="24"/>
          <w:szCs w:val="24"/>
        </w:rPr>
        <w:t xml:space="preserve">wireframe </w:t>
      </w:r>
      <w:r w:rsidRPr="00486D67">
        <w:rPr>
          <w:rFonts w:ascii="Times New Roman" w:hAnsi="Times New Roman" w:cs="Times New Roman"/>
          <w:sz w:val="24"/>
          <w:szCs w:val="24"/>
        </w:rPr>
        <w:t>or</w:t>
      </w:r>
      <w:r w:rsidRPr="00486D67">
        <w:rPr>
          <w:rStyle w:val="Strong"/>
          <w:rFonts w:ascii="Times New Roman" w:hAnsi="Times New Roman" w:cs="Times New Roman"/>
          <w:sz w:val="24"/>
          <w:szCs w:val="24"/>
        </w:rPr>
        <w:t xml:space="preserve"> mock-up</w:t>
      </w:r>
      <w:r w:rsidRPr="00486D67">
        <w:rPr>
          <w:rFonts w:ascii="Times New Roman" w:hAnsi="Times New Roman" w:cs="Times New Roman"/>
          <w:sz w:val="24"/>
          <w:szCs w:val="24"/>
        </w:rPr>
        <w:t> is created. A wireframe is a visual representation of user interface that you’re going to create. But it doesn’t contain any design elements such as colors, logos, etc. It only describes the elements that will be added to the page and their location. It’s artless and cheap in production sketch.</w:t>
      </w:r>
      <w:r>
        <w:rPr>
          <w:rFonts w:ascii="Times New Roman" w:hAnsi="Times New Roman" w:cs="Times New Roman"/>
          <w:sz w:val="24"/>
          <w:szCs w:val="24"/>
        </w:rPr>
        <w:t xml:space="preserve"> </w:t>
      </w:r>
      <w:r w:rsidR="001662F2">
        <w:rPr>
          <w:rFonts w:ascii="Times New Roman" w:eastAsia="Times New Roman" w:hAnsi="Times New Roman" w:cs="Times New Roman"/>
          <w:sz w:val="24"/>
          <w:szCs w:val="24"/>
        </w:rPr>
        <w:t xml:space="preserve">Mockups were made using photoshop tools like adobe and </w:t>
      </w:r>
      <w:proofErr w:type="spellStart"/>
      <w:r w:rsidR="00D74E7D">
        <w:rPr>
          <w:rFonts w:ascii="Times New Roman" w:eastAsia="Times New Roman" w:hAnsi="Times New Roman" w:cs="Times New Roman"/>
          <w:sz w:val="24"/>
          <w:szCs w:val="24"/>
        </w:rPr>
        <w:t>photopea</w:t>
      </w:r>
      <w:proofErr w:type="spellEnd"/>
      <w:r w:rsidR="00D74E7D">
        <w:rPr>
          <w:rFonts w:ascii="Times New Roman" w:eastAsia="Times New Roman" w:hAnsi="Times New Roman" w:cs="Times New Roman"/>
          <w:sz w:val="24"/>
          <w:szCs w:val="24"/>
        </w:rPr>
        <w:t xml:space="preserve"> to decide the layout.</w:t>
      </w:r>
      <w:r>
        <w:rPr>
          <w:rFonts w:ascii="Times New Roman" w:eastAsia="Times New Roman" w:hAnsi="Times New Roman" w:cs="Times New Roman"/>
          <w:sz w:val="24"/>
          <w:szCs w:val="24"/>
        </w:rPr>
        <w:t xml:space="preserve"> The mockups were modified and updated as and when required to obtain the required design. </w:t>
      </w:r>
    </w:p>
    <w:p w:rsidR="006D402F" w:rsidRPr="006D402F" w:rsidRDefault="006D402F" w:rsidP="006D402F">
      <w:pPr>
        <w:spacing w:line="371" w:lineRule="auto"/>
        <w:ind w:right="560"/>
        <w:rPr>
          <w:rFonts w:ascii="Times New Roman" w:eastAsia="Times New Roman" w:hAnsi="Times New Roman" w:cs="Times New Roman"/>
          <w:sz w:val="24"/>
        </w:rPr>
      </w:pPr>
      <w:r w:rsidRPr="006D402F">
        <w:rPr>
          <w:rFonts w:ascii="Times New Roman" w:eastAsia="Times New Roman" w:hAnsi="Times New Roman" w:cs="Times New Roman"/>
          <w:sz w:val="24"/>
        </w:rPr>
        <w:t>Correct information need</w:t>
      </w:r>
      <w:r w:rsidR="001662F2">
        <w:rPr>
          <w:rFonts w:ascii="Times New Roman" w:eastAsia="Times New Roman" w:hAnsi="Times New Roman" w:cs="Times New Roman"/>
          <w:sz w:val="24"/>
        </w:rPr>
        <w:t>ed</w:t>
      </w:r>
      <w:r w:rsidRPr="006D402F">
        <w:rPr>
          <w:rFonts w:ascii="Times New Roman" w:eastAsia="Times New Roman" w:hAnsi="Times New Roman" w:cs="Times New Roman"/>
          <w:sz w:val="24"/>
        </w:rPr>
        <w:t xml:space="preserve"> to be gathered related to create the page and the post. The Information gathered is depended upon the requirements. The requirements are specified earlier and the information is included as per as the requirements of the Organization.</w:t>
      </w:r>
      <w:r w:rsidR="00D74E7D">
        <w:rPr>
          <w:rFonts w:ascii="Times New Roman" w:eastAsia="Times New Roman" w:hAnsi="Times New Roman" w:cs="Times New Roman"/>
          <w:sz w:val="24"/>
        </w:rPr>
        <w:t xml:space="preserve"> An admin panel is incorporated for contact for queries and feedback.</w:t>
      </w:r>
    </w:p>
    <w:p w:rsidR="00574A69" w:rsidRPr="006D402F" w:rsidRDefault="00574A69" w:rsidP="006D402F">
      <w:pPr>
        <w:spacing w:line="371" w:lineRule="auto"/>
        <w:ind w:right="560"/>
        <w:rPr>
          <w:rFonts w:ascii="Times New Roman" w:eastAsia="Times New Roman" w:hAnsi="Times New Roman" w:cs="Times New Roman"/>
          <w:sz w:val="24"/>
        </w:rPr>
      </w:pPr>
    </w:p>
    <w:p w:rsidR="006D402F" w:rsidRPr="006D402F" w:rsidRDefault="007015BD" w:rsidP="006D402F">
      <w:pPr>
        <w:spacing w:line="0" w:lineRule="atLeast"/>
        <w:ind w:left="60"/>
        <w:rPr>
          <w:rFonts w:ascii="Times New Roman" w:eastAsia="Times New Roman" w:hAnsi="Times New Roman" w:cs="Times New Roman"/>
          <w:b/>
          <w:sz w:val="28"/>
        </w:rPr>
      </w:pPr>
      <w:r w:rsidRPr="007015BD">
        <w:rPr>
          <w:rFonts w:ascii="Times New Roman" w:eastAsia="Times New Roman" w:hAnsi="Times New Roman" w:cs="Times New Roman"/>
          <w:noProof/>
          <w:lang w:val="en-IN" w:eastAsia="en-IN"/>
        </w:rPr>
        <w:pict>
          <v:rect id="Rectangle 96" o:spid="_x0000_s1050" style="position:absolute;left:0;text-align:left;margin-left:23.65pt;margin-top:23.7pt;width:1pt;height:.95pt;z-index:-25158860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" fillcolor="black" strokecolor="white">
            <w10:wrap anchorx="page" anchory="page"/>
          </v:rect>
        </w:pict>
      </w:r>
      <w:r w:rsidRPr="007015BD">
        <w:rPr>
          <w:rFonts w:ascii="Times New Roman" w:eastAsia="Times New Roman" w:hAnsi="Times New Roman" w:cs="Times New Roman"/>
          <w:noProof/>
          <w:lang w:val="en-IN" w:eastAsia="en-IN"/>
        </w:rPr>
        <w:pict>
          <v:line id="Straight Connector 95" o:spid="_x0000_s1049" style="position:absolute;left:0;text-align:left;z-index:-251587584;visibility:visible;mso-position-horizontal-relative:page;mso-position-vertical-relative:page" from="24.45pt,24.15pt" to="587.35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" strokeweight=".36pt">
            <w10:wrap anchorx="page" anchory="page"/>
          </v:line>
        </w:pict>
      </w:r>
      <w:r w:rsidRPr="007015BD">
        <w:rPr>
          <w:rFonts w:ascii="Times New Roman" w:eastAsia="Times New Roman" w:hAnsi="Times New Roman" w:cs="Times New Roman"/>
          <w:noProof/>
          <w:lang w:val="en-IN" w:eastAsia="en-IN"/>
        </w:rPr>
        <w:pict>
          <v:rect id="Rectangle 94" o:spid="_x0000_s1048" style="position:absolute;left:0;text-align:left;margin-left:587.2pt;margin-top:23.7pt;width:.95pt;height:.95pt;z-index:-25158656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" fillcolor="black" strokecolor="white">
            <w10:wrap anchorx="page" anchory="page"/>
          </v:rect>
        </w:pict>
      </w:r>
      <w:r w:rsidRPr="007015BD">
        <w:rPr>
          <w:rFonts w:ascii="Times New Roman" w:eastAsia="Times New Roman" w:hAnsi="Times New Roman" w:cs="Times New Roman"/>
          <w:noProof/>
          <w:lang w:val="en-IN" w:eastAsia="en-IN"/>
        </w:rPr>
        <w:pict>
          <v:line id="Straight Connector 93" o:spid="_x0000_s1047" style="position:absolute;left:0;text-align:left;z-index:-251585536;visibility:visible;mso-position-horizontal-relative:page;mso-position-vertical-relative:page" from="24.15pt,24.45pt" to="24.15pt,76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" strokeweight=".36pt">
            <w10:wrap anchorx="page" anchory="page"/>
          </v:line>
        </w:pict>
      </w:r>
      <w:r w:rsidRPr="007015BD">
        <w:rPr>
          <w:rFonts w:ascii="Times New Roman" w:eastAsia="Times New Roman" w:hAnsi="Times New Roman" w:cs="Times New Roman"/>
          <w:noProof/>
          <w:lang w:val="en-IN" w:eastAsia="en-IN"/>
        </w:rPr>
        <w:pict>
          <v:line id="Straight Connector 92" o:spid="_x0000_s1046" style="position:absolute;left:0;text-align:left;z-index:-251584512;visibility:visible;mso-position-horizontal-relative:page;mso-position-vertical-relative:page" from="587.65pt,24.45pt" to="587.65pt,76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" strokeweight=".36pt">
            <w10:wrap anchorx="page" anchory="page"/>
          </v:line>
        </w:pict>
      </w:r>
      <w:r w:rsidR="00D74E7D">
        <w:rPr>
          <w:rFonts w:ascii="Times New Roman" w:eastAsia="Times New Roman" w:hAnsi="Times New Roman" w:cs="Times New Roman"/>
          <w:b/>
          <w:sz w:val="28"/>
        </w:rPr>
        <w:t xml:space="preserve">  </w:t>
      </w:r>
      <w:r w:rsidR="006D402F" w:rsidRPr="006D402F">
        <w:rPr>
          <w:rFonts w:ascii="Times New Roman" w:eastAsia="Times New Roman" w:hAnsi="Times New Roman" w:cs="Times New Roman"/>
          <w:b/>
          <w:sz w:val="28"/>
        </w:rPr>
        <w:t>4</w:t>
      </w:r>
      <w:r w:rsidR="00D74E7D">
        <w:rPr>
          <w:rFonts w:ascii="Times New Roman" w:eastAsia="Times New Roman" w:hAnsi="Times New Roman" w:cs="Times New Roman"/>
          <w:b/>
          <w:sz w:val="28"/>
        </w:rPr>
        <w:t>. Setting up the tools and required installations</w:t>
      </w:r>
      <w:r w:rsidR="006D402F" w:rsidRPr="006D402F">
        <w:rPr>
          <w:rFonts w:ascii="Times New Roman" w:eastAsia="Times New Roman" w:hAnsi="Times New Roman" w:cs="Times New Roman"/>
          <w:b/>
          <w:sz w:val="28"/>
        </w:rPr>
        <w:t>:</w:t>
      </w:r>
    </w:p>
    <w:p w:rsidR="006D402F" w:rsidRPr="006D402F" w:rsidRDefault="006D402F" w:rsidP="006D402F">
      <w:pPr>
        <w:spacing w:line="168" w:lineRule="exact"/>
        <w:rPr>
          <w:rFonts w:ascii="Times New Roman" w:eastAsia="Times New Roman" w:hAnsi="Times New Roman" w:cs="Times New Roman"/>
        </w:rPr>
      </w:pPr>
    </w:p>
    <w:p w:rsidR="00D74E7D" w:rsidRDefault="00D74E7D" w:rsidP="00486D67">
      <w:pPr>
        <w:spacing w:line="356" w:lineRule="auto"/>
        <w:ind w:left="60" w:firstLine="720"/>
        <w:jc w:val="both"/>
        <w:rPr>
          <w:rStyle w:val="ilfuvd"/>
          <w:rFonts w:ascii="Times New Roman" w:hAnsi="Times New Roman" w:cs="Times New Roman"/>
          <w:sz w:val="24"/>
          <w:szCs w:val="24"/>
        </w:rPr>
      </w:pPr>
      <w:r>
        <w:rPr>
          <w:rFonts w:ascii="Times New Roman" w:eastAsia="Times New Roman" w:hAnsi="Times New Roman" w:cs="Times New Roman"/>
          <w:sz w:val="24"/>
        </w:rPr>
        <w:t xml:space="preserve">Installation of WampServer to create dynamic web applications with Apache, PHP and MySQL. </w:t>
      </w:r>
      <w:r w:rsidRPr="00D74E7D">
        <w:rPr>
          <w:rStyle w:val="ilfuvd"/>
          <w:rFonts w:ascii="Times New Roman" w:hAnsi="Times New Roman" w:cs="Times New Roman"/>
          <w:sz w:val="24"/>
          <w:szCs w:val="24"/>
        </w:rPr>
        <w:t>WampServer automatically installs everything you need to intuitively develop Web applications. You will be able to tune your server without even touching its setting files.</w:t>
      </w:r>
    </w:p>
    <w:p w:rsidR="00D74E7D" w:rsidRPr="00D74E7D" w:rsidRDefault="00D74E7D" w:rsidP="00D74E7D">
      <w:pPr>
        <w:spacing w:line="35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Adding bootstrap and jQuery, in addition to </w:t>
      </w:r>
      <w:proofErr w:type="spellStart"/>
      <w:r>
        <w:rPr>
          <w:rFonts w:ascii="Times New Roman" w:eastAsia="Times New Roman" w:hAnsi="Times New Roman" w:cs="Times New Roman"/>
          <w:sz w:val="24"/>
          <w:szCs w:val="24"/>
        </w:rPr>
        <w:t>vuejs</w:t>
      </w:r>
      <w:proofErr w:type="spellEnd"/>
      <w:r>
        <w:rPr>
          <w:rFonts w:ascii="Times New Roman" w:eastAsia="Times New Roman" w:hAnsi="Times New Roman" w:cs="Times New Roman"/>
          <w:sz w:val="24"/>
          <w:szCs w:val="24"/>
        </w:rPr>
        <w:t xml:space="preserve"> which were installed using </w:t>
      </w:r>
      <w:proofErr w:type="spellStart"/>
      <w:r>
        <w:rPr>
          <w:rFonts w:ascii="Times New Roman" w:eastAsia="Times New Roman" w:hAnsi="Times New Roman" w:cs="Times New Roman"/>
          <w:sz w:val="24"/>
          <w:szCs w:val="24"/>
        </w:rPr>
        <w:t>nodejs</w:t>
      </w:r>
      <w:proofErr w:type="spellEnd"/>
      <w:r>
        <w:rPr>
          <w:rFonts w:ascii="Times New Roman" w:eastAsia="Times New Roman" w:hAnsi="Times New Roman" w:cs="Times New Roman"/>
          <w:sz w:val="24"/>
          <w:szCs w:val="24"/>
        </w:rPr>
        <w:t xml:space="preserve"> and help of </w:t>
      </w:r>
      <w:proofErr w:type="spellStart"/>
      <w:r>
        <w:rPr>
          <w:rFonts w:ascii="Times New Roman" w:eastAsia="Times New Roman" w:hAnsi="Times New Roman" w:cs="Times New Roman"/>
          <w:sz w:val="24"/>
          <w:szCs w:val="24"/>
        </w:rPr>
        <w:t>npm</w:t>
      </w:r>
      <w:proofErr w:type="spellEnd"/>
      <w:r>
        <w:rPr>
          <w:rFonts w:ascii="Times New Roman" w:eastAsia="Times New Roman" w:hAnsi="Times New Roman" w:cs="Times New Roman"/>
          <w:sz w:val="24"/>
          <w:szCs w:val="24"/>
        </w:rPr>
        <w:t xml:space="preserve"> package manager.</w:t>
      </w:r>
    </w:p>
    <w:p w:rsidR="006D402F" w:rsidRPr="006D402F" w:rsidRDefault="006D402F" w:rsidP="00D74E7D">
      <w:pPr>
        <w:spacing w:line="356" w:lineRule="auto"/>
        <w:ind w:left="60"/>
        <w:jc w:val="both"/>
        <w:rPr>
          <w:rFonts w:ascii="Times New Roman" w:eastAsia="Times New Roman" w:hAnsi="Times New Roman" w:cs="Times New Roman"/>
          <w:sz w:val="24"/>
        </w:rPr>
      </w:pPr>
      <w:r w:rsidRPr="006D402F">
        <w:rPr>
          <w:rFonts w:ascii="Times New Roman" w:eastAsia="Times New Roman" w:hAnsi="Times New Roman" w:cs="Times New Roman"/>
          <w:sz w:val="24"/>
        </w:rPr>
        <w:t>A theme changes the design of your website, often including its layout. Changing your theme changes how your site looks on the front-end, i.e. what a visitor sees when they browse to your site on the web.</w:t>
      </w:r>
      <w:r w:rsidR="00D74E7D">
        <w:rPr>
          <w:rFonts w:ascii="Times New Roman" w:eastAsia="Times New Roman" w:hAnsi="Times New Roman" w:cs="Times New Roman"/>
          <w:sz w:val="24"/>
        </w:rPr>
        <w:t xml:space="preserve"> We used a bootstrap theme which was freely available for Bootstrap 4.</w:t>
      </w:r>
    </w:p>
    <w:p w:rsidR="006D402F" w:rsidRPr="006D402F" w:rsidRDefault="006D402F" w:rsidP="006D402F">
      <w:pPr>
        <w:spacing w:line="11" w:lineRule="exact"/>
        <w:rPr>
          <w:rFonts w:ascii="Times New Roman" w:eastAsia="Times New Roman" w:hAnsi="Times New Roman" w:cs="Times New Roman"/>
        </w:rPr>
      </w:pPr>
    </w:p>
    <w:p w:rsidR="006D402F" w:rsidRPr="006D402F" w:rsidRDefault="006D402F" w:rsidP="006D402F">
      <w:pPr>
        <w:spacing w:line="0" w:lineRule="atLeast"/>
        <w:ind w:left="60"/>
        <w:rPr>
          <w:rFonts w:ascii="Times New Roman" w:eastAsia="Times New Roman" w:hAnsi="Times New Roman" w:cs="Times New Roman"/>
          <w:b/>
          <w:sz w:val="28"/>
        </w:rPr>
      </w:pPr>
      <w:r w:rsidRPr="006D402F">
        <w:rPr>
          <w:rFonts w:ascii="Times New Roman" w:eastAsia="Times New Roman" w:hAnsi="Times New Roman" w:cs="Times New Roman"/>
          <w:b/>
          <w:sz w:val="28"/>
        </w:rPr>
        <w:t xml:space="preserve">Benefits </w:t>
      </w:r>
      <w:proofErr w:type="gramStart"/>
      <w:r w:rsidRPr="006D402F">
        <w:rPr>
          <w:rFonts w:ascii="Times New Roman" w:eastAsia="Times New Roman" w:hAnsi="Times New Roman" w:cs="Times New Roman"/>
          <w:b/>
          <w:sz w:val="28"/>
        </w:rPr>
        <w:t>of  themes</w:t>
      </w:r>
      <w:proofErr w:type="gramEnd"/>
      <w:r w:rsidRPr="006D402F">
        <w:rPr>
          <w:rFonts w:ascii="Times New Roman" w:eastAsia="Times New Roman" w:hAnsi="Times New Roman" w:cs="Times New Roman"/>
          <w:b/>
          <w:sz w:val="28"/>
        </w:rPr>
        <w:t>:</w:t>
      </w:r>
    </w:p>
    <w:p w:rsidR="006D402F" w:rsidRPr="006D402F" w:rsidRDefault="006D402F" w:rsidP="006D402F">
      <w:pPr>
        <w:spacing w:line="168" w:lineRule="exact"/>
        <w:rPr>
          <w:rFonts w:ascii="Times New Roman" w:eastAsia="Times New Roman" w:hAnsi="Times New Roman" w:cs="Times New Roman"/>
        </w:rPr>
      </w:pPr>
    </w:p>
    <w:p w:rsidR="006D402F" w:rsidRPr="006D402F" w:rsidRDefault="006D402F" w:rsidP="006D402F">
      <w:pPr>
        <w:spacing w:line="355" w:lineRule="auto"/>
        <w:ind w:left="60"/>
        <w:jc w:val="both"/>
        <w:rPr>
          <w:rFonts w:ascii="Times New Roman" w:eastAsia="Times New Roman" w:hAnsi="Times New Roman" w:cs="Times New Roman"/>
          <w:sz w:val="24"/>
        </w:rPr>
      </w:pPr>
      <w:r w:rsidRPr="006D402F">
        <w:rPr>
          <w:rFonts w:ascii="Times New Roman" w:eastAsia="Times New Roman" w:hAnsi="Times New Roman" w:cs="Times New Roman"/>
          <w:sz w:val="24"/>
        </w:rPr>
        <w:t xml:space="preserve"> When you create </w:t>
      </w:r>
      <w:proofErr w:type="gramStart"/>
      <w:r w:rsidRPr="006D402F">
        <w:rPr>
          <w:rFonts w:ascii="Times New Roman" w:eastAsia="Times New Roman" w:hAnsi="Times New Roman" w:cs="Times New Roman"/>
          <w:sz w:val="24"/>
        </w:rPr>
        <w:t>a  theme</w:t>
      </w:r>
      <w:proofErr w:type="gramEnd"/>
      <w:r w:rsidRPr="006D402F">
        <w:rPr>
          <w:rFonts w:ascii="Times New Roman" w:eastAsia="Times New Roman" w:hAnsi="Times New Roman" w:cs="Times New Roman"/>
          <w:sz w:val="24"/>
        </w:rPr>
        <w:t>, you decide how that content looks and is displayed. There are many options available to you when building your theme. For example:</w:t>
      </w:r>
    </w:p>
    <w:p w:rsidR="006D402F" w:rsidRPr="006D402F" w:rsidRDefault="006D402F" w:rsidP="006D402F">
      <w:pPr>
        <w:spacing w:line="376" w:lineRule="exact"/>
        <w:rPr>
          <w:rFonts w:ascii="Times New Roman" w:eastAsia="Times New Roman" w:hAnsi="Times New Roman" w:cs="Times New Roman"/>
        </w:rPr>
      </w:pPr>
    </w:p>
    <w:p w:rsidR="006D402F" w:rsidRPr="006D402F" w:rsidRDefault="006D402F" w:rsidP="00D74E7D">
      <w:pPr>
        <w:spacing w:line="352" w:lineRule="auto"/>
        <w:ind w:right="80"/>
        <w:rPr>
          <w:rFonts w:ascii="Times New Roman" w:eastAsia="Times New Roman" w:hAnsi="Times New Roman" w:cs="Times New Roman"/>
          <w:sz w:val="24"/>
        </w:rPr>
      </w:pPr>
      <w:r w:rsidRPr="006D402F">
        <w:rPr>
          <w:rFonts w:ascii="Times New Roman" w:eastAsia="Times New Roman" w:hAnsi="Times New Roman" w:cs="Times New Roman"/>
          <w:sz w:val="24"/>
        </w:rPr>
        <w:t>Your theme can have different layouts, such as static or responsive, using one column or two. Your theme can display content anywhere you want it to be displayed.</w:t>
      </w:r>
    </w:p>
    <w:p w:rsidR="006D402F" w:rsidRPr="006D402F" w:rsidRDefault="006D402F" w:rsidP="006D402F">
      <w:pPr>
        <w:spacing w:line="18" w:lineRule="exact"/>
        <w:rPr>
          <w:rFonts w:ascii="Times New Roman" w:eastAsia="Times New Roman" w:hAnsi="Times New Roman" w:cs="Times New Roman"/>
        </w:rPr>
      </w:pPr>
    </w:p>
    <w:p w:rsidR="006D402F" w:rsidRPr="006D402F" w:rsidRDefault="006D402F" w:rsidP="00D74E7D">
      <w:pPr>
        <w:spacing w:line="375" w:lineRule="auto"/>
        <w:ind w:right="1760"/>
        <w:rPr>
          <w:rFonts w:ascii="Times New Roman" w:eastAsia="Times New Roman" w:hAnsi="Times New Roman" w:cs="Times New Roman"/>
          <w:sz w:val="23"/>
        </w:rPr>
      </w:pPr>
      <w:r w:rsidRPr="006D402F">
        <w:rPr>
          <w:rFonts w:ascii="Times New Roman" w:eastAsia="Times New Roman" w:hAnsi="Times New Roman" w:cs="Times New Roman"/>
          <w:sz w:val="23"/>
        </w:rPr>
        <w:t>Your theme can specify which devices or actions make your content visible. Your theme can customize its typography and design elements using CSS.</w:t>
      </w:r>
    </w:p>
    <w:p w:rsidR="006D402F" w:rsidRPr="006D402F" w:rsidRDefault="006D402F" w:rsidP="00D74E7D">
      <w:pPr>
        <w:spacing w:line="0" w:lineRule="atLeast"/>
        <w:ind w:left="60"/>
        <w:rPr>
          <w:rFonts w:ascii="Times New Roman" w:eastAsia="Times New Roman" w:hAnsi="Times New Roman" w:cs="Times New Roman"/>
          <w:sz w:val="24"/>
        </w:rPr>
      </w:pPr>
      <w:r w:rsidRPr="006D402F">
        <w:rPr>
          <w:rFonts w:ascii="Times New Roman" w:eastAsia="Times New Roman" w:hAnsi="Times New Roman" w:cs="Times New Roman"/>
          <w:sz w:val="24"/>
        </w:rPr>
        <w:t>Other design elements like images and videos can be included anywhere in your theme.</w:t>
      </w:r>
    </w:p>
    <w:p w:rsidR="006D402F" w:rsidRPr="006D402F" w:rsidRDefault="006D402F" w:rsidP="006D402F">
      <w:pPr>
        <w:spacing w:line="149" w:lineRule="exact"/>
        <w:rPr>
          <w:rFonts w:ascii="Times New Roman" w:eastAsia="Times New Roman" w:hAnsi="Times New Roman" w:cs="Times New Roman"/>
        </w:rPr>
      </w:pPr>
    </w:p>
    <w:p w:rsidR="006D402F" w:rsidRPr="006D402F" w:rsidRDefault="006D402F" w:rsidP="006D402F">
      <w:pPr>
        <w:spacing w:line="355" w:lineRule="auto"/>
        <w:ind w:left="60"/>
        <w:jc w:val="both"/>
        <w:rPr>
          <w:rFonts w:ascii="Times New Roman" w:eastAsia="Times New Roman" w:hAnsi="Times New Roman" w:cs="Times New Roman"/>
          <w:sz w:val="24"/>
        </w:rPr>
      </w:pPr>
      <w:r w:rsidRPr="006D402F">
        <w:rPr>
          <w:rFonts w:ascii="Times New Roman" w:eastAsia="Times New Roman" w:hAnsi="Times New Roman" w:cs="Times New Roman"/>
          <w:sz w:val="24"/>
        </w:rPr>
        <w:t xml:space="preserve">themes are incredibly powerful. But, as with every web design project, a theme is more than color and layout. Good themes improve engagement with your website’s content </w:t>
      </w:r>
      <w:r w:rsidRPr="006D402F">
        <w:rPr>
          <w:rFonts w:ascii="Times New Roman" w:eastAsia="Times New Roman" w:hAnsi="Times New Roman" w:cs="Times New Roman"/>
          <w:i/>
          <w:sz w:val="24"/>
        </w:rPr>
        <w:t>in addition</w:t>
      </w:r>
      <w:r w:rsidRPr="006D402F">
        <w:rPr>
          <w:rFonts w:ascii="Times New Roman" w:eastAsia="Times New Roman" w:hAnsi="Times New Roman" w:cs="Times New Roman"/>
          <w:sz w:val="24"/>
        </w:rPr>
        <w:t xml:space="preserve"> to being beautiful.</w:t>
      </w:r>
    </w:p>
    <w:p w:rsidR="006D402F" w:rsidRPr="006D402F" w:rsidRDefault="006D402F" w:rsidP="006D402F">
      <w:pPr>
        <w:spacing w:line="6" w:lineRule="exact"/>
        <w:rPr>
          <w:rFonts w:ascii="Times New Roman" w:eastAsia="Times New Roman" w:hAnsi="Times New Roman" w:cs="Times New Roman"/>
        </w:rPr>
      </w:pPr>
    </w:p>
    <w:p w:rsidR="006D402F" w:rsidRPr="006D402F" w:rsidRDefault="006D402F" w:rsidP="006D402F">
      <w:pPr>
        <w:spacing w:line="0" w:lineRule="atLeast"/>
        <w:rPr>
          <w:rFonts w:ascii="Times New Roman" w:eastAsia="Times New Roman" w:hAnsi="Times New Roman" w:cs="Times New Roman"/>
          <w:sz w:val="24"/>
        </w:rPr>
      </w:pPr>
      <w:r w:rsidRPr="006D402F">
        <w:rPr>
          <w:rFonts w:ascii="Times New Roman" w:eastAsia="Times New Roman" w:hAnsi="Times New Roman" w:cs="Times New Roman"/>
          <w:sz w:val="24"/>
        </w:rPr>
        <w:t>What are themes made of? What are themes made of?</w:t>
      </w:r>
    </w:p>
    <w:p w:rsidR="006D402F" w:rsidRPr="006D402F" w:rsidRDefault="006D402F" w:rsidP="006D402F">
      <w:pPr>
        <w:spacing w:line="149" w:lineRule="exact"/>
        <w:rPr>
          <w:rFonts w:ascii="Times New Roman" w:eastAsia="Times New Roman" w:hAnsi="Times New Roman" w:cs="Times New Roman"/>
        </w:rPr>
      </w:pPr>
    </w:p>
    <w:p w:rsidR="006D402F" w:rsidRPr="006D402F" w:rsidRDefault="006D402F" w:rsidP="006D402F">
      <w:pPr>
        <w:spacing w:line="350" w:lineRule="auto"/>
        <w:ind w:left="60"/>
        <w:jc w:val="both"/>
        <w:rPr>
          <w:rFonts w:ascii="Times New Roman" w:eastAsia="Times New Roman" w:hAnsi="Times New Roman" w:cs="Times New Roman"/>
          <w:sz w:val="24"/>
        </w:rPr>
      </w:pPr>
      <w:r w:rsidRPr="006D402F">
        <w:rPr>
          <w:rFonts w:ascii="Times New Roman" w:eastAsia="Times New Roman" w:hAnsi="Times New Roman" w:cs="Times New Roman"/>
          <w:sz w:val="24"/>
        </w:rPr>
        <w:t>At their most basic level, themes are collections of different files that work together to create what you see, as well as how your site behaves.</w:t>
      </w:r>
    </w:p>
    <w:p w:rsidR="006D402F" w:rsidRPr="006D402F" w:rsidRDefault="006D402F" w:rsidP="006D402F">
      <w:pPr>
        <w:spacing w:line="350" w:lineRule="auto"/>
        <w:ind w:left="60"/>
        <w:jc w:val="both"/>
        <w:rPr>
          <w:rFonts w:ascii="Times New Roman" w:eastAsia="Times New Roman" w:hAnsi="Times New Roman" w:cs="Times New Roman"/>
          <w:b/>
          <w:sz w:val="28"/>
          <w:szCs w:val="28"/>
        </w:rPr>
      </w:pPr>
    </w:p>
    <w:p w:rsidR="006D402F" w:rsidRPr="006D402F" w:rsidRDefault="00D74E7D" w:rsidP="006D402F">
      <w:pPr>
        <w:spacing w:line="350" w:lineRule="auto"/>
        <w:ind w:left="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6D402F" w:rsidRPr="006D402F">
        <w:rPr>
          <w:rFonts w:ascii="Times New Roman" w:eastAsia="Times New Roman" w:hAnsi="Times New Roman" w:cs="Times New Roman"/>
          <w:b/>
          <w:sz w:val="28"/>
          <w:szCs w:val="28"/>
        </w:rPr>
        <w:t>5</w:t>
      </w:r>
      <w:r>
        <w:rPr>
          <w:rFonts w:ascii="Times New Roman" w:eastAsia="Times New Roman" w:hAnsi="Times New Roman" w:cs="Times New Roman"/>
          <w:b/>
          <w:sz w:val="28"/>
          <w:szCs w:val="28"/>
        </w:rPr>
        <w:t>.</w:t>
      </w:r>
      <w:r w:rsidR="006D402F" w:rsidRPr="006D402F">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Creating Home, contact, about page</w:t>
      </w:r>
    </w:p>
    <w:p w:rsidR="006D402F" w:rsidRPr="006D402F" w:rsidRDefault="006D402F" w:rsidP="00486D67">
      <w:pPr>
        <w:pStyle w:val="graf"/>
        <w:shd w:val="clear" w:color="auto" w:fill="FFFFFF"/>
        <w:spacing w:before="120" w:beforeAutospacing="0" w:after="0" w:afterAutospacing="0" w:line="360" w:lineRule="auto"/>
        <w:ind w:firstLine="720"/>
        <w:rPr>
          <w:spacing w:val="-1"/>
        </w:rPr>
      </w:pPr>
      <w:r w:rsidRPr="006D402F">
        <w:rPr>
          <w:spacing w:val="-1"/>
        </w:rPr>
        <w:t>The first thing we will need is an actual database</w:t>
      </w:r>
      <w:proofErr w:type="gramStart"/>
      <w:r w:rsidRPr="006D402F">
        <w:rPr>
          <w:spacing w:val="-1"/>
        </w:rPr>
        <w:t>..</w:t>
      </w:r>
      <w:proofErr w:type="gramEnd"/>
      <w:r w:rsidRPr="006D402F">
        <w:rPr>
          <w:spacing w:val="-1"/>
        </w:rPr>
        <w:t xml:space="preserve"> Once we’ve signed up, click </w:t>
      </w:r>
      <w:r w:rsidRPr="006D402F">
        <w:rPr>
          <w:rStyle w:val="Strong"/>
          <w:spacing w:val="-1"/>
        </w:rPr>
        <w:t>create new</w:t>
      </w:r>
      <w:r w:rsidRPr="006D402F">
        <w:rPr>
          <w:rStyle w:val="Emphasis"/>
          <w:spacing w:val="-1"/>
        </w:rPr>
        <w:t> </w:t>
      </w:r>
      <w:r w:rsidRPr="006D402F">
        <w:rPr>
          <w:spacing w:val="-1"/>
        </w:rPr>
        <w:t xml:space="preserve">in the </w:t>
      </w:r>
      <w:proofErr w:type="spellStart"/>
      <w:r w:rsidRPr="006D402F">
        <w:rPr>
          <w:spacing w:val="-1"/>
        </w:rPr>
        <w:t>mysql</w:t>
      </w:r>
      <w:proofErr w:type="spellEnd"/>
      <w:r w:rsidRPr="006D402F">
        <w:rPr>
          <w:spacing w:val="-1"/>
        </w:rPr>
        <w:t xml:space="preserve"> Deployments tab.</w:t>
      </w:r>
    </w:p>
    <w:p w:rsidR="006D402F" w:rsidRPr="006D402F" w:rsidRDefault="006D402F" w:rsidP="00D74E7D">
      <w:pPr>
        <w:pStyle w:val="graf"/>
        <w:shd w:val="clear" w:color="auto" w:fill="FFFFFF"/>
        <w:spacing w:before="435" w:beforeAutospacing="0" w:after="0" w:afterAutospacing="0" w:line="360" w:lineRule="auto"/>
        <w:rPr>
          <w:spacing w:val="-1"/>
        </w:rPr>
      </w:pPr>
      <w:r w:rsidRPr="006D402F">
        <w:rPr>
          <w:spacing w:val="-1"/>
        </w:rPr>
        <w:t>Once we’ve created the database, we need to create an account so that we can authenticate ourselves. Click on the database name, then </w:t>
      </w:r>
      <w:r w:rsidRPr="006D402F">
        <w:rPr>
          <w:rStyle w:val="Strong"/>
          <w:spacing w:val="-1"/>
        </w:rPr>
        <w:t>users,</w:t>
      </w:r>
      <w:r w:rsidRPr="006D402F">
        <w:rPr>
          <w:rStyle w:val="Emphasis"/>
          <w:spacing w:val="-1"/>
        </w:rPr>
        <w:t> </w:t>
      </w:r>
      <w:r w:rsidRPr="006D402F">
        <w:rPr>
          <w:spacing w:val="-1"/>
        </w:rPr>
        <w:t>and </w:t>
      </w:r>
      <w:r w:rsidRPr="006D402F">
        <w:rPr>
          <w:rStyle w:val="Strong"/>
          <w:spacing w:val="-1"/>
        </w:rPr>
        <w:t>add database user</w:t>
      </w:r>
      <w:r w:rsidRPr="006D402F">
        <w:rPr>
          <w:spacing w:val="-1"/>
        </w:rPr>
        <w:t>. Write down the username and password you chose since we will need them later.</w:t>
      </w:r>
      <w:r w:rsidR="00486D67">
        <w:rPr>
          <w:spacing w:val="-1"/>
        </w:rPr>
        <w:t xml:space="preserve"> </w:t>
      </w:r>
      <w:r w:rsidR="00486D67">
        <w:t xml:space="preserve">Content writing involves </w:t>
      </w:r>
      <w:r w:rsidR="00486D67">
        <w:lastRenderedPageBreak/>
        <w:t>also creation of catching headlines, text editing, writing new text, compiling the existing text, etc., which takes time and effort. As a rule, the client undertakes to provide website content ready to migrate to the site. It is better when all website content is provided before or during website coding.</w:t>
      </w:r>
    </w:p>
    <w:p w:rsidR="006D402F" w:rsidRDefault="00D74E7D" w:rsidP="006D402F">
      <w:pPr>
        <w:spacing w:line="350" w:lineRule="auto"/>
        <w:jc w:val="both"/>
        <w:rPr>
          <w:rFonts w:ascii="Times New Roman" w:eastAsia="Times New Roman" w:hAnsi="Times New Roman" w:cs="Times New Roman"/>
          <w:spacing w:val="-1"/>
          <w:sz w:val="24"/>
          <w:szCs w:val="24"/>
          <w:lang w:val="en-IN" w:eastAsia="en-IN"/>
        </w:rPr>
      </w:pPr>
      <w:r>
        <w:rPr>
          <w:rFonts w:ascii="Times New Roman" w:eastAsia="Times New Roman" w:hAnsi="Times New Roman" w:cs="Times New Roman"/>
          <w:spacing w:val="-1"/>
          <w:sz w:val="24"/>
          <w:szCs w:val="24"/>
          <w:lang w:val="en-IN" w:eastAsia="en-IN"/>
        </w:rPr>
        <w:t xml:space="preserve">Now that the database is ready, we started with </w:t>
      </w:r>
      <w:r w:rsidR="008A1126">
        <w:rPr>
          <w:rFonts w:ascii="Times New Roman" w:eastAsia="Times New Roman" w:hAnsi="Times New Roman" w:cs="Times New Roman"/>
          <w:spacing w:val="-1"/>
          <w:sz w:val="24"/>
          <w:szCs w:val="24"/>
          <w:lang w:val="en-IN" w:eastAsia="en-IN"/>
        </w:rPr>
        <w:t>creating the pages, including home page, which consists of the logo, the login page, banner and info cards.</w:t>
      </w:r>
    </w:p>
    <w:p w:rsidR="008A1126" w:rsidRPr="00D74E7D" w:rsidRDefault="008A1126" w:rsidP="006D402F">
      <w:pPr>
        <w:spacing w:line="350" w:lineRule="auto"/>
        <w:jc w:val="both"/>
        <w:rPr>
          <w:rFonts w:ascii="Times New Roman" w:eastAsia="Times New Roman" w:hAnsi="Times New Roman" w:cs="Times New Roman"/>
          <w:spacing w:val="-1"/>
          <w:sz w:val="24"/>
          <w:szCs w:val="24"/>
          <w:lang w:val="en-IN" w:eastAsia="en-IN"/>
        </w:rPr>
      </w:pPr>
      <w:r>
        <w:rPr>
          <w:rFonts w:ascii="Times New Roman" w:eastAsia="Times New Roman" w:hAnsi="Times New Roman" w:cs="Times New Roman"/>
          <w:spacing w:val="-1"/>
          <w:sz w:val="24"/>
          <w:szCs w:val="24"/>
          <w:lang w:val="en-IN" w:eastAsia="en-IN"/>
        </w:rPr>
        <w:t xml:space="preserve">The About and contact page consists of information about the company and their contact information. It was all created using Bootstrap 4 and </w:t>
      </w:r>
      <w:proofErr w:type="spellStart"/>
      <w:r>
        <w:rPr>
          <w:rFonts w:ascii="Times New Roman" w:eastAsia="Times New Roman" w:hAnsi="Times New Roman" w:cs="Times New Roman"/>
          <w:spacing w:val="-1"/>
          <w:sz w:val="24"/>
          <w:szCs w:val="24"/>
          <w:lang w:val="en-IN" w:eastAsia="en-IN"/>
        </w:rPr>
        <w:t>Jquery</w:t>
      </w:r>
      <w:proofErr w:type="spellEnd"/>
      <w:r>
        <w:rPr>
          <w:rFonts w:ascii="Times New Roman" w:eastAsia="Times New Roman" w:hAnsi="Times New Roman" w:cs="Times New Roman"/>
          <w:spacing w:val="-1"/>
          <w:sz w:val="24"/>
          <w:szCs w:val="24"/>
          <w:lang w:val="en-IN" w:eastAsia="en-IN"/>
        </w:rPr>
        <w:t>, PHP handled the user validations.</w:t>
      </w:r>
      <w:r w:rsidR="00574A69">
        <w:rPr>
          <w:rFonts w:ascii="Times New Roman" w:eastAsia="Times New Roman" w:hAnsi="Times New Roman" w:cs="Times New Roman"/>
          <w:spacing w:val="-1"/>
          <w:sz w:val="24"/>
          <w:szCs w:val="24"/>
          <w:lang w:val="en-IN" w:eastAsia="en-IN"/>
        </w:rPr>
        <w:t xml:space="preserve"> Flexbox CSS was also used to style the web Application, in cases where </w:t>
      </w:r>
      <w:proofErr w:type="spellStart"/>
      <w:r w:rsidR="00574A69">
        <w:rPr>
          <w:rFonts w:ascii="Times New Roman" w:eastAsia="Times New Roman" w:hAnsi="Times New Roman" w:cs="Times New Roman"/>
          <w:spacing w:val="-1"/>
          <w:sz w:val="24"/>
          <w:szCs w:val="24"/>
          <w:lang w:val="en-IN" w:eastAsia="en-IN"/>
        </w:rPr>
        <w:t>centering</w:t>
      </w:r>
      <w:proofErr w:type="spellEnd"/>
      <w:r w:rsidR="00574A69">
        <w:rPr>
          <w:rFonts w:ascii="Times New Roman" w:eastAsia="Times New Roman" w:hAnsi="Times New Roman" w:cs="Times New Roman"/>
          <w:spacing w:val="-1"/>
          <w:sz w:val="24"/>
          <w:szCs w:val="24"/>
          <w:lang w:val="en-IN" w:eastAsia="en-IN"/>
        </w:rPr>
        <w:t xml:space="preserve"> or aligning the elements were important. Images and logo designed by the company were added to the App and performance of the app was ensured in all the pages.</w:t>
      </w:r>
    </w:p>
    <w:p w:rsidR="006D402F" w:rsidRPr="006D402F" w:rsidRDefault="006D402F" w:rsidP="006D402F">
      <w:pPr>
        <w:spacing w:line="350" w:lineRule="auto"/>
        <w:jc w:val="both"/>
        <w:rPr>
          <w:rFonts w:ascii="Times New Roman" w:eastAsia="Times New Roman" w:hAnsi="Times New Roman" w:cs="Times New Roman"/>
          <w:sz w:val="24"/>
        </w:rPr>
      </w:pPr>
    </w:p>
    <w:p w:rsidR="006D402F" w:rsidRPr="006D402F" w:rsidRDefault="008A1126" w:rsidP="006D402F">
      <w:pPr>
        <w:spacing w:line="350" w:lineRule="auto"/>
        <w:ind w:left="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6D402F" w:rsidRPr="006D402F">
        <w:rPr>
          <w:rFonts w:ascii="Times New Roman" w:eastAsia="Times New Roman" w:hAnsi="Times New Roman" w:cs="Times New Roman"/>
          <w:b/>
          <w:sz w:val="28"/>
          <w:szCs w:val="28"/>
        </w:rPr>
        <w:t>6</w:t>
      </w:r>
      <w:r>
        <w:rPr>
          <w:rFonts w:ascii="Times New Roman" w:eastAsia="Times New Roman" w:hAnsi="Times New Roman" w:cs="Times New Roman"/>
          <w:b/>
          <w:sz w:val="28"/>
          <w:szCs w:val="28"/>
        </w:rPr>
        <w:t>.</w:t>
      </w:r>
      <w:r w:rsidR="006D402F" w:rsidRPr="006D402F">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Signup and login creation</w:t>
      </w:r>
    </w:p>
    <w:p w:rsidR="006D402F" w:rsidRPr="006D402F" w:rsidRDefault="006D402F" w:rsidP="006D402F">
      <w:pPr>
        <w:pStyle w:val="Heading2"/>
        <w:shd w:val="clear" w:color="auto" w:fill="FFFFFF"/>
        <w:spacing w:before="300" w:after="150"/>
        <w:rPr>
          <w:rFonts w:ascii="Times New Roman" w:hAnsi="Times New Roman"/>
          <w:b w:val="0"/>
          <w:color w:val="333333"/>
          <w:spacing w:val="-5"/>
          <w:sz w:val="24"/>
          <w:szCs w:val="24"/>
        </w:rPr>
      </w:pPr>
      <w:r w:rsidRPr="006D402F">
        <w:rPr>
          <w:rFonts w:ascii="Times New Roman" w:hAnsi="Times New Roman"/>
          <w:b w:val="0"/>
          <w:color w:val="333333"/>
          <w:spacing w:val="-5"/>
          <w:sz w:val="24"/>
          <w:szCs w:val="24"/>
        </w:rPr>
        <w:t>Logging into MySQL</w:t>
      </w:r>
    </w:p>
    <w:p w:rsidR="006D402F" w:rsidRPr="006D402F" w:rsidRDefault="006D402F" w:rsidP="006D402F">
      <w:pPr>
        <w:pStyle w:val="NormalWeb"/>
        <w:shd w:val="clear" w:color="auto" w:fill="FFFFFF"/>
        <w:spacing w:before="0" w:beforeAutospacing="0" w:after="300" w:afterAutospacing="0"/>
        <w:rPr>
          <w:color w:val="333333"/>
        </w:rPr>
      </w:pPr>
      <w:proofErr w:type="gramStart"/>
      <w:r w:rsidRPr="006D402F">
        <w:rPr>
          <w:color w:val="333333"/>
        </w:rPr>
        <w:t>we</w:t>
      </w:r>
      <w:proofErr w:type="gramEnd"/>
      <w:r w:rsidRPr="006D402F">
        <w:rPr>
          <w:color w:val="333333"/>
        </w:rPr>
        <w:t xml:space="preserve"> must log into MySQL before you can start creating a database.. To log in, open a terminal window and issue the command:</w:t>
      </w:r>
    </w:p>
    <w:p w:rsidR="006D402F" w:rsidRPr="006D402F" w:rsidRDefault="006D402F" w:rsidP="006D402F">
      <w:pPr>
        <w:pStyle w:val="NormalWeb"/>
        <w:shd w:val="clear" w:color="auto" w:fill="FFFFFF"/>
        <w:spacing w:before="0" w:beforeAutospacing="0" w:after="300" w:afterAutospacing="0"/>
        <w:rPr>
          <w:color w:val="333333"/>
        </w:rPr>
      </w:pPr>
      <w:proofErr w:type="spellStart"/>
      <w:r w:rsidRPr="006D402F">
        <w:rPr>
          <w:rStyle w:val="Emphasis"/>
          <w:color w:val="333333"/>
        </w:rPr>
        <w:t>mysql</w:t>
      </w:r>
      <w:proofErr w:type="spellEnd"/>
      <w:r w:rsidRPr="006D402F">
        <w:rPr>
          <w:rStyle w:val="Emphasis"/>
          <w:color w:val="333333"/>
        </w:rPr>
        <w:t xml:space="preserve"> -u root -p</w:t>
      </w:r>
    </w:p>
    <w:p w:rsidR="006D402F" w:rsidRPr="006D402F" w:rsidRDefault="006D402F" w:rsidP="006D402F">
      <w:pPr>
        <w:pStyle w:val="NormalWeb"/>
        <w:shd w:val="clear" w:color="auto" w:fill="FFFFFF"/>
        <w:spacing w:before="0" w:beforeAutospacing="0" w:after="300" w:afterAutospacing="0"/>
        <w:rPr>
          <w:color w:val="333333"/>
        </w:rPr>
      </w:pPr>
      <w:r w:rsidRPr="006D402F">
        <w:rPr>
          <w:color w:val="333333"/>
        </w:rPr>
        <w:t xml:space="preserve">We'll be prompted to enter the password for the MySQL root user. After a successful login, We'll be presented with a prompt that looks </w:t>
      </w:r>
      <w:proofErr w:type="gramStart"/>
      <w:r w:rsidRPr="006D402F">
        <w:rPr>
          <w:color w:val="333333"/>
        </w:rPr>
        <w:t>like .</w:t>
      </w:r>
      <w:proofErr w:type="gramEnd"/>
    </w:p>
    <w:p w:rsidR="006D402F" w:rsidRPr="006D402F" w:rsidRDefault="006D402F" w:rsidP="006D402F">
      <w:pPr>
        <w:pStyle w:val="Heading2"/>
        <w:shd w:val="clear" w:color="auto" w:fill="FFFFFF"/>
        <w:spacing w:before="300" w:after="150"/>
        <w:rPr>
          <w:rFonts w:ascii="Times New Roman" w:hAnsi="Times New Roman"/>
          <w:b w:val="0"/>
          <w:color w:val="333333"/>
          <w:spacing w:val="-5"/>
          <w:sz w:val="24"/>
          <w:szCs w:val="24"/>
        </w:rPr>
      </w:pPr>
      <w:r w:rsidRPr="006D402F">
        <w:rPr>
          <w:rStyle w:val="Strong"/>
          <w:rFonts w:ascii="Times New Roman" w:hAnsi="Times New Roman"/>
          <w:bCs w:val="0"/>
          <w:color w:val="333333"/>
          <w:spacing w:val="-5"/>
          <w:sz w:val="24"/>
          <w:szCs w:val="24"/>
        </w:rPr>
        <w:t>Creating a database</w:t>
      </w:r>
    </w:p>
    <w:p w:rsidR="006D402F" w:rsidRPr="006D402F" w:rsidRDefault="006D402F" w:rsidP="006D402F">
      <w:pPr>
        <w:pStyle w:val="NormalWeb"/>
        <w:shd w:val="clear" w:color="auto" w:fill="FFFFFF"/>
        <w:spacing w:before="0" w:beforeAutospacing="0" w:after="300" w:afterAutospacing="0"/>
        <w:rPr>
          <w:color w:val="333333"/>
        </w:rPr>
      </w:pPr>
      <w:r w:rsidRPr="006D402F">
        <w:rPr>
          <w:color w:val="333333"/>
        </w:rPr>
        <w:t>First, we must create the actual database to be used. We'll create a database called staff. To do this, we issue the command (from the MySQL prompt):</w:t>
      </w:r>
    </w:p>
    <w:p w:rsidR="006D402F" w:rsidRPr="006D402F" w:rsidRDefault="006D402F" w:rsidP="006D402F">
      <w:pPr>
        <w:pStyle w:val="NormalWeb"/>
        <w:shd w:val="clear" w:color="auto" w:fill="FFFFFF"/>
        <w:spacing w:before="0" w:beforeAutospacing="0" w:after="300" w:afterAutospacing="0"/>
        <w:rPr>
          <w:color w:val="333333"/>
        </w:rPr>
      </w:pPr>
      <w:r w:rsidRPr="006D402F">
        <w:rPr>
          <w:rStyle w:val="Emphasis"/>
          <w:color w:val="333333"/>
        </w:rPr>
        <w:t>CREATE DATABASE event</w:t>
      </w:r>
    </w:p>
    <w:p w:rsidR="006D402F" w:rsidRPr="006D402F" w:rsidRDefault="006D402F" w:rsidP="006D402F">
      <w:pPr>
        <w:pStyle w:val="NormalWeb"/>
        <w:shd w:val="clear" w:color="auto" w:fill="FFFFFF"/>
        <w:spacing w:before="0" w:beforeAutospacing="0" w:after="300" w:afterAutospacing="0"/>
        <w:rPr>
          <w:color w:val="333333"/>
        </w:rPr>
      </w:pPr>
      <w:r w:rsidRPr="006D402F">
        <w:rPr>
          <w:color w:val="333333"/>
        </w:rPr>
        <w:t>Once we've created the database, we have to switch to the newly created database before we can add to it. To do this, issue the command:</w:t>
      </w:r>
    </w:p>
    <w:p w:rsidR="006D402F" w:rsidRPr="006D402F" w:rsidRDefault="006D402F" w:rsidP="006D402F">
      <w:pPr>
        <w:pStyle w:val="NormalWeb"/>
        <w:shd w:val="clear" w:color="auto" w:fill="FFFFFF"/>
        <w:spacing w:before="0" w:beforeAutospacing="0" w:after="300" w:afterAutospacing="0"/>
        <w:rPr>
          <w:color w:val="333333"/>
        </w:rPr>
      </w:pPr>
      <w:r w:rsidRPr="006D402F">
        <w:rPr>
          <w:rStyle w:val="Emphasis"/>
          <w:color w:val="333333"/>
        </w:rPr>
        <w:t>USE event;</w:t>
      </w:r>
    </w:p>
    <w:p w:rsidR="006D402F" w:rsidRPr="006D402F" w:rsidRDefault="006D402F" w:rsidP="006D402F">
      <w:pPr>
        <w:pStyle w:val="Heading2"/>
        <w:shd w:val="clear" w:color="auto" w:fill="FFFFFF"/>
        <w:spacing w:before="300" w:after="150"/>
        <w:rPr>
          <w:rFonts w:ascii="Times New Roman" w:hAnsi="Times New Roman"/>
          <w:b w:val="0"/>
          <w:color w:val="333333"/>
          <w:spacing w:val="-5"/>
          <w:sz w:val="24"/>
          <w:szCs w:val="24"/>
        </w:rPr>
      </w:pPr>
      <w:r w:rsidRPr="006D402F">
        <w:rPr>
          <w:rFonts w:ascii="Times New Roman" w:hAnsi="Times New Roman"/>
          <w:b w:val="0"/>
          <w:color w:val="333333"/>
          <w:spacing w:val="-5"/>
          <w:sz w:val="24"/>
          <w:szCs w:val="24"/>
        </w:rPr>
        <w:lastRenderedPageBreak/>
        <w:t>Creating a table</w:t>
      </w:r>
    </w:p>
    <w:p w:rsidR="006D402F" w:rsidRPr="006D402F" w:rsidRDefault="008A1126" w:rsidP="006D402F">
      <w:pPr>
        <w:pStyle w:val="NormalWeb"/>
        <w:shd w:val="clear" w:color="auto" w:fill="FFFFFF"/>
        <w:spacing w:before="0" w:beforeAutospacing="0" w:after="300" w:afterAutospacing="0"/>
        <w:rPr>
          <w:color w:val="333333"/>
        </w:rPr>
      </w:pPr>
      <w:r>
        <w:rPr>
          <w:color w:val="333333"/>
        </w:rPr>
        <w:t xml:space="preserve">Create a </w:t>
      </w:r>
      <w:r w:rsidR="006D402F" w:rsidRPr="006D402F">
        <w:rPr>
          <w:color w:val="333333"/>
        </w:rPr>
        <w:t>table within the database, we'll create a table called email with the columns name, email, and ID. To do this, issue the command:</w:t>
      </w:r>
    </w:p>
    <w:p w:rsidR="006D402F" w:rsidRPr="006D402F" w:rsidRDefault="006D402F" w:rsidP="006D402F">
      <w:pPr>
        <w:pStyle w:val="NormalWeb"/>
        <w:shd w:val="clear" w:color="auto" w:fill="FFFFFF"/>
        <w:spacing w:before="0" w:beforeAutospacing="0" w:after="300" w:afterAutospacing="0"/>
        <w:rPr>
          <w:color w:val="333333"/>
        </w:rPr>
      </w:pPr>
      <w:r w:rsidRPr="006D402F">
        <w:rPr>
          <w:rStyle w:val="Emphasis"/>
          <w:color w:val="333333"/>
        </w:rPr>
        <w:t xml:space="preserve">CREATE TABLE email (id INT, name </w:t>
      </w:r>
      <w:proofErr w:type="gramStart"/>
      <w:r w:rsidRPr="006D402F">
        <w:rPr>
          <w:rStyle w:val="Emphasis"/>
          <w:color w:val="333333"/>
        </w:rPr>
        <w:t>VARCHAR(</w:t>
      </w:r>
      <w:proofErr w:type="gramEnd"/>
      <w:r w:rsidRPr="006D402F">
        <w:rPr>
          <w:rStyle w:val="Emphasis"/>
          <w:color w:val="333333"/>
        </w:rPr>
        <w:t>20), email VARCHAR(20));</w:t>
      </w:r>
    </w:p>
    <w:p w:rsidR="006D402F" w:rsidRPr="006D402F" w:rsidRDefault="006D402F" w:rsidP="006D402F">
      <w:pPr>
        <w:pStyle w:val="NormalWeb"/>
        <w:shd w:val="clear" w:color="auto" w:fill="FFFFFF"/>
        <w:spacing w:before="0" w:beforeAutospacing="0" w:after="300" w:afterAutospacing="0"/>
        <w:rPr>
          <w:color w:val="333333"/>
        </w:rPr>
      </w:pPr>
      <w:r w:rsidRPr="006D402F">
        <w:rPr>
          <w:rStyle w:val="Strong"/>
          <w:b w:val="0"/>
          <w:color w:val="333333"/>
        </w:rPr>
        <w:t>Note:</w:t>
      </w:r>
      <w:r w:rsidRPr="006D402F">
        <w:rPr>
          <w:color w:val="333333"/>
        </w:rPr>
        <w:t xml:space="preserve"> INT stands for integer (numbers) and VARCHAR stands for variable characters (numbers and alphanumeric). In the above command VARCHAR is limited to 20 characters; if you need more than that, you can increase the value, such as </w:t>
      </w:r>
      <w:proofErr w:type="gramStart"/>
      <w:r w:rsidRPr="006D402F">
        <w:rPr>
          <w:color w:val="333333"/>
        </w:rPr>
        <w:t>VARCHAR(</w:t>
      </w:r>
      <w:proofErr w:type="gramEnd"/>
      <w:r w:rsidRPr="006D402F">
        <w:rPr>
          <w:color w:val="333333"/>
        </w:rPr>
        <w:t>50).</w:t>
      </w:r>
    </w:p>
    <w:p w:rsidR="006D402F" w:rsidRPr="006D402F" w:rsidRDefault="006D402F" w:rsidP="006D402F">
      <w:pPr>
        <w:pStyle w:val="NormalWeb"/>
        <w:shd w:val="clear" w:color="auto" w:fill="FFFFFF"/>
        <w:spacing w:before="0" w:beforeAutospacing="0" w:after="300" w:afterAutospacing="0"/>
        <w:rPr>
          <w:color w:val="333333"/>
        </w:rPr>
      </w:pPr>
      <w:r w:rsidRPr="006D402F">
        <w:rPr>
          <w:color w:val="333333"/>
        </w:rPr>
        <w:t>Once created, we should see </w:t>
      </w:r>
      <w:r w:rsidRPr="006D402F">
        <w:rPr>
          <w:rStyle w:val="Emphasis"/>
          <w:color w:val="333333"/>
        </w:rPr>
        <w:t>Query OK, 0 rows affected</w:t>
      </w:r>
      <w:r w:rsidRPr="006D402F">
        <w:rPr>
          <w:color w:val="333333"/>
        </w:rPr>
        <w:t>. To see your table listed, issue the command:</w:t>
      </w:r>
    </w:p>
    <w:p w:rsidR="006D402F" w:rsidRPr="00486D67" w:rsidRDefault="006D402F" w:rsidP="00486D67">
      <w:pPr>
        <w:pStyle w:val="NormalWeb"/>
        <w:shd w:val="clear" w:color="auto" w:fill="FFFFFF"/>
        <w:spacing w:before="0" w:beforeAutospacing="0" w:after="300" w:afterAutospacing="0"/>
        <w:rPr>
          <w:color w:val="333333"/>
        </w:rPr>
      </w:pPr>
      <w:r w:rsidRPr="006D402F">
        <w:rPr>
          <w:rStyle w:val="Emphasis"/>
          <w:color w:val="333333"/>
        </w:rPr>
        <w:t>SHOW TABLES;</w:t>
      </w:r>
    </w:p>
    <w:p w:rsidR="006D402F" w:rsidRPr="006D402F" w:rsidRDefault="006D402F" w:rsidP="006D402F">
      <w:pPr>
        <w:pStyle w:val="Heading2"/>
        <w:shd w:val="clear" w:color="auto" w:fill="FFFFFF"/>
        <w:spacing w:before="300" w:after="150"/>
        <w:rPr>
          <w:rFonts w:ascii="Times New Roman" w:hAnsi="Times New Roman"/>
          <w:b w:val="0"/>
          <w:color w:val="333333"/>
          <w:spacing w:val="-5"/>
          <w:sz w:val="24"/>
          <w:szCs w:val="24"/>
        </w:rPr>
      </w:pPr>
      <w:r w:rsidRPr="006D402F">
        <w:rPr>
          <w:rFonts w:ascii="Times New Roman" w:hAnsi="Times New Roman"/>
          <w:b w:val="0"/>
          <w:color w:val="333333"/>
          <w:spacing w:val="-5"/>
          <w:sz w:val="24"/>
          <w:szCs w:val="24"/>
        </w:rPr>
        <w:t xml:space="preserve">Adding data </w:t>
      </w:r>
      <w:proofErr w:type="gramStart"/>
      <w:r w:rsidRPr="006D402F">
        <w:rPr>
          <w:rFonts w:ascii="Times New Roman" w:hAnsi="Times New Roman"/>
          <w:b w:val="0"/>
          <w:color w:val="333333"/>
          <w:spacing w:val="-5"/>
          <w:sz w:val="24"/>
          <w:szCs w:val="24"/>
        </w:rPr>
        <w:t>to  table</w:t>
      </w:r>
      <w:proofErr w:type="gramEnd"/>
    </w:p>
    <w:p w:rsidR="006D402F" w:rsidRPr="006D402F" w:rsidRDefault="006D402F" w:rsidP="006D402F">
      <w:pPr>
        <w:pStyle w:val="NormalWeb"/>
        <w:shd w:val="clear" w:color="auto" w:fill="FFFFFF"/>
        <w:spacing w:before="0" w:beforeAutospacing="0" w:after="300" w:afterAutospacing="0"/>
        <w:rPr>
          <w:color w:val="333333"/>
        </w:rPr>
      </w:pPr>
      <w:r w:rsidRPr="006D402F">
        <w:rPr>
          <w:color w:val="333333"/>
        </w:rPr>
        <w:t>. We'll add information for a fictional member of the editorial staff. The data to be added is:</w:t>
      </w:r>
    </w:p>
    <w:p w:rsidR="006D402F" w:rsidRPr="006D402F" w:rsidRDefault="006D402F" w:rsidP="006D402F">
      <w:pPr>
        <w:numPr>
          <w:ilvl w:val="0"/>
          <w:numId w:val="43"/>
        </w:numPr>
        <w:shd w:val="clear" w:color="auto" w:fill="FFFFFF"/>
        <w:spacing w:before="100" w:beforeAutospacing="1" w:after="100" w:afterAutospacing="1" w:line="240" w:lineRule="auto"/>
        <w:ind w:left="375"/>
        <w:rPr>
          <w:rFonts w:ascii="Times New Roman" w:hAnsi="Times New Roman" w:cs="Times New Roman"/>
          <w:color w:val="333333"/>
          <w:sz w:val="24"/>
          <w:szCs w:val="24"/>
        </w:rPr>
      </w:pPr>
      <w:r w:rsidRPr="006D402F">
        <w:rPr>
          <w:rFonts w:ascii="Times New Roman" w:hAnsi="Times New Roman" w:cs="Times New Roman"/>
          <w:color w:val="333333"/>
          <w:sz w:val="24"/>
          <w:szCs w:val="24"/>
        </w:rPr>
        <w:t>Name: Olivia</w:t>
      </w:r>
    </w:p>
    <w:p w:rsidR="006D402F" w:rsidRPr="006D402F" w:rsidRDefault="006D402F" w:rsidP="006D402F">
      <w:pPr>
        <w:numPr>
          <w:ilvl w:val="0"/>
          <w:numId w:val="43"/>
        </w:numPr>
        <w:shd w:val="clear" w:color="auto" w:fill="FFFFFF"/>
        <w:spacing w:before="100" w:beforeAutospacing="1" w:after="100" w:afterAutospacing="1" w:line="240" w:lineRule="auto"/>
        <w:ind w:left="375"/>
        <w:rPr>
          <w:rFonts w:ascii="Times New Roman" w:hAnsi="Times New Roman" w:cs="Times New Roman"/>
          <w:color w:val="333333"/>
          <w:sz w:val="24"/>
          <w:szCs w:val="24"/>
        </w:rPr>
      </w:pPr>
      <w:r w:rsidRPr="006D402F">
        <w:rPr>
          <w:rFonts w:ascii="Times New Roman" w:hAnsi="Times New Roman" w:cs="Times New Roman"/>
          <w:color w:val="333333"/>
          <w:sz w:val="24"/>
          <w:szCs w:val="24"/>
        </w:rPr>
        <w:t>ID: 01</w:t>
      </w:r>
    </w:p>
    <w:p w:rsidR="006D402F" w:rsidRPr="006D402F" w:rsidRDefault="006D402F" w:rsidP="006D402F">
      <w:pPr>
        <w:numPr>
          <w:ilvl w:val="0"/>
          <w:numId w:val="43"/>
        </w:numPr>
        <w:shd w:val="clear" w:color="auto" w:fill="FFFFFF"/>
        <w:spacing w:before="100" w:beforeAutospacing="1" w:after="100" w:afterAutospacing="1" w:line="240" w:lineRule="auto"/>
        <w:ind w:left="375"/>
        <w:rPr>
          <w:rFonts w:ascii="Times New Roman" w:hAnsi="Times New Roman" w:cs="Times New Roman"/>
          <w:color w:val="333333"/>
          <w:sz w:val="24"/>
          <w:szCs w:val="24"/>
        </w:rPr>
      </w:pPr>
      <w:r w:rsidRPr="006D402F">
        <w:rPr>
          <w:rFonts w:ascii="Times New Roman" w:hAnsi="Times New Roman" w:cs="Times New Roman"/>
          <w:color w:val="333333"/>
          <w:sz w:val="24"/>
          <w:szCs w:val="24"/>
        </w:rPr>
        <w:t>Email: olivia@company.com</w:t>
      </w:r>
    </w:p>
    <w:p w:rsidR="006D402F" w:rsidRPr="006D402F" w:rsidRDefault="006D402F" w:rsidP="006D402F">
      <w:pPr>
        <w:pStyle w:val="NormalWeb"/>
        <w:shd w:val="clear" w:color="auto" w:fill="FFFFFF"/>
        <w:spacing w:before="0" w:beforeAutospacing="0" w:after="300" w:afterAutospacing="0"/>
        <w:rPr>
          <w:color w:val="333333"/>
        </w:rPr>
      </w:pPr>
      <w:r w:rsidRPr="006D402F">
        <w:rPr>
          <w:color w:val="333333"/>
        </w:rPr>
        <w:t>The command to add this would be:</w:t>
      </w:r>
    </w:p>
    <w:p w:rsidR="006D402F" w:rsidRPr="006D402F" w:rsidRDefault="006D402F" w:rsidP="006D402F">
      <w:pPr>
        <w:pStyle w:val="NormalWeb"/>
        <w:shd w:val="clear" w:color="auto" w:fill="FFFFFF"/>
        <w:spacing w:before="0" w:beforeAutospacing="0" w:after="300" w:afterAutospacing="0"/>
        <w:rPr>
          <w:color w:val="333333"/>
        </w:rPr>
      </w:pPr>
      <w:r w:rsidRPr="006D402F">
        <w:rPr>
          <w:rStyle w:val="Emphasis"/>
          <w:color w:val="333333"/>
        </w:rPr>
        <w:t>INSERT INTO email (</w:t>
      </w:r>
      <w:proofErr w:type="spellStart"/>
      <w:r w:rsidRPr="006D402F">
        <w:rPr>
          <w:rStyle w:val="Emphasis"/>
          <w:color w:val="333333"/>
        </w:rPr>
        <w:t>id</w:t>
      </w:r>
      <w:proofErr w:type="gramStart"/>
      <w:r w:rsidRPr="006D402F">
        <w:rPr>
          <w:rStyle w:val="Emphasis"/>
          <w:color w:val="333333"/>
        </w:rPr>
        <w:t>,name,email</w:t>
      </w:r>
      <w:proofErr w:type="spellEnd"/>
      <w:proofErr w:type="gramEnd"/>
      <w:r w:rsidRPr="006D402F">
        <w:rPr>
          <w:rStyle w:val="Emphasis"/>
          <w:color w:val="333333"/>
        </w:rPr>
        <w:t>) VALUES(01,"Olivia","olivia@company.com");</w:t>
      </w:r>
      <w:r w:rsidRPr="006D402F">
        <w:rPr>
          <w:color w:val="333333"/>
        </w:rPr>
        <w:t>we can view the information added to the table with the command:</w:t>
      </w:r>
    </w:p>
    <w:p w:rsidR="006D402F" w:rsidRDefault="006D402F" w:rsidP="006D402F">
      <w:pPr>
        <w:pStyle w:val="NormalWeb"/>
        <w:shd w:val="clear" w:color="auto" w:fill="FFFFFF"/>
        <w:spacing w:before="0" w:beforeAutospacing="0" w:after="300" w:afterAutospacing="0"/>
        <w:rPr>
          <w:rStyle w:val="Emphasis"/>
          <w:color w:val="333333"/>
        </w:rPr>
      </w:pPr>
      <w:r w:rsidRPr="006D402F">
        <w:rPr>
          <w:rStyle w:val="Emphasis"/>
          <w:color w:val="333333"/>
        </w:rPr>
        <w:t>SELECT * FROM email;</w:t>
      </w:r>
    </w:p>
    <w:p w:rsidR="00486D67" w:rsidRDefault="00486D67" w:rsidP="00486D67">
      <w:pPr>
        <w:pStyle w:val="NormalWeb"/>
        <w:shd w:val="clear" w:color="auto" w:fill="FFFFFF"/>
        <w:spacing w:before="0" w:beforeAutospacing="0" w:after="300" w:afterAutospacing="0" w:line="360" w:lineRule="auto"/>
      </w:pPr>
      <w:r>
        <w:t>All static web page elements that were designed during the mock-up and layout creation should be created and tested. Then, special features and interactivity should be added. A deep understanding of every website development technology that you’re going to use is crucial at this phase.</w:t>
      </w:r>
    </w:p>
    <w:p w:rsidR="008A1126" w:rsidRDefault="008A1126" w:rsidP="00486D67">
      <w:pPr>
        <w:pStyle w:val="NormalWeb"/>
        <w:shd w:val="clear" w:color="auto" w:fill="FFFFFF"/>
        <w:spacing w:before="0" w:beforeAutospacing="0" w:after="300" w:afterAutospacing="0" w:line="360" w:lineRule="auto"/>
        <w:rPr>
          <w:color w:val="333333"/>
        </w:rPr>
      </w:pPr>
      <w:r>
        <w:rPr>
          <w:color w:val="333333"/>
        </w:rPr>
        <w:t>The registration page takes student details, like USN, name and college. Google maps and Google Auto-complete API was used for location searching.</w:t>
      </w:r>
    </w:p>
    <w:p w:rsidR="008A1126" w:rsidRDefault="008A1126" w:rsidP="00574A69">
      <w:pPr>
        <w:pStyle w:val="NormalWeb"/>
        <w:shd w:val="clear" w:color="auto" w:fill="FFFFFF"/>
        <w:spacing w:before="0" w:beforeAutospacing="0" w:after="300" w:afterAutospacing="0" w:line="360" w:lineRule="auto"/>
        <w:rPr>
          <w:color w:val="333333"/>
        </w:rPr>
      </w:pPr>
      <w:r>
        <w:rPr>
          <w:color w:val="333333"/>
        </w:rPr>
        <w:t xml:space="preserve">Client side validation was done using </w:t>
      </w:r>
      <w:proofErr w:type="spellStart"/>
      <w:r>
        <w:rPr>
          <w:color w:val="333333"/>
        </w:rPr>
        <w:t>jquery</w:t>
      </w:r>
      <w:proofErr w:type="spellEnd"/>
      <w:r>
        <w:rPr>
          <w:color w:val="333333"/>
        </w:rPr>
        <w:t xml:space="preserve"> to avoid invalid or incorrect input from the user, which were further validated in the server side using PHP.</w:t>
      </w:r>
    </w:p>
    <w:p w:rsidR="008A1126" w:rsidRDefault="008A1126" w:rsidP="00574A69">
      <w:pPr>
        <w:pStyle w:val="NormalWeb"/>
        <w:shd w:val="clear" w:color="auto" w:fill="FFFFFF"/>
        <w:spacing w:before="0" w:beforeAutospacing="0" w:after="300" w:afterAutospacing="0" w:line="360" w:lineRule="auto"/>
        <w:rPr>
          <w:color w:val="333333"/>
        </w:rPr>
      </w:pPr>
      <w:r>
        <w:rPr>
          <w:color w:val="333333"/>
        </w:rPr>
        <w:lastRenderedPageBreak/>
        <w:t xml:space="preserve">The passwords given by the user were hashed and stored in the database, to ensure security to the user. </w:t>
      </w:r>
      <w:r w:rsidR="00574A69">
        <w:rPr>
          <w:color w:val="333333"/>
        </w:rPr>
        <w:t xml:space="preserve">The passwords had to be a minimum of 6 characters long. </w:t>
      </w:r>
      <w:r>
        <w:rPr>
          <w:color w:val="333333"/>
        </w:rPr>
        <w:t>The registration once done, needs to be confirmed by clicking a link sent to the users registered Email-id.</w:t>
      </w:r>
    </w:p>
    <w:p w:rsidR="008A1126" w:rsidRDefault="008A1126" w:rsidP="00574A69">
      <w:pPr>
        <w:pStyle w:val="NormalWeb"/>
        <w:shd w:val="clear" w:color="auto" w:fill="FFFFFF"/>
        <w:spacing w:before="0" w:beforeAutospacing="0" w:after="300" w:afterAutospacing="0" w:line="360" w:lineRule="auto"/>
        <w:rPr>
          <w:color w:val="333333"/>
        </w:rPr>
      </w:pPr>
      <w:r>
        <w:rPr>
          <w:color w:val="333333"/>
        </w:rPr>
        <w:t>On successfully registering the user can login their account using their credentials. The passwords are again validated using a secure hashing function.</w:t>
      </w:r>
    </w:p>
    <w:p w:rsidR="008A1126" w:rsidRDefault="008A1126" w:rsidP="00574A69">
      <w:pPr>
        <w:pStyle w:val="NormalWeb"/>
        <w:shd w:val="clear" w:color="auto" w:fill="FFFFFF"/>
        <w:spacing w:before="0" w:beforeAutospacing="0" w:after="300" w:afterAutospacing="0" w:line="360" w:lineRule="auto"/>
        <w:rPr>
          <w:color w:val="333333"/>
        </w:rPr>
      </w:pPr>
      <w:r>
        <w:rPr>
          <w:color w:val="333333"/>
        </w:rPr>
        <w:t xml:space="preserve">Incase of incorrect username or password, </w:t>
      </w:r>
      <w:r w:rsidR="00574A69">
        <w:rPr>
          <w:color w:val="333333"/>
        </w:rPr>
        <w:t>an alert is given to the user about it. There is a “Forgot Password” option for users who forgot their passwords, a link for new password is sent to their registered email ID using which the user can create a new password and stay secured.</w:t>
      </w:r>
    </w:p>
    <w:p w:rsidR="00574A69" w:rsidRDefault="00574A69" w:rsidP="00574A69">
      <w:pPr>
        <w:pStyle w:val="NormalWeb"/>
        <w:shd w:val="clear" w:color="auto" w:fill="FFFFFF"/>
        <w:spacing w:before="0" w:beforeAutospacing="0" w:after="300" w:afterAutospacing="0" w:line="360" w:lineRule="auto"/>
        <w:rPr>
          <w:color w:val="333333"/>
        </w:rPr>
      </w:pPr>
      <w:r>
        <w:rPr>
          <w:color w:val="333333"/>
        </w:rPr>
        <w:t>There is a college login as well, where the POC can register and login to their portal, the college can look at the students registered in their college and have a look at the tracker and send notifications to the students.</w:t>
      </w:r>
    </w:p>
    <w:p w:rsidR="00574A69" w:rsidRPr="006D402F" w:rsidRDefault="00574A69" w:rsidP="00574A69">
      <w:pPr>
        <w:pStyle w:val="NormalWeb"/>
        <w:shd w:val="clear" w:color="auto" w:fill="FFFFFF"/>
        <w:spacing w:before="0" w:beforeAutospacing="0" w:after="300" w:afterAutospacing="0" w:line="360" w:lineRule="auto"/>
        <w:rPr>
          <w:color w:val="333333"/>
        </w:rPr>
      </w:pPr>
      <w:r>
        <w:rPr>
          <w:color w:val="333333"/>
        </w:rPr>
        <w:t xml:space="preserve">CSS3 pseudo </w:t>
      </w:r>
      <w:proofErr w:type="gramStart"/>
      <w:r>
        <w:rPr>
          <w:color w:val="333333"/>
        </w:rPr>
        <w:t>class :target</w:t>
      </w:r>
      <w:proofErr w:type="gramEnd"/>
      <w:r>
        <w:rPr>
          <w:color w:val="333333"/>
        </w:rPr>
        <w:t xml:space="preserve"> and font awesome icons were used to show the login form and provide a link to switch to the registration form.</w:t>
      </w:r>
    </w:p>
    <w:p w:rsidR="006D402F" w:rsidRPr="006D402F" w:rsidRDefault="006D402F" w:rsidP="006D402F">
      <w:pPr>
        <w:spacing w:line="350" w:lineRule="auto"/>
        <w:ind w:left="60"/>
        <w:jc w:val="both"/>
        <w:rPr>
          <w:rFonts w:ascii="Times New Roman" w:eastAsia="Times New Roman" w:hAnsi="Times New Roman" w:cs="Times New Roman"/>
          <w:b/>
          <w:sz w:val="28"/>
          <w:szCs w:val="28"/>
        </w:rPr>
      </w:pPr>
    </w:p>
    <w:p w:rsidR="006D402F" w:rsidRPr="006D402F" w:rsidRDefault="006D402F" w:rsidP="006D402F">
      <w:pPr>
        <w:spacing w:line="297" w:lineRule="exact"/>
        <w:rPr>
          <w:rFonts w:ascii="Times New Roman" w:eastAsia="Times New Roman" w:hAnsi="Times New Roman" w:cs="Times New Roman"/>
        </w:rPr>
      </w:pPr>
    </w:p>
    <w:p w:rsidR="006D402F" w:rsidRPr="006D402F" w:rsidRDefault="006D402F" w:rsidP="006D402F">
      <w:pPr>
        <w:spacing w:line="371" w:lineRule="auto"/>
        <w:ind w:left="780" w:right="5640"/>
        <w:rPr>
          <w:rFonts w:ascii="Times New Roman" w:eastAsia="Times New Roman" w:hAnsi="Times New Roman" w:cs="Times New Roman"/>
          <w:sz w:val="24"/>
        </w:rPr>
        <w:sectPr w:rsidR="006D402F" w:rsidRPr="006D402F" w:rsidSect="004D521E">
          <w:pgSz w:w="12240" w:h="15840" w:code="1"/>
          <w:pgMar w:top="1440" w:right="2160" w:bottom="1440" w:left="2160" w:header="0" w:footer="0" w:gutter="0"/>
          <w:pgBorders w:offsetFrom="page">
            <w:top w:val="single" w:sz="4" w:space="24" w:color="auto"/>
            <w:left w:val="single" w:sz="4" w:space="24" w:color="auto"/>
            <w:bottom w:val="single" w:sz="4" w:space="24" w:color="auto"/>
            <w:right w:val="single" w:sz="4" w:space="24" w:color="auto"/>
          </w:pgBorders>
          <w:pgNumType w:start="19"/>
          <w:cols w:space="0" w:equalWidth="0">
            <w:col w:w="8720"/>
          </w:cols>
          <w:docGrid w:linePitch="360"/>
        </w:sectPr>
      </w:pPr>
    </w:p>
    <w:p w:rsidR="001C3565" w:rsidRDefault="007015BD" w:rsidP="001C3565">
      <w:pPr>
        <w:spacing w:line="0" w:lineRule="atLeast"/>
        <w:rPr>
          <w:rFonts w:ascii="Times New Roman" w:eastAsia="Times New Roman" w:hAnsi="Times New Roman"/>
          <w:b/>
          <w:sz w:val="28"/>
        </w:rPr>
      </w:pPr>
      <w:bookmarkStart w:id="0" w:name="page18"/>
      <w:bookmarkEnd w:id="0"/>
      <w:r w:rsidRPr="007015BD">
        <w:rPr>
          <w:rFonts w:ascii="Times New Roman" w:eastAsia="Times New Roman" w:hAnsi="Times New Roman" w:cs="Times New Roman"/>
          <w:noProof/>
          <w:lang w:val="en-IN" w:eastAsia="en-IN"/>
        </w:rPr>
        <w:lastRenderedPageBreak/>
        <w:pict>
          <v:rect id="Rectangle 88" o:spid="_x0000_s1045" style="position:absolute;margin-left:23.65pt;margin-top:23.7pt;width:1pt;height:.95pt;z-index:-25158041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" fillcolor="black" strokecolor="white">
            <w10:wrap anchorx="page" anchory="page"/>
          </v:rect>
        </w:pict>
      </w:r>
      <w:r w:rsidRPr="007015BD">
        <w:rPr>
          <w:rFonts w:ascii="Times New Roman" w:eastAsia="Times New Roman" w:hAnsi="Times New Roman" w:cs="Times New Roman"/>
          <w:noProof/>
          <w:lang w:val="en-IN" w:eastAsia="en-IN"/>
        </w:rPr>
        <w:pict>
          <v:line id="Straight Connector 87" o:spid="_x0000_s1044" style="position:absolute;z-index:-251579392;visibility:visible;mso-position-horizontal-relative:page;mso-position-vertical-relative:page" from="24.45pt,24.15pt" to="587.35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" strokeweight=".36pt">
            <w10:wrap anchorx="page" anchory="page"/>
          </v:line>
        </w:pict>
      </w:r>
      <w:r w:rsidRPr="007015BD">
        <w:rPr>
          <w:rFonts w:ascii="Times New Roman" w:eastAsia="Times New Roman" w:hAnsi="Times New Roman" w:cs="Times New Roman"/>
          <w:noProof/>
          <w:lang w:val="en-IN" w:eastAsia="en-IN"/>
        </w:rPr>
        <w:pict>
          <v:rect id="Rectangle 86" o:spid="_x0000_s1043" style="position:absolute;margin-left:587.2pt;margin-top:23.7pt;width:.95pt;height:.95pt;z-index:-25157836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" fillcolor="black" strokecolor="white">
            <w10:wrap anchorx="page" anchory="page"/>
          </v:rect>
        </w:pict>
      </w:r>
      <w:r w:rsidRPr="007015BD">
        <w:rPr>
          <w:rFonts w:ascii="Times New Roman" w:eastAsia="Times New Roman" w:hAnsi="Times New Roman" w:cs="Times New Roman"/>
          <w:noProof/>
          <w:lang w:val="en-IN" w:eastAsia="en-IN"/>
        </w:rPr>
        <w:pict>
          <v:line id="Straight Connector 85" o:spid="_x0000_s1042" style="position:absolute;z-index:-251577344;visibility:visible;mso-position-horizontal-relative:page;mso-position-vertical-relative:page" from="24.15pt,24.45pt" to="24.15pt,76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" strokeweight=".36pt">
            <w10:wrap anchorx="page" anchory="page"/>
          </v:line>
        </w:pict>
      </w:r>
      <w:r w:rsidRPr="007015BD">
        <w:rPr>
          <w:rFonts w:ascii="Times New Roman" w:eastAsia="Times New Roman" w:hAnsi="Times New Roman" w:cs="Times New Roman"/>
          <w:noProof/>
          <w:lang w:val="en-IN" w:eastAsia="en-IN"/>
        </w:rPr>
        <w:pict>
          <v:line id="Straight Connector 84" o:spid="_x0000_s1041" style="position:absolute;z-index:-251576320;visibility:visible;mso-position-horizontal-relative:page;mso-position-vertical-relative:page" from="587.65pt,24.45pt" to="587.65pt,76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" strokeweight=".36pt">
            <w10:wrap anchorx="page" anchory="page"/>
          </v:line>
        </w:pict>
      </w:r>
      <w:r w:rsidRPr="007015BD">
        <w:rPr>
          <w:rFonts w:ascii="Times New Roman" w:eastAsia="Times New Roman" w:hAnsi="Times New Roman"/>
          <w:noProof/>
          <w:lang w:val="en-IN" w:eastAsia="en-IN"/>
        </w:rPr>
        <w:pict>
          <v:rect id="Rectangle 120" o:spid="_x0000_s1040" style="position:absolute;margin-left:23.65pt;margin-top:23.7pt;width:1pt;height:.95pt;z-index:-25157427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" fillcolor="black" strokecolor="white">
            <w10:wrap anchorx="page" anchory="page"/>
          </v:rect>
        </w:pict>
      </w:r>
      <w:r w:rsidRPr="007015BD">
        <w:rPr>
          <w:rFonts w:ascii="Times New Roman" w:eastAsia="Times New Roman" w:hAnsi="Times New Roman"/>
          <w:noProof/>
          <w:lang w:val="en-IN" w:eastAsia="en-IN"/>
        </w:rPr>
        <w:pict>
          <v:line id="Straight Connector 119" o:spid="_x0000_s1039" style="position:absolute;z-index:-251573248;visibility:visible;mso-position-horizontal-relative:page;mso-position-vertical-relative:page" from="24.45pt,24.15pt" to="587.35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" strokeweight=".36pt">
            <w10:wrap anchorx="page" anchory="page"/>
          </v:line>
        </w:pict>
      </w:r>
      <w:r w:rsidRPr="007015BD">
        <w:rPr>
          <w:rFonts w:ascii="Times New Roman" w:eastAsia="Times New Roman" w:hAnsi="Times New Roman"/>
          <w:noProof/>
          <w:lang w:val="en-IN" w:eastAsia="en-IN"/>
        </w:rPr>
        <w:pict>
          <v:rect id="Rectangle 118" o:spid="_x0000_s1038" style="position:absolute;margin-left:587.2pt;margin-top:23.7pt;width:.95pt;height:.95pt;z-index:-25157222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" fillcolor="black" strokecolor="white">
            <w10:wrap anchorx="page" anchory="page"/>
          </v:rect>
        </w:pict>
      </w:r>
      <w:r w:rsidRPr="007015BD">
        <w:rPr>
          <w:rFonts w:ascii="Times New Roman" w:eastAsia="Times New Roman" w:hAnsi="Times New Roman"/>
          <w:noProof/>
          <w:lang w:val="en-IN" w:eastAsia="en-IN"/>
        </w:rPr>
        <w:pict>
          <v:line id="Straight Connector 117" o:spid="_x0000_s1037" style="position:absolute;z-index:-251571200;visibility:visible;mso-position-horizontal-relative:page;mso-position-vertical-relative:page" from="24.15pt,24.45pt" to="24.15pt,76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" strokeweight=".36pt">
            <w10:wrap anchorx="page" anchory="page"/>
          </v:line>
        </w:pict>
      </w:r>
      <w:r w:rsidRPr="007015BD">
        <w:rPr>
          <w:rFonts w:ascii="Times New Roman" w:eastAsia="Times New Roman" w:hAnsi="Times New Roman"/>
          <w:noProof/>
          <w:lang w:val="en-IN" w:eastAsia="en-IN"/>
        </w:rPr>
        <w:pict>
          <v:line id="Straight Connector 116" o:spid="_x0000_s1036" style="position:absolute;z-index:-251570176;visibility:visible;mso-position-horizontal-relative:page;mso-position-vertical-relative:page" from="587.65pt,24.45pt" to="587.65pt,76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" strokeweight=".36pt">
            <w10:wrap anchorx="page" anchory="page"/>
          </v:line>
        </w:pict>
      </w:r>
      <w:r w:rsidR="00574A69">
        <w:rPr>
          <w:rFonts w:ascii="Times New Roman" w:eastAsia="Times New Roman" w:hAnsi="Times New Roman"/>
          <w:b/>
          <w:sz w:val="28"/>
        </w:rPr>
        <w:t xml:space="preserve"> </w:t>
      </w:r>
      <w:r w:rsidR="001C3565">
        <w:rPr>
          <w:rFonts w:ascii="Times New Roman" w:eastAsia="Times New Roman" w:hAnsi="Times New Roman"/>
          <w:b/>
          <w:sz w:val="28"/>
        </w:rPr>
        <w:t>7</w:t>
      </w:r>
      <w:r w:rsidR="00574A69">
        <w:rPr>
          <w:rFonts w:ascii="Times New Roman" w:eastAsia="Times New Roman" w:hAnsi="Times New Roman"/>
          <w:b/>
          <w:sz w:val="28"/>
        </w:rPr>
        <w:t>.</w:t>
      </w:r>
      <w:r w:rsidR="001C3565">
        <w:rPr>
          <w:rFonts w:ascii="Times New Roman" w:eastAsia="Times New Roman" w:hAnsi="Times New Roman"/>
          <w:b/>
          <w:sz w:val="28"/>
        </w:rPr>
        <w:t xml:space="preserve"> Inserting images in pages and posts:</w:t>
      </w:r>
    </w:p>
    <w:p w:rsidR="001C3565" w:rsidRDefault="001C3565" w:rsidP="001C3565">
      <w:pPr>
        <w:spacing w:line="0" w:lineRule="atLeast"/>
        <w:rPr>
          <w:rFonts w:ascii="Verdana" w:hAnsi="Verdana"/>
          <w:color w:val="000000"/>
          <w:shd w:val="clear" w:color="auto" w:fill="FFFFFF"/>
        </w:rPr>
      </w:pPr>
      <w:r>
        <w:rPr>
          <w:rFonts w:ascii="Verdana" w:hAnsi="Verdana"/>
          <w:color w:val="000000"/>
          <w:shd w:val="clear" w:color="auto" w:fill="FFFFFF"/>
        </w:rPr>
        <w:t>Images can improve the design and the appearance of a web page.</w:t>
      </w:r>
    </w:p>
    <w:p w:rsidR="001C3565" w:rsidRPr="001C3565" w:rsidRDefault="001C3565" w:rsidP="001C3565">
      <w:pPr>
        <w:pStyle w:val="Heading2"/>
        <w:shd w:val="clear" w:color="auto" w:fill="FFFFFF"/>
        <w:spacing w:before="150" w:after="150"/>
        <w:rPr>
          <w:rFonts w:ascii="Segoe UI" w:hAnsi="Segoe UI" w:cs="Segoe UI"/>
          <w:b w:val="0"/>
          <w:color w:val="000000"/>
          <w:sz w:val="28"/>
          <w:szCs w:val="28"/>
        </w:rPr>
      </w:pPr>
      <w:r w:rsidRPr="001C3565">
        <w:rPr>
          <w:rFonts w:ascii="Segoe UI" w:hAnsi="Segoe UI" w:cs="Segoe UI"/>
          <w:b w:val="0"/>
          <w:bCs/>
          <w:color w:val="000000"/>
          <w:sz w:val="28"/>
          <w:szCs w:val="28"/>
        </w:rPr>
        <w:t>HTML Images Syntax</w:t>
      </w:r>
    </w:p>
    <w:p w:rsidR="001C3565" w:rsidRDefault="001C3565" w:rsidP="001C3565">
      <w:pPr>
        <w:pStyle w:val="NormalWeb"/>
        <w:shd w:val="clear" w:color="auto" w:fill="FFFFFF"/>
        <w:rPr>
          <w:rFonts w:ascii="Verdana" w:hAnsi="Verdana"/>
          <w:color w:val="000000"/>
          <w:sz w:val="23"/>
          <w:szCs w:val="23"/>
        </w:rPr>
      </w:pPr>
      <w:r>
        <w:rPr>
          <w:rFonts w:ascii="Verdana" w:hAnsi="Verdana"/>
          <w:color w:val="000000"/>
          <w:sz w:val="23"/>
          <w:szCs w:val="23"/>
        </w:rPr>
        <w:t>In HTML, images are defined with the </w:t>
      </w:r>
      <w:r>
        <w:rPr>
          <w:rStyle w:val="HTMLCode"/>
          <w:rFonts w:ascii="Consolas" w:hAnsi="Consolas"/>
          <w:color w:val="DC143C"/>
          <w:sz w:val="25"/>
          <w:szCs w:val="25"/>
          <w:shd w:val="clear" w:color="auto" w:fill="F1F1F1"/>
        </w:rPr>
        <w:t>&lt;</w:t>
      </w:r>
      <w:proofErr w:type="spellStart"/>
      <w:r>
        <w:rPr>
          <w:rStyle w:val="HTMLCode"/>
          <w:rFonts w:ascii="Consolas" w:hAnsi="Consolas"/>
          <w:color w:val="DC143C"/>
          <w:sz w:val="25"/>
          <w:szCs w:val="25"/>
          <w:shd w:val="clear" w:color="auto" w:fill="F1F1F1"/>
        </w:rPr>
        <w:t>img</w:t>
      </w:r>
      <w:proofErr w:type="spellEnd"/>
      <w:r>
        <w:rPr>
          <w:rStyle w:val="HTMLCode"/>
          <w:rFonts w:ascii="Consolas" w:hAnsi="Consolas"/>
          <w:color w:val="DC143C"/>
          <w:sz w:val="25"/>
          <w:szCs w:val="25"/>
          <w:shd w:val="clear" w:color="auto" w:fill="F1F1F1"/>
        </w:rPr>
        <w:t>&gt;</w:t>
      </w:r>
      <w:r>
        <w:rPr>
          <w:rFonts w:ascii="Verdana" w:hAnsi="Verdana"/>
          <w:color w:val="000000"/>
          <w:sz w:val="23"/>
          <w:szCs w:val="23"/>
        </w:rPr>
        <w:t> tag.</w:t>
      </w:r>
    </w:p>
    <w:p w:rsidR="001C3565" w:rsidRDefault="001C3565" w:rsidP="001C3565">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5"/>
          <w:szCs w:val="25"/>
          <w:shd w:val="clear" w:color="auto" w:fill="F1F1F1"/>
        </w:rPr>
        <w:t>&lt;</w:t>
      </w:r>
      <w:proofErr w:type="spellStart"/>
      <w:r>
        <w:rPr>
          <w:rStyle w:val="HTMLCode"/>
          <w:rFonts w:ascii="Consolas" w:hAnsi="Consolas"/>
          <w:color w:val="DC143C"/>
          <w:sz w:val="25"/>
          <w:szCs w:val="25"/>
          <w:shd w:val="clear" w:color="auto" w:fill="F1F1F1"/>
        </w:rPr>
        <w:t>img</w:t>
      </w:r>
      <w:proofErr w:type="spellEnd"/>
      <w:r>
        <w:rPr>
          <w:rStyle w:val="HTMLCode"/>
          <w:rFonts w:ascii="Consolas" w:hAnsi="Consolas"/>
          <w:color w:val="DC143C"/>
          <w:sz w:val="25"/>
          <w:szCs w:val="25"/>
          <w:shd w:val="clear" w:color="auto" w:fill="F1F1F1"/>
        </w:rPr>
        <w:t>&gt;</w:t>
      </w:r>
      <w:r>
        <w:rPr>
          <w:rFonts w:ascii="Verdana" w:hAnsi="Verdana"/>
          <w:color w:val="000000"/>
          <w:sz w:val="23"/>
          <w:szCs w:val="23"/>
        </w:rPr>
        <w:t> tag is empty, it contains attributes only, and does not have a closing tag.</w:t>
      </w:r>
    </w:p>
    <w:p w:rsidR="001C3565" w:rsidRDefault="001C3565" w:rsidP="001C3565">
      <w:pPr>
        <w:pStyle w:val="NormalWeb"/>
        <w:shd w:val="clear" w:color="auto" w:fill="FFFFFF"/>
        <w:rPr>
          <w:rFonts w:ascii="Verdana" w:hAnsi="Verdana"/>
          <w:color w:val="000000"/>
          <w:sz w:val="23"/>
          <w:szCs w:val="23"/>
        </w:rPr>
      </w:pPr>
      <w:r>
        <w:rPr>
          <w:rFonts w:ascii="Verdana" w:hAnsi="Verdana"/>
          <w:color w:val="000000"/>
          <w:sz w:val="23"/>
          <w:szCs w:val="23"/>
        </w:rPr>
        <w:t>The </w:t>
      </w:r>
      <w:proofErr w:type="spellStart"/>
      <w:r>
        <w:rPr>
          <w:rStyle w:val="HTMLCode"/>
          <w:rFonts w:ascii="Consolas" w:hAnsi="Consolas"/>
          <w:color w:val="DC143C"/>
          <w:sz w:val="25"/>
          <w:szCs w:val="25"/>
          <w:shd w:val="clear" w:color="auto" w:fill="F1F1F1"/>
        </w:rPr>
        <w:t>src</w:t>
      </w:r>
      <w:proofErr w:type="spellEnd"/>
      <w:r>
        <w:rPr>
          <w:rFonts w:ascii="Verdana" w:hAnsi="Verdana"/>
          <w:color w:val="000000"/>
          <w:sz w:val="23"/>
          <w:szCs w:val="23"/>
        </w:rPr>
        <w:t> attribute specifies the URL (web address) of the image:</w:t>
      </w:r>
    </w:p>
    <w:p w:rsidR="001C3565" w:rsidRDefault="001C3565" w:rsidP="001C3565">
      <w:pPr>
        <w:shd w:val="clear" w:color="auto" w:fill="FFFFFF"/>
        <w:rPr>
          <w:rFonts w:ascii="Consolas" w:hAnsi="Consolas"/>
          <w:color w:val="000000"/>
          <w:sz w:val="24"/>
          <w:szCs w:val="24"/>
        </w:rPr>
      </w:pPr>
      <w:r>
        <w:rPr>
          <w:rFonts w:ascii="Consolas" w:hAnsi="Consolas"/>
          <w:color w:val="0000CD"/>
        </w:rPr>
        <w:t>&lt;</w:t>
      </w:r>
      <w:proofErr w:type="spellStart"/>
      <w:r>
        <w:rPr>
          <w:rFonts w:ascii="Consolas" w:hAnsi="Consolas"/>
          <w:color w:val="A52A2A"/>
        </w:rPr>
        <w:t>img</w:t>
      </w:r>
      <w:proofErr w:type="spellEnd"/>
      <w:r>
        <w:rPr>
          <w:rFonts w:ascii="Consolas" w:hAnsi="Consolas"/>
          <w:color w:val="FF0000"/>
        </w:rPr>
        <w:t> </w:t>
      </w:r>
      <w:proofErr w:type="spellStart"/>
      <w:r>
        <w:rPr>
          <w:rFonts w:ascii="Consolas" w:hAnsi="Consolas"/>
          <w:color w:val="FF0000"/>
        </w:rPr>
        <w:t>src</w:t>
      </w:r>
      <w:proofErr w:type="spellEnd"/>
      <w:r>
        <w:rPr>
          <w:rFonts w:ascii="Consolas" w:hAnsi="Consolas"/>
          <w:color w:val="0000CD"/>
        </w:rPr>
        <w:t>="</w:t>
      </w:r>
      <w:proofErr w:type="spellStart"/>
      <w:r>
        <w:rPr>
          <w:rFonts w:ascii="Consolas" w:hAnsi="Consolas"/>
          <w:i/>
          <w:iCs/>
          <w:color w:val="0000CD"/>
        </w:rPr>
        <w:t>url</w:t>
      </w:r>
      <w:proofErr w:type="spellEnd"/>
      <w:r>
        <w:rPr>
          <w:rFonts w:ascii="Consolas" w:hAnsi="Consolas"/>
          <w:color w:val="0000CD"/>
        </w:rPr>
        <w:t>"&gt;</w:t>
      </w:r>
    </w:p>
    <w:p w:rsidR="001C3565" w:rsidRDefault="001C3565" w:rsidP="001C3565">
      <w:pPr>
        <w:spacing w:line="0" w:lineRule="atLeast"/>
        <w:rPr>
          <w:rFonts w:ascii="Times New Roman" w:eastAsia="Times New Roman" w:hAnsi="Times New Roman"/>
          <w:b/>
          <w:sz w:val="28"/>
        </w:rPr>
      </w:pPr>
    </w:p>
    <w:p w:rsidR="001C3565" w:rsidRPr="001C3565" w:rsidRDefault="001C3565" w:rsidP="001C3565">
      <w:pPr>
        <w:pStyle w:val="Heading2"/>
        <w:shd w:val="clear" w:color="auto" w:fill="FFFFFF"/>
        <w:spacing w:before="150" w:after="150"/>
        <w:rPr>
          <w:rFonts w:ascii="Segoe UI" w:hAnsi="Segoe UI" w:cs="Segoe UI"/>
          <w:b w:val="0"/>
          <w:color w:val="000000"/>
          <w:sz w:val="28"/>
          <w:szCs w:val="28"/>
        </w:rPr>
      </w:pPr>
      <w:r w:rsidRPr="001C3565">
        <w:rPr>
          <w:rFonts w:ascii="Segoe UI" w:hAnsi="Segoe UI" w:cs="Segoe UI"/>
          <w:b w:val="0"/>
          <w:bCs/>
          <w:color w:val="000000"/>
          <w:sz w:val="28"/>
          <w:szCs w:val="28"/>
        </w:rPr>
        <w:t>The alt Attribute</w:t>
      </w:r>
    </w:p>
    <w:p w:rsidR="001C3565" w:rsidRDefault="001C3565" w:rsidP="001C3565">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5"/>
          <w:szCs w:val="25"/>
          <w:shd w:val="clear" w:color="auto" w:fill="F1F1F1"/>
        </w:rPr>
        <w:t>alt</w:t>
      </w:r>
      <w:r>
        <w:rPr>
          <w:rFonts w:ascii="Verdana" w:hAnsi="Verdana"/>
          <w:color w:val="000000"/>
          <w:sz w:val="23"/>
          <w:szCs w:val="23"/>
        </w:rPr>
        <w:t xml:space="preserve"> attribute provides an alternate text for an image, if the user for some reason cannot view it (because of slow connection, an error in the </w:t>
      </w:r>
      <w:proofErr w:type="spellStart"/>
      <w:r>
        <w:rPr>
          <w:rFonts w:ascii="Verdana" w:hAnsi="Verdana"/>
          <w:color w:val="000000"/>
          <w:sz w:val="23"/>
          <w:szCs w:val="23"/>
        </w:rPr>
        <w:t>src</w:t>
      </w:r>
      <w:proofErr w:type="spellEnd"/>
      <w:r>
        <w:rPr>
          <w:rFonts w:ascii="Verdana" w:hAnsi="Verdana"/>
          <w:color w:val="000000"/>
          <w:sz w:val="23"/>
          <w:szCs w:val="23"/>
        </w:rPr>
        <w:t xml:space="preserve"> attribute, or if the user uses a screen reader).</w:t>
      </w:r>
    </w:p>
    <w:p w:rsidR="001C3565" w:rsidRDefault="001C3565" w:rsidP="00F94D74">
      <w:pPr>
        <w:pStyle w:val="NormalWeb"/>
        <w:shd w:val="clear" w:color="auto" w:fill="FFFFFF"/>
        <w:rPr>
          <w:rFonts w:ascii="Verdana" w:hAnsi="Verdana"/>
          <w:color w:val="000000"/>
          <w:sz w:val="23"/>
          <w:szCs w:val="23"/>
        </w:rPr>
      </w:pPr>
      <w:r>
        <w:rPr>
          <w:rFonts w:ascii="Verdana" w:hAnsi="Verdana"/>
          <w:color w:val="000000"/>
          <w:sz w:val="23"/>
          <w:szCs w:val="23"/>
        </w:rPr>
        <w:t>The value of the </w:t>
      </w:r>
      <w:r>
        <w:rPr>
          <w:rStyle w:val="HTMLCode"/>
          <w:rFonts w:ascii="Consolas" w:hAnsi="Consolas"/>
          <w:color w:val="DC143C"/>
          <w:sz w:val="25"/>
          <w:szCs w:val="25"/>
          <w:shd w:val="clear" w:color="auto" w:fill="F1F1F1"/>
        </w:rPr>
        <w:t>alt</w:t>
      </w:r>
      <w:r>
        <w:rPr>
          <w:rFonts w:ascii="Verdana" w:hAnsi="Verdana"/>
          <w:color w:val="000000"/>
          <w:sz w:val="23"/>
          <w:szCs w:val="23"/>
        </w:rPr>
        <w:t> attribute should describe the image:</w:t>
      </w:r>
    </w:p>
    <w:p w:rsidR="001C3565" w:rsidRPr="001C3565" w:rsidRDefault="001C3565" w:rsidP="001C3565">
      <w:pPr>
        <w:pStyle w:val="Heading3"/>
        <w:shd w:val="clear" w:color="auto" w:fill="F1F1F1"/>
        <w:spacing w:before="150" w:after="150"/>
        <w:rPr>
          <w:rFonts w:ascii="Segoe UI" w:hAnsi="Segoe UI" w:cs="Segoe UI"/>
          <w:b w:val="0"/>
          <w:bCs w:val="0"/>
          <w:color w:val="000000"/>
          <w:sz w:val="28"/>
          <w:szCs w:val="28"/>
        </w:rPr>
      </w:pPr>
      <w:r w:rsidRPr="001C3565">
        <w:rPr>
          <w:rFonts w:ascii="Segoe UI" w:hAnsi="Segoe UI" w:cs="Segoe UI"/>
          <w:b w:val="0"/>
          <w:bCs w:val="0"/>
          <w:color w:val="000000"/>
          <w:sz w:val="28"/>
          <w:szCs w:val="28"/>
        </w:rPr>
        <w:t>Example</w:t>
      </w:r>
    </w:p>
    <w:p w:rsidR="001C3565" w:rsidRDefault="001C3565" w:rsidP="001C3565">
      <w:pPr>
        <w:shd w:val="clear" w:color="auto" w:fill="FFFFFF"/>
        <w:rPr>
          <w:rFonts w:ascii="Consolas" w:hAnsi="Consolas" w:cs="Times New Roman"/>
          <w:color w:val="000000"/>
          <w:sz w:val="24"/>
          <w:szCs w:val="24"/>
        </w:rPr>
      </w:pPr>
      <w:r>
        <w:rPr>
          <w:rFonts w:ascii="Consolas" w:hAnsi="Consolas"/>
          <w:color w:val="0000CD"/>
        </w:rPr>
        <w:t>&lt;</w:t>
      </w:r>
      <w:proofErr w:type="spellStart"/>
      <w:r>
        <w:rPr>
          <w:rFonts w:ascii="Consolas" w:hAnsi="Consolas"/>
          <w:color w:val="A52A2A"/>
        </w:rPr>
        <w:t>img</w:t>
      </w:r>
      <w:proofErr w:type="spellEnd"/>
      <w:r>
        <w:rPr>
          <w:rFonts w:ascii="Consolas" w:hAnsi="Consolas"/>
          <w:color w:val="FF0000"/>
        </w:rPr>
        <w:t> </w:t>
      </w:r>
      <w:proofErr w:type="spellStart"/>
      <w:r>
        <w:rPr>
          <w:rFonts w:ascii="Consolas" w:hAnsi="Consolas"/>
          <w:color w:val="FF0000"/>
        </w:rPr>
        <w:t>src</w:t>
      </w:r>
      <w:proofErr w:type="spellEnd"/>
      <w:r>
        <w:rPr>
          <w:rFonts w:ascii="Consolas" w:hAnsi="Consolas"/>
          <w:color w:val="0000CD"/>
        </w:rPr>
        <w:t>="img_chania.jpg"</w:t>
      </w:r>
      <w:r>
        <w:rPr>
          <w:rFonts w:ascii="Consolas" w:hAnsi="Consolas"/>
          <w:color w:val="FF0000"/>
        </w:rPr>
        <w:t> alt</w:t>
      </w:r>
      <w:r>
        <w:rPr>
          <w:rFonts w:ascii="Consolas" w:hAnsi="Consolas"/>
          <w:color w:val="0000CD"/>
        </w:rPr>
        <w:t xml:space="preserve">="Flowers in </w:t>
      </w:r>
      <w:proofErr w:type="spellStart"/>
      <w:r>
        <w:rPr>
          <w:rFonts w:ascii="Consolas" w:hAnsi="Consolas"/>
          <w:color w:val="0000CD"/>
        </w:rPr>
        <w:t>Chania</w:t>
      </w:r>
      <w:proofErr w:type="spellEnd"/>
      <w:r>
        <w:rPr>
          <w:rFonts w:ascii="Consolas" w:hAnsi="Consolas"/>
          <w:color w:val="0000CD"/>
        </w:rPr>
        <w:t>"&gt;</w:t>
      </w:r>
    </w:p>
    <w:p w:rsidR="001C3565" w:rsidRDefault="001C3565" w:rsidP="001C3565">
      <w:pPr>
        <w:spacing w:line="0" w:lineRule="atLeast"/>
        <w:rPr>
          <w:rFonts w:ascii="Times New Roman" w:eastAsia="Times New Roman" w:hAnsi="Times New Roman"/>
          <w:b/>
          <w:sz w:val="28"/>
        </w:rPr>
      </w:pPr>
    </w:p>
    <w:p w:rsidR="001C3565" w:rsidRPr="001C3565" w:rsidRDefault="001C3565" w:rsidP="001C3565">
      <w:pPr>
        <w:pStyle w:val="Heading2"/>
        <w:shd w:val="clear" w:color="auto" w:fill="FFFFFF"/>
        <w:spacing w:before="150" w:after="150"/>
        <w:rPr>
          <w:rFonts w:ascii="Segoe UI" w:hAnsi="Segoe UI" w:cs="Segoe UI"/>
          <w:b w:val="0"/>
          <w:color w:val="000000"/>
          <w:sz w:val="28"/>
          <w:szCs w:val="28"/>
        </w:rPr>
      </w:pPr>
      <w:r w:rsidRPr="001C3565">
        <w:rPr>
          <w:rFonts w:ascii="Segoe UI" w:hAnsi="Segoe UI" w:cs="Segoe UI"/>
          <w:b w:val="0"/>
          <w:bCs/>
          <w:color w:val="000000"/>
          <w:sz w:val="28"/>
          <w:szCs w:val="28"/>
        </w:rPr>
        <w:t>Image Size - Width and Height</w:t>
      </w:r>
    </w:p>
    <w:p w:rsidR="001C3565" w:rsidRDefault="001C3565" w:rsidP="00F94D74">
      <w:pPr>
        <w:pStyle w:val="NormalWeb"/>
        <w:shd w:val="clear" w:color="auto" w:fill="FFFFFF"/>
        <w:rPr>
          <w:rFonts w:ascii="Verdana" w:hAnsi="Verdana"/>
          <w:color w:val="000000"/>
          <w:sz w:val="23"/>
          <w:szCs w:val="23"/>
        </w:rPr>
      </w:pPr>
      <w:r>
        <w:rPr>
          <w:rFonts w:ascii="Verdana" w:hAnsi="Verdana"/>
          <w:color w:val="000000"/>
          <w:sz w:val="23"/>
          <w:szCs w:val="23"/>
        </w:rPr>
        <w:t>You can use the </w:t>
      </w:r>
      <w:r>
        <w:rPr>
          <w:rStyle w:val="HTMLCode"/>
          <w:rFonts w:ascii="Consolas" w:hAnsi="Consolas"/>
          <w:color w:val="DC143C"/>
          <w:sz w:val="25"/>
          <w:szCs w:val="25"/>
          <w:shd w:val="clear" w:color="auto" w:fill="F1F1F1"/>
        </w:rPr>
        <w:t>style</w:t>
      </w:r>
      <w:r>
        <w:rPr>
          <w:rFonts w:ascii="Verdana" w:hAnsi="Verdana"/>
          <w:color w:val="000000"/>
          <w:sz w:val="23"/>
          <w:szCs w:val="23"/>
        </w:rPr>
        <w:t> attribute to specify the width and height of an image.</w:t>
      </w:r>
    </w:p>
    <w:p w:rsidR="001C3565" w:rsidRPr="001C3565" w:rsidRDefault="001C3565" w:rsidP="001C3565">
      <w:pPr>
        <w:pStyle w:val="Heading3"/>
        <w:shd w:val="clear" w:color="auto" w:fill="F1F1F1"/>
        <w:spacing w:before="150" w:after="150"/>
        <w:rPr>
          <w:rFonts w:ascii="Segoe UI" w:hAnsi="Segoe UI" w:cs="Segoe UI"/>
          <w:b w:val="0"/>
          <w:bCs w:val="0"/>
          <w:color w:val="000000"/>
          <w:sz w:val="28"/>
          <w:szCs w:val="28"/>
        </w:rPr>
      </w:pPr>
      <w:r w:rsidRPr="001C3565">
        <w:rPr>
          <w:rFonts w:ascii="Segoe UI" w:hAnsi="Segoe UI" w:cs="Segoe UI"/>
          <w:b w:val="0"/>
          <w:bCs w:val="0"/>
          <w:color w:val="000000"/>
          <w:sz w:val="28"/>
          <w:szCs w:val="28"/>
        </w:rPr>
        <w:t>Example</w:t>
      </w:r>
    </w:p>
    <w:p w:rsidR="001C3565" w:rsidRDefault="001C3565" w:rsidP="001C3565">
      <w:pPr>
        <w:shd w:val="clear" w:color="auto" w:fill="FFFFFF"/>
        <w:rPr>
          <w:rFonts w:ascii="Consolas" w:hAnsi="Consolas" w:cs="Times New Roman"/>
          <w:color w:val="000000"/>
          <w:sz w:val="24"/>
          <w:szCs w:val="24"/>
        </w:rPr>
      </w:pPr>
      <w:r>
        <w:rPr>
          <w:rFonts w:ascii="Consolas" w:hAnsi="Consolas"/>
          <w:color w:val="0000CD"/>
        </w:rPr>
        <w:t>&lt;</w:t>
      </w:r>
      <w:proofErr w:type="spellStart"/>
      <w:r>
        <w:rPr>
          <w:rFonts w:ascii="Consolas" w:hAnsi="Consolas"/>
          <w:color w:val="A52A2A"/>
        </w:rPr>
        <w:t>img</w:t>
      </w:r>
      <w:proofErr w:type="spellEnd"/>
      <w:r>
        <w:rPr>
          <w:rFonts w:ascii="Consolas" w:hAnsi="Consolas"/>
          <w:color w:val="FF0000"/>
        </w:rPr>
        <w:t> </w:t>
      </w:r>
      <w:proofErr w:type="spellStart"/>
      <w:r>
        <w:rPr>
          <w:rFonts w:ascii="Consolas" w:hAnsi="Consolas"/>
          <w:color w:val="FF0000"/>
        </w:rPr>
        <w:t>src</w:t>
      </w:r>
      <w:proofErr w:type="spellEnd"/>
      <w:r>
        <w:rPr>
          <w:rFonts w:ascii="Consolas" w:hAnsi="Consolas"/>
          <w:color w:val="0000CD"/>
        </w:rPr>
        <w:t>="img_girl.jpg"</w:t>
      </w:r>
      <w:r>
        <w:rPr>
          <w:rFonts w:ascii="Consolas" w:hAnsi="Consolas"/>
          <w:color w:val="FF0000"/>
        </w:rPr>
        <w:t> alt</w:t>
      </w:r>
      <w:r>
        <w:rPr>
          <w:rFonts w:ascii="Consolas" w:hAnsi="Consolas"/>
          <w:color w:val="0000CD"/>
        </w:rPr>
        <w:t>="Girl in a jacket"</w:t>
      </w:r>
      <w:r>
        <w:rPr>
          <w:rFonts w:ascii="Consolas" w:hAnsi="Consolas"/>
          <w:color w:val="FF0000"/>
        </w:rPr>
        <w:t> style</w:t>
      </w:r>
      <w:r>
        <w:rPr>
          <w:rFonts w:ascii="Consolas" w:hAnsi="Consolas"/>
          <w:color w:val="0000CD"/>
        </w:rPr>
        <w:t>="width</w:t>
      </w:r>
      <w:proofErr w:type="gramStart"/>
      <w:r>
        <w:rPr>
          <w:rFonts w:ascii="Consolas" w:hAnsi="Consolas"/>
          <w:color w:val="0000CD"/>
        </w:rPr>
        <w:t>:500px</w:t>
      </w:r>
      <w:proofErr w:type="gramEnd"/>
      <w:r>
        <w:rPr>
          <w:rFonts w:ascii="Consolas" w:hAnsi="Consolas"/>
          <w:color w:val="0000CD"/>
        </w:rPr>
        <w:t>;height:600px;"&gt;</w:t>
      </w:r>
    </w:p>
    <w:p w:rsidR="001C3565" w:rsidRDefault="001C3565" w:rsidP="001C3565">
      <w:pPr>
        <w:spacing w:line="140" w:lineRule="exact"/>
        <w:rPr>
          <w:rFonts w:ascii="Times New Roman" w:eastAsia="Times New Roman" w:hAnsi="Times New Roman"/>
        </w:rPr>
      </w:pPr>
    </w:p>
    <w:p w:rsidR="00736B3C" w:rsidRPr="006D402F" w:rsidRDefault="00736B3C" w:rsidP="00736B3C">
      <w:pPr>
        <w:spacing w:line="360" w:lineRule="auto"/>
        <w:rPr>
          <w:rFonts w:ascii="Times New Roman" w:eastAsia="Times New Roman" w:hAnsi="Times New Roman" w:cs="Times New Roman"/>
          <w:color w:val="444444"/>
          <w:sz w:val="24"/>
          <w:szCs w:val="24"/>
        </w:rPr>
      </w:pPr>
    </w:p>
    <w:p w:rsidR="00F26AF3" w:rsidRDefault="00F26AF3" w:rsidP="0089124D">
      <w:pPr>
        <w:tabs>
          <w:tab w:val="left" w:pos="8647"/>
        </w:tabs>
        <w:spacing w:line="0" w:lineRule="atLeast"/>
        <w:ind w:left="-284" w:right="440"/>
        <w:rPr>
          <w:rFonts w:ascii="Times New Roman" w:eastAsia="Times New Roman" w:hAnsi="Times New Roman"/>
          <w:b/>
          <w:sz w:val="28"/>
        </w:rPr>
      </w:pPr>
    </w:p>
    <w:p w:rsidR="00F26AF3" w:rsidRDefault="00F26AF3" w:rsidP="0089124D">
      <w:pPr>
        <w:tabs>
          <w:tab w:val="left" w:pos="8647"/>
        </w:tabs>
        <w:spacing w:line="0" w:lineRule="atLeast"/>
        <w:ind w:left="-284" w:right="440"/>
        <w:rPr>
          <w:rFonts w:ascii="Times New Roman" w:eastAsia="Times New Roman" w:hAnsi="Times New Roman"/>
          <w:b/>
          <w:sz w:val="28"/>
        </w:rPr>
      </w:pPr>
    </w:p>
    <w:p w:rsidR="001C3565" w:rsidRDefault="00574A69" w:rsidP="0089124D">
      <w:pPr>
        <w:tabs>
          <w:tab w:val="left" w:pos="8647"/>
        </w:tabs>
        <w:spacing w:line="0" w:lineRule="atLeast"/>
        <w:ind w:left="-284" w:right="440"/>
        <w:rPr>
          <w:rFonts w:ascii="Times New Roman" w:eastAsia="Times New Roman" w:hAnsi="Times New Roman"/>
          <w:b/>
          <w:sz w:val="28"/>
        </w:rPr>
      </w:pPr>
      <w:r>
        <w:rPr>
          <w:rFonts w:ascii="Times New Roman" w:eastAsia="Times New Roman" w:hAnsi="Times New Roman"/>
          <w:b/>
          <w:sz w:val="28"/>
        </w:rPr>
        <w:lastRenderedPageBreak/>
        <w:t xml:space="preserve"> 8.</w:t>
      </w:r>
      <w:r w:rsidR="001C3565">
        <w:rPr>
          <w:rFonts w:ascii="Times New Roman" w:eastAsia="Times New Roman" w:hAnsi="Times New Roman"/>
          <w:b/>
          <w:sz w:val="28"/>
        </w:rPr>
        <w:t xml:space="preserve"> </w:t>
      </w:r>
      <w:r>
        <w:rPr>
          <w:rFonts w:ascii="Times New Roman" w:eastAsia="Times New Roman" w:hAnsi="Times New Roman"/>
          <w:b/>
          <w:sz w:val="28"/>
        </w:rPr>
        <w:t xml:space="preserve">Creation of career tracker, </w:t>
      </w:r>
      <w:r w:rsidR="00196A34">
        <w:rPr>
          <w:rFonts w:ascii="Times New Roman" w:eastAsia="Times New Roman" w:hAnsi="Times New Roman"/>
          <w:b/>
          <w:sz w:val="28"/>
        </w:rPr>
        <w:t>resume creator and chat app</w:t>
      </w:r>
    </w:p>
    <w:p w:rsidR="001C3565" w:rsidRDefault="001C3565" w:rsidP="00196A34">
      <w:pPr>
        <w:spacing w:before="240" w:line="168" w:lineRule="exact"/>
        <w:rPr>
          <w:rFonts w:ascii="Times New Roman" w:eastAsia="Times New Roman" w:hAnsi="Times New Roman"/>
          <w:sz w:val="24"/>
          <w:szCs w:val="24"/>
        </w:rPr>
      </w:pPr>
    </w:p>
    <w:p w:rsidR="00196A34" w:rsidRDefault="00196A34" w:rsidP="00196A34">
      <w:pPr>
        <w:spacing w:before="240" w:line="360" w:lineRule="auto"/>
        <w:rPr>
          <w:rFonts w:ascii="Times New Roman" w:eastAsia="Times New Roman" w:hAnsi="Times New Roman"/>
          <w:sz w:val="24"/>
          <w:szCs w:val="24"/>
        </w:rPr>
      </w:pPr>
      <w:r>
        <w:rPr>
          <w:rFonts w:ascii="Times New Roman" w:eastAsia="Times New Roman" w:hAnsi="Times New Roman"/>
          <w:sz w:val="24"/>
          <w:szCs w:val="24"/>
        </w:rPr>
        <w:t xml:space="preserve">A new tab called career tracker was added, which allowed students to view their progress throughout their education career. The tracker allows students to improve upon their performance or maintain it, in case they were doing good. The tracker allows students to give their marks throughout and their career and view their improvements and percentage they currently have. </w:t>
      </w:r>
    </w:p>
    <w:p w:rsidR="00196A34" w:rsidRDefault="00196A34" w:rsidP="00196A34">
      <w:pPr>
        <w:spacing w:before="240" w:line="360" w:lineRule="auto"/>
        <w:rPr>
          <w:rFonts w:ascii="Times New Roman" w:eastAsia="Times New Roman" w:hAnsi="Times New Roman"/>
          <w:sz w:val="24"/>
          <w:szCs w:val="24"/>
        </w:rPr>
      </w:pPr>
      <w:r>
        <w:rPr>
          <w:rFonts w:ascii="Times New Roman" w:eastAsia="Times New Roman" w:hAnsi="Times New Roman"/>
          <w:sz w:val="24"/>
          <w:szCs w:val="24"/>
        </w:rPr>
        <w:t>A graph was included to show the students their progress in their career, the graph was implemented using jQuery and charts.js. The input given to it is the students details, which gives the output of their progress in the form of a graph. The students can print the result</w:t>
      </w:r>
      <w:r w:rsidR="00F94D74">
        <w:rPr>
          <w:rFonts w:ascii="Times New Roman" w:eastAsia="Times New Roman" w:hAnsi="Times New Roman"/>
          <w:sz w:val="24"/>
          <w:szCs w:val="24"/>
        </w:rPr>
        <w:t>ing graph in the form of a PDF.</w:t>
      </w:r>
    </w:p>
    <w:p w:rsidR="00196A34" w:rsidRDefault="00196A34" w:rsidP="00196A34">
      <w:pPr>
        <w:spacing w:before="240" w:line="360" w:lineRule="auto"/>
        <w:rPr>
          <w:rFonts w:ascii="Times New Roman" w:eastAsia="Times New Roman" w:hAnsi="Times New Roman"/>
          <w:sz w:val="24"/>
          <w:szCs w:val="24"/>
        </w:rPr>
      </w:pPr>
      <w:r>
        <w:rPr>
          <w:rFonts w:ascii="Times New Roman" w:eastAsia="Times New Roman" w:hAnsi="Times New Roman"/>
          <w:sz w:val="24"/>
          <w:szCs w:val="24"/>
        </w:rPr>
        <w:t xml:space="preserve">To help the student further, a resume builder was implemented. It helps students </w:t>
      </w:r>
      <w:r w:rsidR="00F94D74">
        <w:rPr>
          <w:rFonts w:ascii="Times New Roman" w:eastAsia="Times New Roman" w:hAnsi="Times New Roman"/>
          <w:sz w:val="24"/>
          <w:szCs w:val="24"/>
        </w:rPr>
        <w:t xml:space="preserve">to </w:t>
      </w:r>
      <w:r>
        <w:rPr>
          <w:rFonts w:ascii="Times New Roman" w:eastAsia="Times New Roman" w:hAnsi="Times New Roman"/>
          <w:sz w:val="24"/>
          <w:szCs w:val="24"/>
        </w:rPr>
        <w:t xml:space="preserve">create resumes of standard format by filling only 7 steps. The UI was done using </w:t>
      </w:r>
      <w:proofErr w:type="spellStart"/>
      <w:r>
        <w:rPr>
          <w:rFonts w:ascii="Times New Roman" w:eastAsia="Times New Roman" w:hAnsi="Times New Roman"/>
          <w:sz w:val="24"/>
          <w:szCs w:val="24"/>
        </w:rPr>
        <w:t>Javascript</w:t>
      </w:r>
      <w:proofErr w:type="spellEnd"/>
      <w:r>
        <w:rPr>
          <w:rFonts w:ascii="Times New Roman" w:eastAsia="Times New Roman" w:hAnsi="Times New Roman"/>
          <w:sz w:val="24"/>
          <w:szCs w:val="24"/>
        </w:rPr>
        <w:t xml:space="preserve"> and </w:t>
      </w:r>
      <w:proofErr w:type="spellStart"/>
      <w:r>
        <w:rPr>
          <w:rFonts w:ascii="Times New Roman" w:eastAsia="Times New Roman" w:hAnsi="Times New Roman"/>
          <w:sz w:val="24"/>
          <w:szCs w:val="24"/>
        </w:rPr>
        <w:t>jquery</w:t>
      </w:r>
      <w:proofErr w:type="spellEnd"/>
      <w:r w:rsidR="00F94D74">
        <w:rPr>
          <w:rFonts w:ascii="Times New Roman" w:eastAsia="Times New Roman" w:hAnsi="Times New Roman"/>
          <w:sz w:val="24"/>
          <w:szCs w:val="24"/>
        </w:rPr>
        <w:t>, which allows contents to be added to the resume dynamically.</w:t>
      </w:r>
    </w:p>
    <w:p w:rsidR="00F94D74" w:rsidRDefault="00F94D74" w:rsidP="00196A34">
      <w:pPr>
        <w:spacing w:before="240" w:line="360" w:lineRule="auto"/>
        <w:rPr>
          <w:rFonts w:ascii="Times New Roman" w:eastAsia="Times New Roman" w:hAnsi="Times New Roman"/>
          <w:sz w:val="24"/>
          <w:szCs w:val="24"/>
        </w:rPr>
      </w:pPr>
      <w:r>
        <w:rPr>
          <w:rFonts w:ascii="Times New Roman" w:eastAsia="Times New Roman" w:hAnsi="Times New Roman"/>
          <w:sz w:val="24"/>
          <w:szCs w:val="24"/>
        </w:rPr>
        <w:t xml:space="preserve">The resume after filling it can be taken for a print out in the form of a PDF. The resume details are saved in the database for viewing or printing their resumes in the future. </w:t>
      </w:r>
    </w:p>
    <w:p w:rsidR="00F94D74" w:rsidRPr="00196A34" w:rsidRDefault="00F94D74" w:rsidP="00196A34">
      <w:pPr>
        <w:spacing w:before="240" w:line="360" w:lineRule="auto"/>
        <w:rPr>
          <w:rFonts w:ascii="Times New Roman" w:eastAsia="Times New Roman" w:hAnsi="Times New Roman"/>
          <w:sz w:val="24"/>
          <w:szCs w:val="24"/>
        </w:rPr>
      </w:pPr>
      <w:r>
        <w:rPr>
          <w:rFonts w:ascii="Times New Roman" w:eastAsia="Times New Roman" w:hAnsi="Times New Roman"/>
          <w:sz w:val="24"/>
          <w:szCs w:val="24"/>
        </w:rPr>
        <w:t xml:space="preserve">A chat App has been made which enables student to give feedback or ask help related to career. The admin can respond to each of the students in the form of messages. The chat app was </w:t>
      </w:r>
      <w:proofErr w:type="spellStart"/>
      <w:r>
        <w:rPr>
          <w:rFonts w:ascii="Times New Roman" w:eastAsia="Times New Roman" w:hAnsi="Times New Roman"/>
          <w:sz w:val="24"/>
          <w:szCs w:val="24"/>
        </w:rPr>
        <w:t>ceated</w:t>
      </w:r>
      <w:proofErr w:type="spellEnd"/>
      <w:r>
        <w:rPr>
          <w:rFonts w:ascii="Times New Roman" w:eastAsia="Times New Roman" w:hAnsi="Times New Roman"/>
          <w:sz w:val="24"/>
          <w:szCs w:val="24"/>
        </w:rPr>
        <w:t xml:space="preserve"> using Bootstrap and </w:t>
      </w:r>
      <w:proofErr w:type="spellStart"/>
      <w:r>
        <w:rPr>
          <w:rFonts w:ascii="Times New Roman" w:eastAsia="Times New Roman" w:hAnsi="Times New Roman"/>
          <w:sz w:val="24"/>
          <w:szCs w:val="24"/>
        </w:rPr>
        <w:t>Jquery</w:t>
      </w:r>
      <w:proofErr w:type="spellEnd"/>
      <w:r>
        <w:rPr>
          <w:rFonts w:ascii="Times New Roman" w:eastAsia="Times New Roman" w:hAnsi="Times New Roman"/>
          <w:sz w:val="24"/>
          <w:szCs w:val="24"/>
        </w:rPr>
        <w:t>, the chat app is responsive in design and can be viewed in both mobile and desktop without any hassle.</w:t>
      </w:r>
    </w:p>
    <w:p w:rsidR="001C3565" w:rsidRPr="00196A34" w:rsidRDefault="001C3565" w:rsidP="00FC75E3">
      <w:pPr>
        <w:spacing w:line="360" w:lineRule="auto"/>
        <w:rPr>
          <w:rFonts w:ascii="Times New Roman" w:eastAsia="Times New Roman" w:hAnsi="Times New Roman"/>
          <w:sz w:val="24"/>
          <w:szCs w:val="24"/>
        </w:rPr>
      </w:pPr>
    </w:p>
    <w:p w:rsidR="001C3565" w:rsidRPr="00F94D74" w:rsidRDefault="00F94D74" w:rsidP="00FC75E3">
      <w:pPr>
        <w:spacing w:line="360" w:lineRule="auto"/>
        <w:rPr>
          <w:rFonts w:ascii="Times New Roman" w:eastAsia="Times New Roman" w:hAnsi="Times New Roman"/>
          <w:sz w:val="23"/>
        </w:rPr>
      </w:pPr>
      <w:r>
        <w:rPr>
          <w:rFonts w:ascii="Times New Roman" w:eastAsia="Times New Roman" w:hAnsi="Times New Roman"/>
          <w:sz w:val="23"/>
        </w:rPr>
        <w:t>C</w:t>
      </w:r>
      <w:r w:rsidR="001C3565">
        <w:rPr>
          <w:rFonts w:ascii="Times New Roman" w:eastAsia="Times New Roman" w:hAnsi="Times New Roman"/>
          <w:sz w:val="23"/>
        </w:rPr>
        <w:t>hanging of the layout, changing of the entire theme and the backgrounds, adding the news tabs in the</w:t>
      </w:r>
      <w:r>
        <w:rPr>
          <w:rFonts w:ascii="Times New Roman" w:eastAsia="Times New Roman" w:hAnsi="Times New Roman"/>
          <w:sz w:val="23"/>
        </w:rPr>
        <w:t xml:space="preserve"> </w:t>
      </w:r>
      <w:r w:rsidR="001C3565">
        <w:rPr>
          <w:rFonts w:ascii="Times New Roman" w:eastAsia="Times New Roman" w:hAnsi="Times New Roman"/>
          <w:sz w:val="24"/>
        </w:rPr>
        <w:t>navigation bar, including the recent images of the organization as specified, updating the information</w:t>
      </w:r>
    </w:p>
    <w:p w:rsidR="001C3565" w:rsidRDefault="001C3565" w:rsidP="001C3565">
      <w:pPr>
        <w:spacing w:line="0" w:lineRule="atLeast"/>
        <w:rPr>
          <w:rFonts w:ascii="Times New Roman" w:eastAsia="Times New Roman" w:hAnsi="Times New Roman"/>
        </w:rPr>
      </w:pPr>
    </w:p>
    <w:p w:rsidR="00F94D74" w:rsidRDefault="00F94D74" w:rsidP="001C3565">
      <w:pPr>
        <w:spacing w:line="0" w:lineRule="atLeast"/>
        <w:rPr>
          <w:rFonts w:ascii="Times New Roman" w:eastAsia="Times New Roman" w:hAnsi="Times New Roman"/>
          <w:sz w:val="24"/>
        </w:rPr>
      </w:pPr>
    </w:p>
    <w:p w:rsidR="001C3565" w:rsidRDefault="00F94D74" w:rsidP="001C3565">
      <w:pPr>
        <w:spacing w:line="0" w:lineRule="atLeast"/>
        <w:rPr>
          <w:rFonts w:ascii="Times New Roman" w:eastAsia="Times New Roman" w:hAnsi="Times New Roman"/>
          <w:b/>
          <w:sz w:val="28"/>
          <w:szCs w:val="28"/>
        </w:rPr>
      </w:pPr>
      <w:r>
        <w:rPr>
          <w:rFonts w:ascii="Times New Roman" w:eastAsia="Times New Roman" w:hAnsi="Times New Roman"/>
          <w:b/>
          <w:sz w:val="28"/>
          <w:szCs w:val="28"/>
        </w:rPr>
        <w:t xml:space="preserve">  9.</w:t>
      </w:r>
      <w:r w:rsidR="001C3565" w:rsidRPr="001C3565">
        <w:rPr>
          <w:rFonts w:ascii="Times New Roman" w:eastAsia="Times New Roman" w:hAnsi="Times New Roman"/>
          <w:b/>
          <w:sz w:val="28"/>
          <w:szCs w:val="28"/>
        </w:rPr>
        <w:t xml:space="preserve"> </w:t>
      </w:r>
      <w:r>
        <w:rPr>
          <w:rFonts w:ascii="Times New Roman" w:eastAsia="Times New Roman" w:hAnsi="Times New Roman"/>
          <w:b/>
          <w:sz w:val="28"/>
          <w:szCs w:val="28"/>
        </w:rPr>
        <w:t xml:space="preserve">Forum like app using </w:t>
      </w:r>
      <w:proofErr w:type="spellStart"/>
      <w:r>
        <w:rPr>
          <w:rFonts w:ascii="Times New Roman" w:eastAsia="Times New Roman" w:hAnsi="Times New Roman"/>
          <w:b/>
          <w:sz w:val="28"/>
          <w:szCs w:val="28"/>
        </w:rPr>
        <w:t>vuejs</w:t>
      </w:r>
      <w:proofErr w:type="spellEnd"/>
    </w:p>
    <w:p w:rsidR="001C3565" w:rsidRDefault="001C3565" w:rsidP="00FC75E3">
      <w:pPr>
        <w:spacing w:line="360" w:lineRule="auto"/>
        <w:rPr>
          <w:rFonts w:ascii="Times New Roman" w:eastAsia="Times New Roman" w:hAnsi="Times New Roman"/>
          <w:b/>
          <w:sz w:val="28"/>
          <w:szCs w:val="28"/>
        </w:rPr>
      </w:pPr>
    </w:p>
    <w:p w:rsidR="00E96502" w:rsidRPr="00E96502" w:rsidRDefault="00E96502" w:rsidP="00FC75E3">
      <w:pPr>
        <w:spacing w:line="360" w:lineRule="auto"/>
        <w:rPr>
          <w:rFonts w:ascii="Times New Roman" w:hAnsi="Times New Roman" w:cs="Times New Roman"/>
          <w:sz w:val="24"/>
          <w:szCs w:val="24"/>
        </w:rPr>
      </w:pPr>
      <w:proofErr w:type="spellStart"/>
      <w:r w:rsidRPr="00E96502">
        <w:rPr>
          <w:rFonts w:ascii="Times New Roman" w:hAnsi="Times New Roman" w:cs="Times New Roman"/>
          <w:sz w:val="24"/>
          <w:szCs w:val="24"/>
        </w:rPr>
        <w:t>Vue</w:t>
      </w:r>
      <w:proofErr w:type="spellEnd"/>
      <w:r w:rsidRPr="00E96502">
        <w:rPr>
          <w:rFonts w:ascii="Times New Roman" w:hAnsi="Times New Roman" w:cs="Times New Roman"/>
          <w:sz w:val="24"/>
          <w:szCs w:val="24"/>
        </w:rPr>
        <w:t xml:space="preserve"> (pronounced /</w:t>
      </w:r>
      <w:proofErr w:type="spellStart"/>
      <w:r w:rsidRPr="00E96502">
        <w:rPr>
          <w:rFonts w:ascii="Times New Roman" w:hAnsi="Times New Roman" w:cs="Times New Roman"/>
          <w:sz w:val="24"/>
          <w:szCs w:val="24"/>
        </w:rPr>
        <w:t>vju</w:t>
      </w:r>
      <w:proofErr w:type="spellEnd"/>
      <w:r w:rsidRPr="00E96502">
        <w:rPr>
          <w:rFonts w:ascii="Times New Roman" w:hAnsi="Times New Roman" w:cs="Times New Roman"/>
          <w:sz w:val="24"/>
          <w:szCs w:val="24"/>
        </w:rPr>
        <w:t xml:space="preserve">ː/, like </w:t>
      </w:r>
      <w:r w:rsidRPr="00E96502">
        <w:rPr>
          <w:rStyle w:val="Strong"/>
          <w:rFonts w:ascii="Times New Roman" w:hAnsi="Times New Roman" w:cs="Times New Roman"/>
          <w:sz w:val="24"/>
          <w:szCs w:val="24"/>
        </w:rPr>
        <w:t>view</w:t>
      </w:r>
      <w:r w:rsidRPr="00E96502">
        <w:rPr>
          <w:rFonts w:ascii="Times New Roman" w:hAnsi="Times New Roman" w:cs="Times New Roman"/>
          <w:sz w:val="24"/>
          <w:szCs w:val="24"/>
        </w:rPr>
        <w:t xml:space="preserve">) is a </w:t>
      </w:r>
      <w:r w:rsidRPr="00E96502">
        <w:rPr>
          <w:rStyle w:val="Strong"/>
          <w:rFonts w:ascii="Times New Roman" w:hAnsi="Times New Roman" w:cs="Times New Roman"/>
          <w:sz w:val="24"/>
          <w:szCs w:val="24"/>
        </w:rPr>
        <w:t>progressive framework</w:t>
      </w:r>
      <w:r w:rsidRPr="00E96502">
        <w:rPr>
          <w:rFonts w:ascii="Times New Roman" w:hAnsi="Times New Roman" w:cs="Times New Roman"/>
          <w:sz w:val="24"/>
          <w:szCs w:val="24"/>
        </w:rPr>
        <w:t xml:space="preserve"> for building user interfaces. Unlike other monolithic frameworks, Vue is designed from the ground up to be incrementally adoptable. The core library is focused on the view layer only and is easy to pick up and integrate with other libraries or existing projects. On the other hand, Vue is also perfectly capable of powering sophisticated Single-Page Applications when used in combination with </w:t>
      </w:r>
      <w:r>
        <w:rPr>
          <w:rFonts w:ascii="Times New Roman" w:hAnsi="Times New Roman" w:cs="Times New Roman"/>
          <w:sz w:val="24"/>
          <w:szCs w:val="24"/>
        </w:rPr>
        <w:t xml:space="preserve">modern tooling </w:t>
      </w:r>
      <w:r w:rsidRPr="00E96502">
        <w:rPr>
          <w:rFonts w:ascii="Times New Roman" w:hAnsi="Times New Roman" w:cs="Times New Roman"/>
          <w:sz w:val="24"/>
          <w:szCs w:val="24"/>
        </w:rPr>
        <w:t>and</w:t>
      </w:r>
      <w:r>
        <w:rPr>
          <w:rFonts w:ascii="Times New Roman" w:hAnsi="Times New Roman" w:cs="Times New Roman"/>
          <w:sz w:val="24"/>
          <w:szCs w:val="24"/>
        </w:rPr>
        <w:t xml:space="preserve"> supporting libraries</w:t>
      </w:r>
      <w:r w:rsidRPr="00E96502">
        <w:rPr>
          <w:rFonts w:ascii="Times New Roman" w:hAnsi="Times New Roman" w:cs="Times New Roman"/>
          <w:sz w:val="24"/>
          <w:szCs w:val="24"/>
        </w:rPr>
        <w:t>.</w:t>
      </w:r>
    </w:p>
    <w:p w:rsidR="001C3565" w:rsidRDefault="00F94D74" w:rsidP="00FC75E3">
      <w:pPr>
        <w:spacing w:line="360" w:lineRule="auto"/>
        <w:rPr>
          <w:rFonts w:ascii="Times New Roman" w:eastAsia="Times New Roman" w:hAnsi="Times New Roman"/>
          <w:sz w:val="24"/>
          <w:szCs w:val="24"/>
        </w:rPr>
      </w:pPr>
      <w:r>
        <w:rPr>
          <w:rFonts w:ascii="Times New Roman" w:eastAsia="Times New Roman" w:hAnsi="Times New Roman"/>
          <w:sz w:val="24"/>
          <w:szCs w:val="24"/>
        </w:rPr>
        <w:t>A forum is created to post questions or doubts of students, which can be answered by the advisor`s. The questions can be answered by the advisors and solve students queries.</w:t>
      </w:r>
    </w:p>
    <w:p w:rsidR="00F94D74" w:rsidRDefault="00F94D74" w:rsidP="00FC75E3">
      <w:pPr>
        <w:spacing w:line="360" w:lineRule="auto"/>
        <w:rPr>
          <w:rFonts w:ascii="Times New Roman" w:eastAsia="Times New Roman" w:hAnsi="Times New Roman"/>
          <w:sz w:val="24"/>
        </w:rPr>
      </w:pPr>
      <w:proofErr w:type="spellStart"/>
      <w:r>
        <w:rPr>
          <w:rFonts w:ascii="Times New Roman" w:eastAsia="Times New Roman" w:hAnsi="Times New Roman"/>
          <w:sz w:val="24"/>
        </w:rPr>
        <w:t>Vuejs</w:t>
      </w:r>
      <w:proofErr w:type="spellEnd"/>
      <w:r>
        <w:rPr>
          <w:rFonts w:ascii="Times New Roman" w:eastAsia="Times New Roman" w:hAnsi="Times New Roman"/>
          <w:sz w:val="24"/>
        </w:rPr>
        <w:t xml:space="preserve"> was implemented to create the forum. The users can search for topics based on some category and view or answer the questions posted. The </w:t>
      </w:r>
      <w:proofErr w:type="spellStart"/>
      <w:r>
        <w:rPr>
          <w:rFonts w:ascii="Times New Roman" w:eastAsia="Times New Roman" w:hAnsi="Times New Roman"/>
          <w:sz w:val="24"/>
        </w:rPr>
        <w:t>vuejs</w:t>
      </w:r>
      <w:proofErr w:type="spellEnd"/>
      <w:r>
        <w:rPr>
          <w:rFonts w:ascii="Times New Roman" w:eastAsia="Times New Roman" w:hAnsi="Times New Roman"/>
          <w:sz w:val="24"/>
        </w:rPr>
        <w:t xml:space="preserve"> v-model data binding is used to bind the data and is updated as and when it is changed by the users. It is a progressive framework and light weight</w:t>
      </w:r>
      <w:r w:rsidR="00FC75E3">
        <w:rPr>
          <w:rFonts w:ascii="Times New Roman" w:eastAsia="Times New Roman" w:hAnsi="Times New Roman"/>
          <w:sz w:val="24"/>
        </w:rPr>
        <w:t xml:space="preserve"> to achieve high performance and lowered space.</w:t>
      </w:r>
    </w:p>
    <w:p w:rsidR="00FC75E3" w:rsidRDefault="00FC75E3" w:rsidP="00FC75E3">
      <w:pPr>
        <w:spacing w:line="360" w:lineRule="auto"/>
        <w:rPr>
          <w:rFonts w:ascii="Times New Roman" w:eastAsia="Times New Roman" w:hAnsi="Times New Roman"/>
          <w:sz w:val="24"/>
        </w:rPr>
      </w:pPr>
      <w:r>
        <w:rPr>
          <w:rFonts w:ascii="Times New Roman" w:eastAsia="Times New Roman" w:hAnsi="Times New Roman"/>
          <w:sz w:val="24"/>
        </w:rPr>
        <w:t xml:space="preserve">The questions and answers are stored in the database, along with the time/date of when it was posted. </w:t>
      </w:r>
      <w:proofErr w:type="spellStart"/>
      <w:r>
        <w:rPr>
          <w:rFonts w:ascii="Times New Roman" w:eastAsia="Times New Roman" w:hAnsi="Times New Roman"/>
          <w:sz w:val="24"/>
        </w:rPr>
        <w:t>Vuejs</w:t>
      </w:r>
      <w:proofErr w:type="spellEnd"/>
      <w:r>
        <w:rPr>
          <w:rFonts w:ascii="Times New Roman" w:eastAsia="Times New Roman" w:hAnsi="Times New Roman"/>
          <w:sz w:val="24"/>
        </w:rPr>
        <w:t xml:space="preserve"> requests PHP for the data, which is given through a post request. The link to each </w:t>
      </w:r>
      <w:proofErr w:type="gramStart"/>
      <w:r>
        <w:rPr>
          <w:rFonts w:ascii="Times New Roman" w:eastAsia="Times New Roman" w:hAnsi="Times New Roman"/>
          <w:sz w:val="24"/>
        </w:rPr>
        <w:t>questions</w:t>
      </w:r>
      <w:proofErr w:type="gramEnd"/>
      <w:r>
        <w:rPr>
          <w:rFonts w:ascii="Times New Roman" w:eastAsia="Times New Roman" w:hAnsi="Times New Roman"/>
          <w:sz w:val="24"/>
        </w:rPr>
        <w:t xml:space="preserve"> can be shared and viewed by any users.</w:t>
      </w:r>
    </w:p>
    <w:p w:rsidR="00FC75E3" w:rsidRDefault="00FC75E3" w:rsidP="001C3565">
      <w:pPr>
        <w:spacing w:line="0" w:lineRule="atLeast"/>
        <w:rPr>
          <w:rFonts w:ascii="Times New Roman" w:eastAsia="Times New Roman" w:hAnsi="Times New Roman"/>
          <w:sz w:val="24"/>
        </w:rPr>
      </w:pPr>
    </w:p>
    <w:p w:rsidR="00FC75E3" w:rsidRDefault="00FC75E3" w:rsidP="001C3565">
      <w:pPr>
        <w:spacing w:line="0" w:lineRule="atLeast"/>
        <w:rPr>
          <w:rFonts w:ascii="Times New Roman" w:eastAsia="Times New Roman" w:hAnsi="Times New Roman"/>
          <w:sz w:val="24"/>
        </w:rPr>
      </w:pPr>
    </w:p>
    <w:p w:rsidR="00FC75E3" w:rsidRDefault="00FC75E3" w:rsidP="001C3565">
      <w:pPr>
        <w:spacing w:line="0" w:lineRule="atLeast"/>
        <w:rPr>
          <w:rFonts w:ascii="Times New Roman" w:eastAsia="Times New Roman" w:hAnsi="Times New Roman"/>
          <w:sz w:val="24"/>
        </w:rPr>
      </w:pPr>
    </w:p>
    <w:p w:rsidR="00C71830" w:rsidRDefault="00C71830" w:rsidP="001C3565">
      <w:pPr>
        <w:spacing w:line="0" w:lineRule="atLeast"/>
        <w:rPr>
          <w:rFonts w:ascii="Times New Roman" w:eastAsia="Times New Roman" w:hAnsi="Times New Roman"/>
          <w:sz w:val="24"/>
        </w:rPr>
      </w:pPr>
    </w:p>
    <w:p w:rsidR="00C71830" w:rsidRDefault="00C71830" w:rsidP="001C3565">
      <w:pPr>
        <w:spacing w:line="0" w:lineRule="atLeast"/>
        <w:rPr>
          <w:rFonts w:ascii="Times New Roman" w:eastAsia="Times New Roman" w:hAnsi="Times New Roman"/>
          <w:sz w:val="24"/>
        </w:rPr>
      </w:pPr>
    </w:p>
    <w:p w:rsidR="00C71830" w:rsidRDefault="00C71830" w:rsidP="001C3565">
      <w:pPr>
        <w:spacing w:line="0" w:lineRule="atLeast"/>
        <w:rPr>
          <w:rFonts w:ascii="Times New Roman" w:eastAsia="Times New Roman" w:hAnsi="Times New Roman"/>
          <w:sz w:val="24"/>
        </w:rPr>
      </w:pPr>
    </w:p>
    <w:p w:rsidR="00C71830" w:rsidRDefault="00C71830" w:rsidP="001C3565">
      <w:pPr>
        <w:spacing w:line="0" w:lineRule="atLeast"/>
        <w:rPr>
          <w:rFonts w:ascii="Times New Roman" w:eastAsia="Times New Roman" w:hAnsi="Times New Roman"/>
          <w:sz w:val="24"/>
        </w:rPr>
      </w:pPr>
    </w:p>
    <w:p w:rsidR="00C71830" w:rsidRDefault="007015BD" w:rsidP="00C27F1C">
      <w:pPr>
        <w:spacing w:line="0" w:lineRule="atLeast"/>
        <w:rPr>
          <w:rFonts w:ascii="Times New Roman" w:eastAsia="Times New Roman" w:hAnsi="Times New Roman"/>
          <w:b/>
          <w:sz w:val="28"/>
        </w:rPr>
      </w:pPr>
      <w:r w:rsidRPr="007015BD">
        <w:rPr>
          <w:rFonts w:ascii="Times New Roman" w:eastAsia="Times New Roman" w:hAnsi="Times New Roman"/>
          <w:noProof/>
          <w:lang w:val="en-IN" w:eastAsia="en-IN"/>
        </w:rPr>
        <w:lastRenderedPageBreak/>
        <w:pict>
          <v:rect id="Rectangle 130" o:spid="_x0000_s1035" style="position:absolute;margin-left:23.65pt;margin-top:23.7pt;width:1pt;height:.95pt;z-index:-25156812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" fillcolor="black" strokecolor="white">
            <w10:wrap anchorx="page" anchory="page"/>
          </v:rect>
        </w:pict>
      </w:r>
      <w:r w:rsidRPr="007015BD">
        <w:rPr>
          <w:rFonts w:ascii="Times New Roman" w:eastAsia="Times New Roman" w:hAnsi="Times New Roman"/>
          <w:noProof/>
          <w:lang w:val="en-IN" w:eastAsia="en-IN"/>
        </w:rPr>
        <w:pict>
          <v:line id="Straight Connector 129" o:spid="_x0000_s1034" style="position:absolute;z-index:-251567104;visibility:visible;mso-position-horizontal-relative:page;mso-position-vertical-relative:page" from="24.45pt,24.15pt" to="587.35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" strokeweight=".36pt">
            <w10:wrap anchorx="page" anchory="page"/>
          </v:line>
        </w:pict>
      </w:r>
      <w:r w:rsidRPr="007015BD">
        <w:rPr>
          <w:rFonts w:ascii="Times New Roman" w:eastAsia="Times New Roman" w:hAnsi="Times New Roman"/>
          <w:noProof/>
          <w:lang w:val="en-IN" w:eastAsia="en-IN"/>
        </w:rPr>
        <w:pict>
          <v:rect id="Rectangle 128" o:spid="_x0000_s1033" style="position:absolute;margin-left:587.2pt;margin-top:23.7pt;width:.95pt;height:.95pt;z-index:-25156608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" fillcolor="black" strokecolor="white">
            <w10:wrap anchorx="page" anchory="page"/>
          </v:rect>
        </w:pict>
      </w:r>
      <w:r w:rsidRPr="007015BD">
        <w:rPr>
          <w:rFonts w:ascii="Times New Roman" w:eastAsia="Times New Roman" w:hAnsi="Times New Roman"/>
          <w:noProof/>
          <w:lang w:val="en-IN" w:eastAsia="en-IN"/>
        </w:rPr>
        <w:pict>
          <v:line id="Straight Connector 127" o:spid="_x0000_s1032" style="position:absolute;z-index:-251565056;visibility:visible;mso-position-horizontal-relative:page;mso-position-vertical-relative:page" from="24.15pt,24.45pt" to="24.15pt,76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" strokeweight=".36pt">
            <w10:wrap anchorx="page" anchory="page"/>
          </v:line>
        </w:pict>
      </w:r>
      <w:r w:rsidRPr="007015BD">
        <w:rPr>
          <w:rFonts w:ascii="Times New Roman" w:eastAsia="Times New Roman" w:hAnsi="Times New Roman"/>
          <w:noProof/>
          <w:lang w:val="en-IN" w:eastAsia="en-IN"/>
        </w:rPr>
        <w:pict>
          <v:line id="Straight Connector 126" o:spid="_x0000_s1031" style="position:absolute;z-index:-251564032;visibility:visible;mso-position-horizontal-relative:page;mso-position-vertical-relative:page" from="587.65pt,24.45pt" to="587.65pt,76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" strokeweight=".36pt">
            <w10:wrap anchorx="page" anchory="page"/>
          </v:line>
        </w:pict>
      </w:r>
      <w:r w:rsidR="00C71830">
        <w:rPr>
          <w:rFonts w:ascii="Times New Roman" w:eastAsia="Times New Roman" w:hAnsi="Times New Roman"/>
          <w:b/>
          <w:sz w:val="28"/>
        </w:rPr>
        <w:t>CHAPTER 04</w:t>
      </w:r>
    </w:p>
    <w:p w:rsidR="00C71830" w:rsidRDefault="00C71830" w:rsidP="00C71830">
      <w:pPr>
        <w:spacing w:line="319" w:lineRule="exact"/>
        <w:rPr>
          <w:rFonts w:ascii="Times New Roman" w:eastAsia="Times New Roman" w:hAnsi="Times New Roman"/>
        </w:rPr>
      </w:pPr>
    </w:p>
    <w:p w:rsidR="00C71830" w:rsidRDefault="00C71830" w:rsidP="00C71830">
      <w:pPr>
        <w:spacing w:line="0" w:lineRule="atLeast"/>
        <w:jc w:val="center"/>
        <w:rPr>
          <w:rFonts w:ascii="Times New Roman" w:eastAsia="Times New Roman" w:hAnsi="Times New Roman"/>
          <w:b/>
          <w:sz w:val="28"/>
        </w:rPr>
      </w:pPr>
      <w:r>
        <w:rPr>
          <w:rFonts w:ascii="Times New Roman" w:eastAsia="Times New Roman" w:hAnsi="Times New Roman"/>
          <w:b/>
          <w:sz w:val="28"/>
        </w:rPr>
        <w:t>Reflection Notes (Specific Outcomes)</w:t>
      </w:r>
    </w:p>
    <w:p w:rsidR="00C71830" w:rsidRDefault="00C71830" w:rsidP="00C71830">
      <w:pPr>
        <w:spacing w:line="331" w:lineRule="exact"/>
        <w:rPr>
          <w:rFonts w:ascii="Times New Roman" w:eastAsia="Times New Roman" w:hAnsi="Times New Roman"/>
        </w:rPr>
      </w:pPr>
    </w:p>
    <w:p w:rsidR="00C71830" w:rsidRDefault="00C71830" w:rsidP="00E96502">
      <w:pPr>
        <w:spacing w:line="360" w:lineRule="auto"/>
        <w:rPr>
          <w:rFonts w:ascii="Times New Roman" w:eastAsia="Times New Roman" w:hAnsi="Times New Roman"/>
          <w:sz w:val="24"/>
          <w:szCs w:val="24"/>
        </w:rPr>
      </w:pPr>
      <w:r w:rsidRPr="00C71830">
        <w:rPr>
          <w:rFonts w:ascii="Times New Roman" w:eastAsia="Times New Roman" w:hAnsi="Times New Roman"/>
          <w:sz w:val="24"/>
          <w:szCs w:val="24"/>
        </w:rPr>
        <w:t xml:space="preserve">Web Development is one of the emerging idea of the IT Industry, through the internship we have learnt about the specific things about the web development, HTML </w:t>
      </w:r>
      <w:proofErr w:type="gramStart"/>
      <w:r w:rsidRPr="00C71830">
        <w:rPr>
          <w:rFonts w:ascii="Times New Roman" w:eastAsia="Times New Roman" w:hAnsi="Times New Roman"/>
          <w:sz w:val="24"/>
          <w:szCs w:val="24"/>
        </w:rPr>
        <w:t>is  important</w:t>
      </w:r>
      <w:proofErr w:type="gramEnd"/>
      <w:r w:rsidRPr="00C71830">
        <w:rPr>
          <w:rFonts w:ascii="Times New Roman" w:eastAsia="Times New Roman" w:hAnsi="Times New Roman"/>
          <w:sz w:val="24"/>
          <w:szCs w:val="24"/>
        </w:rPr>
        <w:t xml:space="preserve"> for the web development with the help of the HTML,</w:t>
      </w:r>
      <w:r w:rsidR="00FC75E3">
        <w:rPr>
          <w:rFonts w:ascii="Times New Roman" w:eastAsia="Times New Roman" w:hAnsi="Times New Roman"/>
          <w:sz w:val="24"/>
          <w:szCs w:val="24"/>
        </w:rPr>
        <w:t xml:space="preserve"> </w:t>
      </w:r>
      <w:r w:rsidRPr="00C71830">
        <w:rPr>
          <w:rFonts w:ascii="Times New Roman" w:eastAsia="Times New Roman" w:hAnsi="Times New Roman"/>
          <w:sz w:val="24"/>
          <w:szCs w:val="24"/>
        </w:rPr>
        <w:t>CSS websites and the Blogs are created. overall websites are created by using the HTML and CSS.</w:t>
      </w:r>
    </w:p>
    <w:p w:rsidR="00C71830" w:rsidRPr="00C71830" w:rsidRDefault="00C71830" w:rsidP="00E96502">
      <w:pPr>
        <w:spacing w:line="360" w:lineRule="auto"/>
        <w:rPr>
          <w:rFonts w:ascii="Times New Roman" w:eastAsia="Times New Roman" w:hAnsi="Times New Roman" w:cs="Times New Roman"/>
          <w:sz w:val="24"/>
          <w:szCs w:val="24"/>
        </w:rPr>
      </w:pPr>
    </w:p>
    <w:p w:rsidR="00C71830" w:rsidRDefault="00C71830" w:rsidP="00E96502">
      <w:pPr>
        <w:spacing w:line="360" w:lineRule="auto"/>
        <w:rPr>
          <w:rFonts w:ascii="Times New Roman" w:hAnsi="Times New Roman" w:cs="Times New Roman"/>
          <w:sz w:val="24"/>
          <w:szCs w:val="24"/>
          <w:shd w:val="clear" w:color="auto" w:fill="FFFFFF"/>
        </w:rPr>
      </w:pPr>
      <w:r w:rsidRPr="00C71830">
        <w:rPr>
          <w:rFonts w:ascii="Times New Roman" w:hAnsi="Times New Roman" w:cs="Times New Roman"/>
          <w:sz w:val="24"/>
          <w:szCs w:val="24"/>
          <w:shd w:val="clear" w:color="auto" w:fill="FFFFFF"/>
        </w:rPr>
        <w:t xml:space="preserve">Website development can include anything from simply programming the data of a website to adding client liaison, content, network security and web server configuration, e-commerce development and </w:t>
      </w:r>
    </w:p>
    <w:p w:rsidR="00C71830" w:rsidRDefault="00C71830" w:rsidP="00E96502">
      <w:pPr>
        <w:spacing w:line="360" w:lineRule="auto"/>
        <w:rPr>
          <w:rFonts w:ascii="Times New Roman" w:hAnsi="Times New Roman" w:cs="Times New Roman"/>
          <w:sz w:val="24"/>
          <w:szCs w:val="24"/>
          <w:shd w:val="clear" w:color="auto" w:fill="FFFFFF"/>
        </w:rPr>
      </w:pPr>
      <w:r w:rsidRPr="00C71830">
        <w:rPr>
          <w:rFonts w:ascii="Times New Roman" w:hAnsi="Times New Roman" w:cs="Times New Roman"/>
          <w:sz w:val="24"/>
          <w:szCs w:val="24"/>
          <w:shd w:val="clear" w:color="auto" w:fill="FFFFFF"/>
        </w:rPr>
        <w:t>more. It usually ranges from creating the simplest, plain text to the most difficult web-based applications, social network services and electronic business</w:t>
      </w:r>
      <w:r>
        <w:rPr>
          <w:rFonts w:ascii="Myriad Pro" w:hAnsi="Myriad Pro"/>
          <w:color w:val="999999"/>
          <w:sz w:val="23"/>
          <w:szCs w:val="23"/>
          <w:shd w:val="clear" w:color="auto" w:fill="FFFFFF"/>
        </w:rPr>
        <w:t>.</w:t>
      </w:r>
    </w:p>
    <w:p w:rsidR="00E96502" w:rsidRPr="00E96502" w:rsidRDefault="00E96502" w:rsidP="00E96502">
      <w:pPr>
        <w:spacing w:line="360" w:lineRule="auto"/>
        <w:rPr>
          <w:rFonts w:ascii="Times New Roman" w:hAnsi="Times New Roman" w:cs="Times New Roman"/>
          <w:sz w:val="24"/>
          <w:szCs w:val="24"/>
          <w:shd w:val="clear" w:color="auto" w:fill="FFFFFF"/>
        </w:rPr>
      </w:pPr>
    </w:p>
    <w:p w:rsidR="00C71830" w:rsidRDefault="00C71830" w:rsidP="00E96502">
      <w:pPr>
        <w:spacing w:line="360" w:lineRule="auto"/>
        <w:ind w:right="60"/>
        <w:rPr>
          <w:rFonts w:ascii="Times New Roman" w:eastAsia="Times New Roman" w:hAnsi="Times New Roman"/>
          <w:sz w:val="24"/>
        </w:rPr>
      </w:pPr>
      <w:r>
        <w:rPr>
          <w:rFonts w:ascii="Times New Roman" w:eastAsia="Times New Roman" w:hAnsi="Times New Roman"/>
          <w:sz w:val="24"/>
        </w:rPr>
        <w:t>Backup is the final step of the website management which helps the user to take the backup of the entire pages and the posts from the website and store it in the local media and the cloud storage, sometime user may face the in convince of the website data crash, to overcome the data loss from the website backup plugins comes in handy.</w:t>
      </w:r>
    </w:p>
    <w:p w:rsidR="00E96502" w:rsidRPr="00E96502" w:rsidRDefault="00E96502" w:rsidP="00E96502">
      <w:pPr>
        <w:spacing w:line="360" w:lineRule="auto"/>
        <w:ind w:right="60"/>
        <w:rPr>
          <w:rFonts w:ascii="Times New Roman" w:eastAsia="Times New Roman" w:hAnsi="Times New Roman" w:cs="Times New Roman"/>
          <w:sz w:val="24"/>
          <w:szCs w:val="24"/>
        </w:rPr>
      </w:pPr>
      <w:r w:rsidRPr="00E96502">
        <w:rPr>
          <w:rFonts w:ascii="Times New Roman" w:hAnsi="Times New Roman" w:cs="Times New Roman"/>
          <w:sz w:val="24"/>
          <w:szCs w:val="24"/>
        </w:rPr>
        <w:t>Computer coding is the universal language of the planet. People who know how to code will be able to communicate across countries and cultures, be innovative, and solve problems more efficiently, with no barriers to impede their success.</w:t>
      </w:r>
    </w:p>
    <w:p w:rsidR="00E96502" w:rsidRDefault="00E96502" w:rsidP="00E96502">
      <w:pPr>
        <w:spacing w:line="360" w:lineRule="auto"/>
        <w:ind w:right="60"/>
        <w:rPr>
          <w:rFonts w:ascii="Times New Roman" w:eastAsia="Times New Roman" w:hAnsi="Times New Roman"/>
          <w:sz w:val="24"/>
        </w:rPr>
      </w:pPr>
    </w:p>
    <w:p w:rsidR="00E96502" w:rsidRDefault="00E96502" w:rsidP="00E96502">
      <w:pPr>
        <w:spacing w:line="360" w:lineRule="auto"/>
        <w:ind w:right="60"/>
        <w:rPr>
          <w:rFonts w:ascii="Times New Roman" w:eastAsia="Times New Roman" w:hAnsi="Times New Roman"/>
          <w:sz w:val="24"/>
        </w:rPr>
      </w:pPr>
    </w:p>
    <w:p w:rsidR="00C71830" w:rsidRDefault="00C71830" w:rsidP="001C3565">
      <w:pPr>
        <w:spacing w:line="0" w:lineRule="atLeast"/>
        <w:rPr>
          <w:rFonts w:ascii="Times New Roman" w:eastAsia="Times New Roman" w:hAnsi="Times New Roman"/>
          <w:sz w:val="24"/>
        </w:rPr>
      </w:pPr>
    </w:p>
    <w:p w:rsidR="00C71830" w:rsidRDefault="00C71830" w:rsidP="001C3565">
      <w:pPr>
        <w:spacing w:line="0" w:lineRule="atLeast"/>
        <w:rPr>
          <w:rFonts w:ascii="Times New Roman" w:eastAsia="Times New Roman" w:hAnsi="Times New Roman"/>
          <w:sz w:val="24"/>
        </w:rPr>
      </w:pPr>
    </w:p>
    <w:p w:rsidR="00C71830" w:rsidRDefault="00C71830" w:rsidP="001C3565">
      <w:pPr>
        <w:spacing w:line="0" w:lineRule="atLeast"/>
        <w:rPr>
          <w:rFonts w:ascii="Times New Roman" w:eastAsia="Times New Roman" w:hAnsi="Times New Roman"/>
          <w:sz w:val="24"/>
        </w:rPr>
      </w:pPr>
    </w:p>
    <w:p w:rsidR="00C71830" w:rsidRDefault="00C71830" w:rsidP="001C3565">
      <w:pPr>
        <w:spacing w:line="0" w:lineRule="atLeast"/>
        <w:rPr>
          <w:rFonts w:ascii="Times New Roman" w:eastAsia="Times New Roman" w:hAnsi="Times New Roman"/>
          <w:sz w:val="24"/>
        </w:rPr>
      </w:pPr>
    </w:p>
    <w:p w:rsidR="00C71830" w:rsidRDefault="00C71830" w:rsidP="001C3565">
      <w:pPr>
        <w:spacing w:line="0" w:lineRule="atLeast"/>
        <w:rPr>
          <w:rFonts w:ascii="Times New Roman" w:eastAsia="Times New Roman" w:hAnsi="Times New Roman"/>
          <w:sz w:val="24"/>
        </w:rPr>
      </w:pPr>
    </w:p>
    <w:p w:rsidR="00C71830" w:rsidRDefault="00C71830" w:rsidP="001C3565">
      <w:pPr>
        <w:spacing w:line="0" w:lineRule="atLeast"/>
        <w:rPr>
          <w:rFonts w:ascii="Times New Roman" w:eastAsia="Times New Roman" w:hAnsi="Times New Roman"/>
          <w:sz w:val="24"/>
        </w:rPr>
      </w:pPr>
    </w:p>
    <w:p w:rsidR="00C71830" w:rsidRDefault="00C71830" w:rsidP="001C3565">
      <w:pPr>
        <w:spacing w:line="0" w:lineRule="atLeast"/>
        <w:rPr>
          <w:rFonts w:ascii="Times New Roman" w:eastAsia="Times New Roman" w:hAnsi="Times New Roman"/>
          <w:sz w:val="24"/>
        </w:rPr>
      </w:pPr>
    </w:p>
    <w:p w:rsidR="00C71830" w:rsidRDefault="00C71830" w:rsidP="001C3565">
      <w:pPr>
        <w:spacing w:line="0" w:lineRule="atLeast"/>
        <w:rPr>
          <w:rFonts w:ascii="Times New Roman" w:eastAsia="Times New Roman" w:hAnsi="Times New Roman"/>
          <w:sz w:val="24"/>
        </w:rPr>
      </w:pPr>
    </w:p>
    <w:p w:rsidR="00C71830" w:rsidRDefault="00C71830" w:rsidP="001C3565">
      <w:pPr>
        <w:spacing w:line="0" w:lineRule="atLeast"/>
        <w:rPr>
          <w:rFonts w:ascii="Times New Roman" w:eastAsia="Times New Roman" w:hAnsi="Times New Roman"/>
          <w:sz w:val="24"/>
        </w:rPr>
      </w:pPr>
    </w:p>
    <w:p w:rsidR="00C71830" w:rsidRDefault="006B071D" w:rsidP="001C3565">
      <w:pPr>
        <w:spacing w:line="0" w:lineRule="atLeast"/>
        <w:rPr>
          <w:rFonts w:ascii="Times New Roman" w:eastAsia="Times New Roman" w:hAnsi="Times New Roman"/>
          <w:b/>
          <w:sz w:val="24"/>
        </w:rPr>
      </w:pPr>
      <w:r w:rsidRPr="006B071D">
        <w:rPr>
          <w:rFonts w:ascii="Times New Roman" w:eastAsia="Times New Roman" w:hAnsi="Times New Roman"/>
          <w:b/>
          <w:sz w:val="24"/>
        </w:rPr>
        <w:t>HOME PAGE</w:t>
      </w:r>
    </w:p>
    <w:p w:rsidR="009B7BA7" w:rsidRPr="006B071D" w:rsidRDefault="009B7BA7" w:rsidP="001C3565">
      <w:pPr>
        <w:spacing w:line="0" w:lineRule="atLeast"/>
        <w:rPr>
          <w:rFonts w:ascii="Times New Roman" w:eastAsia="Times New Roman" w:hAnsi="Times New Roman"/>
          <w:b/>
          <w:sz w:val="24"/>
        </w:rPr>
      </w:pPr>
      <w:bookmarkStart w:id="1" w:name="_GoBack"/>
      <w:bookmarkEnd w:id="1"/>
    </w:p>
    <w:p w:rsidR="00C71830" w:rsidRDefault="00FC75E3" w:rsidP="00E96502">
      <w:pPr>
        <w:spacing w:line="0" w:lineRule="atLeast"/>
        <w:ind w:left="-709" w:hanging="142"/>
        <w:rPr>
          <w:rFonts w:ascii="Times New Roman" w:eastAsia="Times New Roman" w:hAnsi="Times New Roman"/>
          <w:sz w:val="24"/>
        </w:rPr>
      </w:pPr>
      <w:r>
        <w:rPr>
          <w:rFonts w:ascii="Times New Roman" w:eastAsia="Times New Roman" w:hAnsi="Times New Roman"/>
          <w:noProof/>
          <w:sz w:val="24"/>
          <w:lang w:val="en-IN" w:eastAsia="en-IN"/>
        </w:rPr>
        <w:drawing>
          <wp:inline distT="0" distB="0" distL="0" distR="0">
            <wp:extent cx="6347460" cy="329876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png"/>
                    <pic:cNvPicPr/>
                  </pic:nvPicPr>
                  <pic:blipFill>
                    <a:blip r:embed="rId5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387725" cy="3319695"/>
                    </a:xfrm>
                    <a:prstGeom prst="rect">
                      <a:avLst/>
                    </a:prstGeom>
                  </pic:spPr>
                </pic:pic>
              </a:graphicData>
            </a:graphic>
          </wp:inline>
        </w:drawing>
      </w:r>
    </w:p>
    <w:p w:rsidR="00C71830" w:rsidRDefault="00C71830" w:rsidP="001C3565">
      <w:pPr>
        <w:spacing w:line="0" w:lineRule="atLeast"/>
        <w:rPr>
          <w:rFonts w:ascii="Times New Roman" w:eastAsia="Times New Roman" w:hAnsi="Times New Roman"/>
          <w:sz w:val="24"/>
        </w:rPr>
      </w:pPr>
    </w:p>
    <w:p w:rsidR="00C71830" w:rsidRDefault="00C71830" w:rsidP="001C3565">
      <w:pPr>
        <w:spacing w:line="0" w:lineRule="atLeast"/>
        <w:rPr>
          <w:rFonts w:ascii="Times New Roman" w:eastAsia="Times New Roman" w:hAnsi="Times New Roman"/>
          <w:sz w:val="24"/>
        </w:rPr>
      </w:pPr>
    </w:p>
    <w:p w:rsidR="00C71830" w:rsidRDefault="00C71830" w:rsidP="001C3565">
      <w:pPr>
        <w:spacing w:line="0" w:lineRule="atLeast"/>
        <w:rPr>
          <w:rFonts w:ascii="Times New Roman" w:eastAsia="Times New Roman" w:hAnsi="Times New Roman"/>
          <w:sz w:val="24"/>
        </w:rPr>
      </w:pPr>
    </w:p>
    <w:p w:rsidR="00C71830" w:rsidRDefault="00C71830" w:rsidP="001C3565">
      <w:pPr>
        <w:spacing w:line="0" w:lineRule="atLeast"/>
        <w:rPr>
          <w:rFonts w:ascii="Times New Roman" w:eastAsia="Times New Roman" w:hAnsi="Times New Roman"/>
          <w:sz w:val="24"/>
        </w:rPr>
      </w:pPr>
    </w:p>
    <w:p w:rsidR="00C71830" w:rsidRDefault="00C71830" w:rsidP="001C3565">
      <w:pPr>
        <w:spacing w:line="0" w:lineRule="atLeast"/>
        <w:rPr>
          <w:rFonts w:ascii="Times New Roman" w:eastAsia="Times New Roman" w:hAnsi="Times New Roman"/>
          <w:sz w:val="24"/>
        </w:rPr>
      </w:pPr>
    </w:p>
    <w:p w:rsidR="00C71830" w:rsidRDefault="00C71830" w:rsidP="001C3565">
      <w:pPr>
        <w:spacing w:line="0" w:lineRule="atLeast"/>
        <w:rPr>
          <w:rFonts w:ascii="Times New Roman" w:eastAsia="Times New Roman" w:hAnsi="Times New Roman"/>
          <w:sz w:val="24"/>
        </w:rPr>
      </w:pPr>
    </w:p>
    <w:p w:rsidR="00C71830" w:rsidRDefault="00C71830" w:rsidP="001C3565">
      <w:pPr>
        <w:spacing w:line="0" w:lineRule="atLeast"/>
        <w:rPr>
          <w:rFonts w:ascii="Times New Roman" w:eastAsia="Times New Roman" w:hAnsi="Times New Roman"/>
          <w:sz w:val="24"/>
        </w:rPr>
      </w:pPr>
    </w:p>
    <w:p w:rsidR="00C71830" w:rsidRDefault="00C71830" w:rsidP="001C3565">
      <w:pPr>
        <w:spacing w:line="0" w:lineRule="atLeast"/>
        <w:rPr>
          <w:rFonts w:ascii="Times New Roman" w:eastAsia="Times New Roman" w:hAnsi="Times New Roman"/>
          <w:sz w:val="24"/>
        </w:rPr>
      </w:pPr>
    </w:p>
    <w:p w:rsidR="006B071D" w:rsidRDefault="006B071D" w:rsidP="001C3565">
      <w:pPr>
        <w:spacing w:line="0" w:lineRule="atLeast"/>
        <w:rPr>
          <w:rFonts w:ascii="Times New Roman" w:eastAsia="Times New Roman" w:hAnsi="Times New Roman"/>
          <w:sz w:val="24"/>
        </w:rPr>
      </w:pPr>
    </w:p>
    <w:p w:rsidR="006B071D" w:rsidRDefault="006B071D" w:rsidP="001C3565">
      <w:pPr>
        <w:spacing w:line="0" w:lineRule="atLeast"/>
        <w:rPr>
          <w:rFonts w:ascii="Times New Roman" w:eastAsia="Times New Roman" w:hAnsi="Times New Roman"/>
          <w:sz w:val="24"/>
        </w:rPr>
      </w:pPr>
    </w:p>
    <w:p w:rsidR="006B071D" w:rsidRDefault="006B071D" w:rsidP="001C3565">
      <w:pPr>
        <w:spacing w:line="0" w:lineRule="atLeast"/>
        <w:rPr>
          <w:rFonts w:ascii="Times New Roman" w:eastAsia="Times New Roman" w:hAnsi="Times New Roman"/>
          <w:sz w:val="24"/>
        </w:rPr>
      </w:pPr>
    </w:p>
    <w:p w:rsidR="006B071D" w:rsidRDefault="006B071D" w:rsidP="001C3565">
      <w:pPr>
        <w:spacing w:line="0" w:lineRule="atLeast"/>
        <w:rPr>
          <w:rFonts w:ascii="Times New Roman" w:eastAsia="Times New Roman" w:hAnsi="Times New Roman"/>
          <w:sz w:val="24"/>
        </w:rPr>
      </w:pPr>
    </w:p>
    <w:p w:rsidR="006B071D" w:rsidRDefault="006B071D" w:rsidP="001C3565">
      <w:pPr>
        <w:spacing w:line="0" w:lineRule="atLeast"/>
        <w:rPr>
          <w:rFonts w:ascii="Times New Roman" w:eastAsia="Times New Roman" w:hAnsi="Times New Roman"/>
          <w:sz w:val="24"/>
        </w:rPr>
      </w:pPr>
    </w:p>
    <w:p w:rsidR="006B071D" w:rsidRDefault="006B071D" w:rsidP="001C3565">
      <w:pPr>
        <w:spacing w:line="0" w:lineRule="atLeast"/>
        <w:rPr>
          <w:rFonts w:ascii="Times New Roman" w:eastAsia="Times New Roman" w:hAnsi="Times New Roman"/>
          <w:sz w:val="24"/>
        </w:rPr>
      </w:pPr>
    </w:p>
    <w:p w:rsidR="006B071D" w:rsidRDefault="006B071D" w:rsidP="001C3565">
      <w:pPr>
        <w:spacing w:line="0" w:lineRule="atLeast"/>
        <w:rPr>
          <w:rFonts w:ascii="Times New Roman" w:eastAsia="Times New Roman" w:hAnsi="Times New Roman"/>
          <w:b/>
          <w:sz w:val="24"/>
        </w:rPr>
      </w:pPr>
      <w:r w:rsidRPr="006B071D">
        <w:rPr>
          <w:rFonts w:ascii="Times New Roman" w:eastAsia="Times New Roman" w:hAnsi="Times New Roman"/>
          <w:b/>
          <w:sz w:val="24"/>
        </w:rPr>
        <w:t>REGISTRATION PAGE</w:t>
      </w:r>
    </w:p>
    <w:p w:rsidR="006B071D" w:rsidRPr="006B071D" w:rsidRDefault="006B071D" w:rsidP="001C3565">
      <w:pPr>
        <w:spacing w:line="0" w:lineRule="atLeast"/>
        <w:rPr>
          <w:rFonts w:ascii="Times New Roman" w:eastAsia="Times New Roman" w:hAnsi="Times New Roman"/>
          <w:b/>
          <w:sz w:val="24"/>
        </w:rPr>
      </w:pPr>
    </w:p>
    <w:p w:rsidR="00C71830" w:rsidRDefault="006B071D" w:rsidP="00E96502">
      <w:pPr>
        <w:spacing w:line="0" w:lineRule="atLeast"/>
        <w:ind w:left="-993" w:hanging="141"/>
        <w:rPr>
          <w:rFonts w:ascii="Times New Roman" w:eastAsia="Times New Roman" w:hAnsi="Times New Roman"/>
          <w:sz w:val="24"/>
        </w:rPr>
      </w:pPr>
      <w:r>
        <w:rPr>
          <w:rFonts w:ascii="Times New Roman" w:eastAsia="Times New Roman" w:hAnsi="Times New Roman"/>
          <w:noProof/>
          <w:sz w:val="24"/>
          <w:lang w:val="en-IN" w:eastAsia="en-IN"/>
        </w:rPr>
        <w:drawing>
          <wp:inline distT="0" distB="0" distL="0" distR="0">
            <wp:extent cx="6751320" cy="347031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png"/>
                    <pic:cNvPicPr/>
                  </pic:nvPicPr>
                  <pic:blipFill>
                    <a:blip r:embed="rId5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768181" cy="3478986"/>
                    </a:xfrm>
                    <a:prstGeom prst="rect">
                      <a:avLst/>
                    </a:prstGeom>
                  </pic:spPr>
                </pic:pic>
              </a:graphicData>
            </a:graphic>
          </wp:inline>
        </w:drawing>
      </w:r>
    </w:p>
    <w:p w:rsidR="00C71830" w:rsidRDefault="00C71830" w:rsidP="001C3565">
      <w:pPr>
        <w:spacing w:line="0" w:lineRule="atLeast"/>
        <w:rPr>
          <w:rFonts w:ascii="Times New Roman" w:eastAsia="Times New Roman" w:hAnsi="Times New Roman"/>
          <w:sz w:val="24"/>
        </w:rPr>
      </w:pPr>
    </w:p>
    <w:p w:rsidR="00C71830" w:rsidRDefault="00C71830" w:rsidP="001C3565">
      <w:pPr>
        <w:spacing w:line="0" w:lineRule="atLeast"/>
        <w:rPr>
          <w:rFonts w:ascii="Times New Roman" w:eastAsia="Times New Roman" w:hAnsi="Times New Roman"/>
          <w:sz w:val="24"/>
        </w:rPr>
      </w:pPr>
    </w:p>
    <w:p w:rsidR="00C71830" w:rsidRDefault="00C71830" w:rsidP="001C3565">
      <w:pPr>
        <w:spacing w:line="0" w:lineRule="atLeast"/>
        <w:rPr>
          <w:rFonts w:ascii="Times New Roman" w:eastAsia="Times New Roman" w:hAnsi="Times New Roman"/>
          <w:sz w:val="24"/>
        </w:rPr>
      </w:pPr>
    </w:p>
    <w:p w:rsidR="00C71830" w:rsidRDefault="00C71830" w:rsidP="001C3565">
      <w:pPr>
        <w:spacing w:line="0" w:lineRule="atLeast"/>
        <w:rPr>
          <w:rFonts w:ascii="Times New Roman" w:eastAsia="Times New Roman" w:hAnsi="Times New Roman"/>
          <w:sz w:val="24"/>
        </w:rPr>
      </w:pPr>
    </w:p>
    <w:p w:rsidR="00C71830" w:rsidRDefault="00C71830" w:rsidP="001C3565">
      <w:pPr>
        <w:spacing w:line="0" w:lineRule="atLeast"/>
        <w:rPr>
          <w:rFonts w:ascii="Times New Roman" w:eastAsia="Times New Roman" w:hAnsi="Times New Roman"/>
          <w:sz w:val="24"/>
        </w:rPr>
      </w:pPr>
    </w:p>
    <w:p w:rsidR="00C71830" w:rsidRDefault="00C71830" w:rsidP="001C3565">
      <w:pPr>
        <w:spacing w:line="0" w:lineRule="atLeast"/>
        <w:rPr>
          <w:rFonts w:ascii="Times New Roman" w:eastAsia="Times New Roman" w:hAnsi="Times New Roman"/>
          <w:sz w:val="24"/>
        </w:rPr>
      </w:pPr>
    </w:p>
    <w:p w:rsidR="00C71830" w:rsidRDefault="00C71830" w:rsidP="001C3565">
      <w:pPr>
        <w:spacing w:line="0" w:lineRule="atLeast"/>
        <w:rPr>
          <w:rFonts w:ascii="Times New Roman" w:eastAsia="Times New Roman" w:hAnsi="Times New Roman"/>
          <w:sz w:val="24"/>
        </w:rPr>
      </w:pPr>
    </w:p>
    <w:p w:rsidR="00C71830" w:rsidRDefault="00C71830" w:rsidP="001C3565">
      <w:pPr>
        <w:spacing w:line="0" w:lineRule="atLeast"/>
        <w:rPr>
          <w:rFonts w:ascii="Times New Roman" w:eastAsia="Times New Roman" w:hAnsi="Times New Roman"/>
          <w:sz w:val="24"/>
        </w:rPr>
      </w:pPr>
    </w:p>
    <w:p w:rsidR="00C71830" w:rsidRDefault="00C71830" w:rsidP="001C3565">
      <w:pPr>
        <w:spacing w:line="0" w:lineRule="atLeast"/>
        <w:rPr>
          <w:rFonts w:ascii="Times New Roman" w:eastAsia="Times New Roman" w:hAnsi="Times New Roman"/>
          <w:sz w:val="24"/>
        </w:rPr>
      </w:pPr>
    </w:p>
    <w:p w:rsidR="00C71830" w:rsidRDefault="00C71830" w:rsidP="001C3565">
      <w:pPr>
        <w:spacing w:line="0" w:lineRule="atLeast"/>
        <w:rPr>
          <w:rFonts w:ascii="Times New Roman" w:eastAsia="Times New Roman" w:hAnsi="Times New Roman"/>
          <w:sz w:val="24"/>
        </w:rPr>
      </w:pPr>
    </w:p>
    <w:p w:rsidR="00C71830" w:rsidRDefault="00C71830" w:rsidP="001C3565">
      <w:pPr>
        <w:spacing w:line="0" w:lineRule="atLeast"/>
        <w:rPr>
          <w:rFonts w:ascii="Times New Roman" w:eastAsia="Times New Roman" w:hAnsi="Times New Roman"/>
          <w:sz w:val="24"/>
        </w:rPr>
      </w:pPr>
    </w:p>
    <w:p w:rsidR="00C71830" w:rsidRDefault="00C71830" w:rsidP="001C3565">
      <w:pPr>
        <w:spacing w:line="0" w:lineRule="atLeast"/>
        <w:rPr>
          <w:rFonts w:ascii="Times New Roman" w:eastAsia="Times New Roman" w:hAnsi="Times New Roman"/>
          <w:sz w:val="24"/>
        </w:rPr>
      </w:pPr>
    </w:p>
    <w:p w:rsidR="00D515D9" w:rsidRDefault="00D515D9" w:rsidP="001C3565">
      <w:pPr>
        <w:spacing w:line="0" w:lineRule="atLeast"/>
        <w:rPr>
          <w:rFonts w:ascii="Times New Roman" w:eastAsia="Times New Roman" w:hAnsi="Times New Roman"/>
          <w:sz w:val="24"/>
        </w:rPr>
      </w:pPr>
    </w:p>
    <w:p w:rsidR="00D515D9" w:rsidRDefault="006B071D" w:rsidP="00D515D9">
      <w:pPr>
        <w:rPr>
          <w:rFonts w:ascii="Times New Roman" w:eastAsia="Times New Roman" w:hAnsi="Times New Roman"/>
          <w:b/>
          <w:sz w:val="24"/>
        </w:rPr>
      </w:pPr>
      <w:r w:rsidRPr="006B071D">
        <w:rPr>
          <w:rFonts w:ascii="Times New Roman" w:eastAsia="Times New Roman" w:hAnsi="Times New Roman"/>
          <w:b/>
          <w:sz w:val="24"/>
        </w:rPr>
        <w:t>MY ADVISOR</w:t>
      </w:r>
    </w:p>
    <w:p w:rsidR="006B071D" w:rsidRDefault="006B071D" w:rsidP="00D515D9">
      <w:pPr>
        <w:rPr>
          <w:rFonts w:ascii="Times New Roman" w:eastAsia="Times New Roman" w:hAnsi="Times New Roman"/>
          <w:b/>
          <w:sz w:val="24"/>
        </w:rPr>
      </w:pPr>
    </w:p>
    <w:p w:rsidR="006B071D" w:rsidRPr="006B071D" w:rsidRDefault="006B071D" w:rsidP="005F36F1">
      <w:pPr>
        <w:ind w:left="-1418" w:firstLine="567"/>
        <w:rPr>
          <w:rFonts w:ascii="Times New Roman" w:eastAsia="Times New Roman" w:hAnsi="Times New Roman"/>
          <w:b/>
          <w:sz w:val="24"/>
        </w:rPr>
      </w:pPr>
      <w:r>
        <w:rPr>
          <w:rFonts w:ascii="Times New Roman" w:eastAsia="Times New Roman" w:hAnsi="Times New Roman"/>
          <w:b/>
          <w:noProof/>
          <w:sz w:val="24"/>
          <w:lang w:val="en-IN" w:eastAsia="en-IN"/>
        </w:rPr>
        <w:drawing>
          <wp:inline distT="0" distB="0" distL="0" distR="0">
            <wp:extent cx="6408523" cy="3253740"/>
            <wp:effectExtent l="0" t="0" r="0" b="381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3.png"/>
                    <pic:cNvPicPr/>
                  </pic:nvPicPr>
                  <pic:blipFill>
                    <a:blip r:embed="rId5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436106" cy="3267745"/>
                    </a:xfrm>
                    <a:prstGeom prst="rect">
                      <a:avLst/>
                    </a:prstGeom>
                  </pic:spPr>
                </pic:pic>
              </a:graphicData>
            </a:graphic>
          </wp:inline>
        </w:drawing>
      </w:r>
    </w:p>
    <w:p w:rsidR="00D515D9" w:rsidRPr="00D515D9" w:rsidRDefault="00D515D9" w:rsidP="00D515D9">
      <w:pPr>
        <w:rPr>
          <w:rFonts w:ascii="Times New Roman" w:eastAsia="Times New Roman" w:hAnsi="Times New Roman"/>
          <w:sz w:val="24"/>
        </w:rPr>
      </w:pPr>
    </w:p>
    <w:p w:rsidR="00D515D9" w:rsidRDefault="00D515D9" w:rsidP="00D515D9">
      <w:pPr>
        <w:rPr>
          <w:rFonts w:ascii="Times New Roman" w:eastAsia="Times New Roman" w:hAnsi="Times New Roman"/>
          <w:sz w:val="24"/>
        </w:rPr>
      </w:pPr>
    </w:p>
    <w:p w:rsidR="006B071D" w:rsidRDefault="006B071D" w:rsidP="00D515D9">
      <w:pPr>
        <w:rPr>
          <w:rFonts w:ascii="Times New Roman" w:eastAsia="Times New Roman" w:hAnsi="Times New Roman"/>
          <w:sz w:val="24"/>
        </w:rPr>
      </w:pPr>
    </w:p>
    <w:p w:rsidR="006B071D" w:rsidRDefault="006B071D" w:rsidP="00D515D9">
      <w:pPr>
        <w:rPr>
          <w:rFonts w:ascii="Times New Roman" w:eastAsia="Times New Roman" w:hAnsi="Times New Roman"/>
          <w:sz w:val="24"/>
        </w:rPr>
      </w:pPr>
    </w:p>
    <w:p w:rsidR="006B071D" w:rsidRDefault="006B071D" w:rsidP="00D515D9">
      <w:pPr>
        <w:rPr>
          <w:rFonts w:ascii="Times New Roman" w:eastAsia="Times New Roman" w:hAnsi="Times New Roman"/>
          <w:sz w:val="24"/>
        </w:rPr>
      </w:pPr>
    </w:p>
    <w:p w:rsidR="006B071D" w:rsidRDefault="006B071D" w:rsidP="00D515D9">
      <w:pPr>
        <w:rPr>
          <w:rFonts w:ascii="Times New Roman" w:eastAsia="Times New Roman" w:hAnsi="Times New Roman"/>
          <w:sz w:val="24"/>
        </w:rPr>
      </w:pPr>
    </w:p>
    <w:p w:rsidR="006B071D" w:rsidRDefault="006B071D" w:rsidP="00D515D9">
      <w:pPr>
        <w:rPr>
          <w:rFonts w:ascii="Times New Roman" w:eastAsia="Times New Roman" w:hAnsi="Times New Roman"/>
          <w:sz w:val="24"/>
        </w:rPr>
      </w:pPr>
    </w:p>
    <w:p w:rsidR="006B071D" w:rsidRDefault="006B071D" w:rsidP="00D515D9">
      <w:pPr>
        <w:rPr>
          <w:rFonts w:ascii="Times New Roman" w:eastAsia="Times New Roman" w:hAnsi="Times New Roman"/>
          <w:sz w:val="24"/>
        </w:rPr>
      </w:pPr>
    </w:p>
    <w:p w:rsidR="006B071D" w:rsidRDefault="006B071D" w:rsidP="00D515D9">
      <w:pPr>
        <w:rPr>
          <w:rFonts w:ascii="Times New Roman" w:eastAsia="Times New Roman" w:hAnsi="Times New Roman"/>
          <w:sz w:val="24"/>
        </w:rPr>
      </w:pPr>
    </w:p>
    <w:p w:rsidR="006B071D" w:rsidRDefault="006B071D" w:rsidP="00D515D9">
      <w:pPr>
        <w:rPr>
          <w:rFonts w:ascii="Times New Roman" w:eastAsia="Times New Roman" w:hAnsi="Times New Roman"/>
          <w:sz w:val="24"/>
        </w:rPr>
      </w:pPr>
    </w:p>
    <w:p w:rsidR="006B071D" w:rsidRDefault="006B071D" w:rsidP="00D515D9">
      <w:pPr>
        <w:rPr>
          <w:rFonts w:ascii="Times New Roman" w:eastAsia="Times New Roman" w:hAnsi="Times New Roman"/>
          <w:sz w:val="24"/>
        </w:rPr>
      </w:pPr>
    </w:p>
    <w:p w:rsidR="006B071D" w:rsidRDefault="006B071D" w:rsidP="00D515D9">
      <w:pPr>
        <w:rPr>
          <w:rFonts w:ascii="Times New Roman" w:eastAsia="Times New Roman" w:hAnsi="Times New Roman"/>
          <w:sz w:val="24"/>
        </w:rPr>
      </w:pPr>
    </w:p>
    <w:p w:rsidR="006B071D" w:rsidRDefault="006B071D" w:rsidP="00D515D9">
      <w:pPr>
        <w:rPr>
          <w:rFonts w:ascii="Times New Roman" w:eastAsia="Times New Roman" w:hAnsi="Times New Roman"/>
          <w:sz w:val="24"/>
        </w:rPr>
      </w:pPr>
    </w:p>
    <w:p w:rsidR="006B071D" w:rsidRPr="006B071D" w:rsidRDefault="006B071D" w:rsidP="00D515D9">
      <w:pPr>
        <w:rPr>
          <w:rFonts w:ascii="Times New Roman" w:eastAsia="Times New Roman" w:hAnsi="Times New Roman"/>
          <w:b/>
          <w:sz w:val="24"/>
        </w:rPr>
      </w:pPr>
      <w:r w:rsidRPr="006B071D">
        <w:rPr>
          <w:rFonts w:ascii="Times New Roman" w:eastAsia="Times New Roman" w:hAnsi="Times New Roman"/>
          <w:b/>
          <w:sz w:val="24"/>
        </w:rPr>
        <w:t>CAREER TRACKER</w:t>
      </w:r>
    </w:p>
    <w:p w:rsidR="006B071D" w:rsidRDefault="006B071D" w:rsidP="00D515D9">
      <w:pPr>
        <w:rPr>
          <w:rFonts w:ascii="Times New Roman" w:eastAsia="Times New Roman" w:hAnsi="Times New Roman"/>
          <w:sz w:val="24"/>
        </w:rPr>
      </w:pPr>
    </w:p>
    <w:p w:rsidR="006B071D" w:rsidRPr="00D515D9" w:rsidRDefault="006B071D" w:rsidP="005F36F1">
      <w:pPr>
        <w:ind w:left="-1418" w:firstLine="567"/>
        <w:rPr>
          <w:rFonts w:ascii="Times New Roman" w:eastAsia="Times New Roman" w:hAnsi="Times New Roman"/>
          <w:sz w:val="24"/>
        </w:rPr>
      </w:pPr>
      <w:r>
        <w:rPr>
          <w:rFonts w:ascii="Times New Roman" w:eastAsia="Times New Roman" w:hAnsi="Times New Roman"/>
          <w:noProof/>
          <w:sz w:val="24"/>
          <w:lang w:val="en-IN" w:eastAsia="en-IN"/>
        </w:rPr>
        <w:drawing>
          <wp:inline distT="0" distB="0" distL="0" distR="0">
            <wp:extent cx="6324600" cy="4307291"/>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4.png"/>
                    <pic:cNvPicPr/>
                  </pic:nvPicPr>
                  <pic:blipFill>
                    <a:blip r:embed="rId5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340191" cy="4317909"/>
                    </a:xfrm>
                    <a:prstGeom prst="rect">
                      <a:avLst/>
                    </a:prstGeom>
                  </pic:spPr>
                </pic:pic>
              </a:graphicData>
            </a:graphic>
          </wp:inline>
        </w:drawing>
      </w:r>
    </w:p>
    <w:p w:rsidR="00D515D9" w:rsidRPr="00D515D9" w:rsidRDefault="00D515D9" w:rsidP="00D515D9">
      <w:pPr>
        <w:rPr>
          <w:rFonts w:ascii="Times New Roman" w:eastAsia="Times New Roman" w:hAnsi="Times New Roman"/>
          <w:sz w:val="24"/>
        </w:rPr>
      </w:pPr>
    </w:p>
    <w:p w:rsidR="00D515D9" w:rsidRPr="00D515D9" w:rsidRDefault="00645066" w:rsidP="00D515D9">
      <w:pPr>
        <w:rPr>
          <w:rFonts w:ascii="Times New Roman" w:eastAsia="Times New Roman" w:hAnsi="Times New Roman"/>
          <w:sz w:val="24"/>
        </w:rPr>
      </w:pPr>
      <w:r>
        <w:rPr>
          <w:rFonts w:ascii="Times New Roman" w:eastAsia="Times New Roman" w:hAnsi="Times New Roman"/>
          <w:sz w:val="24"/>
        </w:rPr>
        <w:t xml:space="preserve"> </w:t>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t xml:space="preserve">            *************</w:t>
      </w:r>
    </w:p>
    <w:p w:rsidR="00D515D9" w:rsidRPr="00D515D9" w:rsidRDefault="00D515D9" w:rsidP="00D515D9">
      <w:pPr>
        <w:rPr>
          <w:rFonts w:ascii="Times New Roman" w:eastAsia="Times New Roman" w:hAnsi="Times New Roman"/>
          <w:sz w:val="24"/>
        </w:rPr>
      </w:pPr>
    </w:p>
    <w:p w:rsidR="00D515D9" w:rsidRDefault="00D515D9" w:rsidP="00D515D9">
      <w:pPr>
        <w:rPr>
          <w:rFonts w:ascii="Times New Roman" w:eastAsia="Times New Roman" w:hAnsi="Times New Roman"/>
          <w:sz w:val="24"/>
        </w:rPr>
      </w:pPr>
    </w:p>
    <w:p w:rsidR="001C3565" w:rsidRDefault="001C3565" w:rsidP="00D515D9">
      <w:pPr>
        <w:spacing w:line="200" w:lineRule="exact"/>
        <w:rPr>
          <w:rFonts w:ascii="Times New Roman" w:eastAsia="Times New Roman" w:hAnsi="Times New Roman"/>
        </w:rPr>
      </w:pPr>
    </w:p>
    <w:sectPr w:rsidR="001C3565" w:rsidSect="006B071D">
      <w:footerReference w:type="default" r:id="rId59"/>
      <w:pgSz w:w="12240" w:h="15840" w:code="1"/>
      <w:pgMar w:top="1440" w:right="2160" w:bottom="1440" w:left="1985" w:header="720" w:footer="720" w:gutter="0"/>
      <w:pgBorders w:offsetFrom="page">
        <w:top w:val="single" w:sz="4" w:space="24" w:color="auto"/>
        <w:left w:val="single" w:sz="4" w:space="24" w:color="auto"/>
        <w:bottom w:val="single" w:sz="4" w:space="24" w:color="auto"/>
        <w:right w:val="single" w:sz="4" w:space="24" w:color="auto"/>
      </w:pgBorders>
      <w:pgNumType w:start="23"/>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1EFD" w:rsidRDefault="00241EFD" w:rsidP="002C5590">
      <w:pPr>
        <w:spacing w:after="0" w:line="240" w:lineRule="auto"/>
      </w:pPr>
      <w:r>
        <w:separator/>
      </w:r>
    </w:p>
  </w:endnote>
  <w:endnote w:type="continuationSeparator" w:id="0">
    <w:p w:rsidR="00241EFD" w:rsidRDefault="00241EFD" w:rsidP="002C559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Segoe UI Symbol"/>
    <w:charset w:val="02"/>
    <w:family w:val="auto"/>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altName w:val="Calibri"/>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pple-system">
    <w:altName w:val="Cambria"/>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yriad Pro">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66121689"/>
      <w:docPartObj>
        <w:docPartGallery w:val="Page Numbers (Bottom of Page)"/>
        <w:docPartUnique/>
      </w:docPartObj>
    </w:sdtPr>
    <w:sdtEndPr>
      <w:rPr>
        <w:color w:val="7F7F7F" w:themeColor="background1" w:themeShade="7F"/>
        <w:spacing w:val="60"/>
      </w:rPr>
    </w:sdtEndPr>
    <w:sdtContent>
      <w:p w:rsidR="004D08B1" w:rsidRDefault="004D08B1">
        <w:pPr>
          <w:pStyle w:val="Footer"/>
          <w:pBdr>
            <w:top w:val="single" w:sz="4" w:space="1" w:color="D9D9D9" w:themeColor="background1" w:themeShade="D9"/>
          </w:pBdr>
          <w:jc w:val="right"/>
        </w:pPr>
        <w:fldSimple w:instr=" PAGE   \* MERGEFORMAT ">
          <w:r w:rsidR="002771E3">
            <w:rPr>
              <w:noProof/>
            </w:rPr>
            <w:t>2</w:t>
          </w:r>
        </w:fldSimple>
        <w:r>
          <w:t xml:space="preserve"> | </w:t>
        </w:r>
        <w:r>
          <w:rPr>
            <w:color w:val="7F7F7F" w:themeColor="background1" w:themeShade="7F"/>
            <w:spacing w:val="60"/>
          </w:rPr>
          <w:t>Page</w:t>
        </w:r>
      </w:p>
    </w:sdtContent>
  </w:sdt>
  <w:p w:rsidR="004D08B1" w:rsidRDefault="004D08B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7162441"/>
      <w:docPartObj>
        <w:docPartGallery w:val="Page Numbers (Bottom of Page)"/>
        <w:docPartUnique/>
      </w:docPartObj>
    </w:sdtPr>
    <w:sdtEndPr>
      <w:rPr>
        <w:color w:val="7F7F7F" w:themeColor="background1" w:themeShade="7F"/>
        <w:spacing w:val="60"/>
      </w:rPr>
    </w:sdtEndPr>
    <w:sdtContent>
      <w:p w:rsidR="004D08B1" w:rsidRDefault="004D08B1">
        <w:pPr>
          <w:pStyle w:val="Footer"/>
          <w:pBdr>
            <w:top w:val="single" w:sz="4" w:space="1" w:color="D9D9D9" w:themeColor="background1" w:themeShade="D9"/>
          </w:pBdr>
          <w:jc w:val="right"/>
        </w:pPr>
        <w:fldSimple w:instr=" PAGE   \* MERGEFORMAT ">
          <w:r w:rsidR="002771E3">
            <w:rPr>
              <w:noProof/>
            </w:rPr>
            <w:t>23</w:t>
          </w:r>
        </w:fldSimple>
        <w:r>
          <w:t xml:space="preserve"> | </w:t>
        </w:r>
        <w:r>
          <w:rPr>
            <w:color w:val="7F7F7F" w:themeColor="background1" w:themeShade="7F"/>
            <w:spacing w:val="60"/>
          </w:rPr>
          <w:t>Page</w:t>
        </w:r>
      </w:p>
    </w:sdtContent>
  </w:sdt>
  <w:p w:rsidR="004D08B1" w:rsidRDefault="004D08B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1EFD" w:rsidRDefault="00241EFD" w:rsidP="002C5590">
      <w:pPr>
        <w:spacing w:after="0" w:line="240" w:lineRule="auto"/>
      </w:pPr>
      <w:r>
        <w:separator/>
      </w:r>
    </w:p>
  </w:footnote>
  <w:footnote w:type="continuationSeparator" w:id="0">
    <w:p w:rsidR="00241EFD" w:rsidRDefault="00241EFD" w:rsidP="002C559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D946FD06"/>
    <w:name w:val="Outline"/>
    <w:lvl w:ilvl="0">
      <w:start w:val="1"/>
      <w:numFmt w:val="decimal"/>
      <w:lvlText w:val="%1."/>
      <w:lvlJc w:val="left"/>
      <w:pPr>
        <w:tabs>
          <w:tab w:val="num" w:pos="0"/>
        </w:tabs>
        <w:ind w:left="0" w:firstLine="0"/>
      </w:pPr>
    </w:lvl>
    <w:lvl w:ilvl="1">
      <w:start w:val="1"/>
      <w:numFmt w:val="decimal"/>
      <w:lvlText w:val="%1.%2"/>
      <w:lvlJc w:val="left"/>
      <w:pPr>
        <w:tabs>
          <w:tab w:val="num" w:pos="15"/>
        </w:tabs>
        <w:ind w:left="15" w:firstLine="0"/>
      </w:pPr>
    </w:lvl>
    <w:lvl w:ilvl="2">
      <w:start w:val="1"/>
      <w:numFmt w:val="decimal"/>
      <w:lvlText w:val="%1.%2.%3"/>
      <w:lvlJc w:val="left"/>
      <w:pPr>
        <w:tabs>
          <w:tab w:val="num" w:pos="270"/>
        </w:tabs>
        <w:ind w:left="27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nsid w:val="00000002"/>
    <w:multiLevelType w:val="singleLevel"/>
    <w:tmpl w:val="00000002"/>
    <w:name w:val="WW8Num2"/>
    <w:lvl w:ilvl="0">
      <w:start w:val="1"/>
      <w:numFmt w:val="decimal"/>
      <w:lvlText w:val="%1."/>
      <w:lvlJc w:val="left"/>
      <w:pPr>
        <w:tabs>
          <w:tab w:val="num" w:pos="360"/>
        </w:tabs>
        <w:ind w:left="360" w:hanging="360"/>
      </w:pPr>
    </w:lvl>
  </w:abstractNum>
  <w:abstractNum w:abstractNumId="2">
    <w:nsid w:val="00000003"/>
    <w:multiLevelType w:val="multilevel"/>
    <w:tmpl w:val="00000003"/>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540"/>
        </w:tabs>
        <w:ind w:left="540" w:hanging="360"/>
      </w:pPr>
      <w:rPr>
        <w:rFonts w:ascii="Arial" w:hAnsi="Arial"/>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4"/>
    <w:multiLevelType w:val="multilevel"/>
    <w:tmpl w:val="00000004"/>
    <w:name w:val="WW8Num4"/>
    <w:lvl w:ilvl="0">
      <w:start w:val="1"/>
      <w:numFmt w:val="bullet"/>
      <w:lvlText w:val=""/>
      <w:lvlJc w:val="left"/>
      <w:pPr>
        <w:tabs>
          <w:tab w:val="num" w:pos="1170"/>
        </w:tabs>
        <w:ind w:left="1170" w:hanging="360"/>
      </w:pPr>
      <w:rPr>
        <w:rFonts w:ascii="Symbol" w:hAnsi="Symbol"/>
      </w:rPr>
    </w:lvl>
    <w:lvl w:ilvl="1">
      <w:start w:val="1"/>
      <w:numFmt w:val="bullet"/>
      <w:lvlText w:val=""/>
      <w:lvlJc w:val="left"/>
      <w:pPr>
        <w:tabs>
          <w:tab w:val="num" w:pos="1890"/>
        </w:tabs>
        <w:ind w:left="1890" w:hanging="360"/>
      </w:pPr>
      <w:rPr>
        <w:rFonts w:ascii="Symbol" w:hAnsi="Symbol"/>
      </w:rPr>
    </w:lvl>
    <w:lvl w:ilvl="2">
      <w:start w:val="1"/>
      <w:numFmt w:val="bullet"/>
      <w:lvlText w:val=""/>
      <w:lvlJc w:val="left"/>
      <w:pPr>
        <w:tabs>
          <w:tab w:val="num" w:pos="2610"/>
        </w:tabs>
        <w:ind w:left="2610" w:hanging="360"/>
      </w:pPr>
      <w:rPr>
        <w:rFonts w:ascii="Symbol" w:hAnsi="Symbol"/>
      </w:rPr>
    </w:lvl>
    <w:lvl w:ilvl="3">
      <w:start w:val="1"/>
      <w:numFmt w:val="bullet"/>
      <w:lvlText w:val=""/>
      <w:lvlJc w:val="left"/>
      <w:pPr>
        <w:tabs>
          <w:tab w:val="num" w:pos="3330"/>
        </w:tabs>
        <w:ind w:left="3330" w:hanging="360"/>
      </w:pPr>
      <w:rPr>
        <w:rFonts w:ascii="Symbol" w:hAnsi="Symbol"/>
      </w:rPr>
    </w:lvl>
    <w:lvl w:ilvl="4">
      <w:start w:val="1"/>
      <w:numFmt w:val="bullet"/>
      <w:lvlText w:val=""/>
      <w:lvlJc w:val="left"/>
      <w:pPr>
        <w:tabs>
          <w:tab w:val="num" w:pos="4050"/>
        </w:tabs>
        <w:ind w:left="4050" w:hanging="360"/>
      </w:pPr>
      <w:rPr>
        <w:rFonts w:ascii="Symbol" w:hAnsi="Symbol"/>
      </w:rPr>
    </w:lvl>
    <w:lvl w:ilvl="5">
      <w:start w:val="1"/>
      <w:numFmt w:val="bullet"/>
      <w:lvlText w:val=""/>
      <w:lvlJc w:val="left"/>
      <w:pPr>
        <w:tabs>
          <w:tab w:val="num" w:pos="4770"/>
        </w:tabs>
        <w:ind w:left="4770" w:hanging="360"/>
      </w:pPr>
      <w:rPr>
        <w:rFonts w:ascii="Symbol" w:hAnsi="Symbol"/>
      </w:rPr>
    </w:lvl>
    <w:lvl w:ilvl="6">
      <w:start w:val="1"/>
      <w:numFmt w:val="bullet"/>
      <w:lvlText w:val=""/>
      <w:lvlJc w:val="left"/>
      <w:pPr>
        <w:tabs>
          <w:tab w:val="num" w:pos="5490"/>
        </w:tabs>
        <w:ind w:left="5490" w:hanging="360"/>
      </w:pPr>
      <w:rPr>
        <w:rFonts w:ascii="Symbol" w:hAnsi="Symbol"/>
      </w:rPr>
    </w:lvl>
    <w:lvl w:ilvl="7">
      <w:start w:val="1"/>
      <w:numFmt w:val="bullet"/>
      <w:lvlText w:val=""/>
      <w:lvlJc w:val="left"/>
      <w:pPr>
        <w:tabs>
          <w:tab w:val="num" w:pos="6210"/>
        </w:tabs>
        <w:ind w:left="6210" w:hanging="360"/>
      </w:pPr>
      <w:rPr>
        <w:rFonts w:ascii="Symbol" w:hAnsi="Symbol"/>
      </w:rPr>
    </w:lvl>
    <w:lvl w:ilvl="8">
      <w:start w:val="1"/>
      <w:numFmt w:val="bullet"/>
      <w:lvlText w:val=""/>
      <w:lvlJc w:val="left"/>
      <w:pPr>
        <w:tabs>
          <w:tab w:val="num" w:pos="6930"/>
        </w:tabs>
        <w:ind w:left="6930" w:hanging="360"/>
      </w:pPr>
      <w:rPr>
        <w:rFonts w:ascii="Symbol" w:hAnsi="Symbol"/>
      </w:rPr>
    </w:lvl>
  </w:abstractNum>
  <w:abstractNum w:abstractNumId="4">
    <w:nsid w:val="00000005"/>
    <w:multiLevelType w:val="multilevel"/>
    <w:tmpl w:val="00000005"/>
    <w:name w:val="WW8Num5"/>
    <w:lvl w:ilvl="0">
      <w:start w:val="1"/>
      <w:numFmt w:val="bullet"/>
      <w:lvlText w:val=""/>
      <w:lvlJc w:val="left"/>
      <w:pPr>
        <w:tabs>
          <w:tab w:val="num" w:pos="1440"/>
        </w:tabs>
        <w:ind w:left="1440" w:hanging="360"/>
      </w:pPr>
      <w:rPr>
        <w:rFonts w:ascii="Symbol" w:hAnsi="Symbol"/>
      </w:rPr>
    </w:lvl>
    <w:lvl w:ilvl="1">
      <w:start w:val="1"/>
      <w:numFmt w:val="bullet"/>
      <w:lvlText w:val=""/>
      <w:lvlJc w:val="left"/>
      <w:pPr>
        <w:tabs>
          <w:tab w:val="num" w:pos="2160"/>
        </w:tabs>
        <w:ind w:left="2160" w:hanging="360"/>
      </w:pPr>
      <w:rPr>
        <w:rFonts w:ascii="Symbol" w:hAnsi="Symbol"/>
      </w:rPr>
    </w:lvl>
    <w:lvl w:ilvl="2">
      <w:start w:val="1"/>
      <w:numFmt w:val="bullet"/>
      <w:lvlText w:val=""/>
      <w:lvlJc w:val="left"/>
      <w:pPr>
        <w:tabs>
          <w:tab w:val="num" w:pos="2880"/>
        </w:tabs>
        <w:ind w:left="2880" w:hanging="360"/>
      </w:pPr>
      <w:rPr>
        <w:rFonts w:ascii="Symbol" w:hAnsi="Symbol"/>
      </w:rPr>
    </w:lvl>
    <w:lvl w:ilvl="3">
      <w:start w:val="1"/>
      <w:numFmt w:val="bullet"/>
      <w:lvlText w:val=""/>
      <w:lvlJc w:val="left"/>
      <w:pPr>
        <w:tabs>
          <w:tab w:val="num" w:pos="3600"/>
        </w:tabs>
        <w:ind w:left="3600" w:hanging="360"/>
      </w:pPr>
      <w:rPr>
        <w:rFonts w:ascii="Symbol" w:hAnsi="Symbol"/>
      </w:rPr>
    </w:lvl>
    <w:lvl w:ilvl="4">
      <w:start w:val="1"/>
      <w:numFmt w:val="bullet"/>
      <w:lvlText w:val=""/>
      <w:lvlJc w:val="left"/>
      <w:pPr>
        <w:tabs>
          <w:tab w:val="num" w:pos="4320"/>
        </w:tabs>
        <w:ind w:left="4320" w:hanging="360"/>
      </w:pPr>
      <w:rPr>
        <w:rFonts w:ascii="Symbol" w:hAnsi="Symbol"/>
      </w:rPr>
    </w:lvl>
    <w:lvl w:ilvl="5">
      <w:start w:val="1"/>
      <w:numFmt w:val="bullet"/>
      <w:lvlText w:val=""/>
      <w:lvlJc w:val="left"/>
      <w:pPr>
        <w:tabs>
          <w:tab w:val="num" w:pos="5040"/>
        </w:tabs>
        <w:ind w:left="5040" w:hanging="360"/>
      </w:pPr>
      <w:rPr>
        <w:rFonts w:ascii="Symbol" w:hAnsi="Symbol"/>
      </w:rPr>
    </w:lvl>
    <w:lvl w:ilvl="6">
      <w:start w:val="1"/>
      <w:numFmt w:val="bullet"/>
      <w:lvlText w:val=""/>
      <w:lvlJc w:val="left"/>
      <w:pPr>
        <w:tabs>
          <w:tab w:val="num" w:pos="5760"/>
        </w:tabs>
        <w:ind w:left="5760" w:hanging="360"/>
      </w:pPr>
      <w:rPr>
        <w:rFonts w:ascii="Symbol" w:hAnsi="Symbol"/>
      </w:rPr>
    </w:lvl>
    <w:lvl w:ilvl="7">
      <w:start w:val="1"/>
      <w:numFmt w:val="bullet"/>
      <w:lvlText w:val=""/>
      <w:lvlJc w:val="left"/>
      <w:pPr>
        <w:tabs>
          <w:tab w:val="num" w:pos="6480"/>
        </w:tabs>
        <w:ind w:left="6480" w:hanging="360"/>
      </w:pPr>
      <w:rPr>
        <w:rFonts w:ascii="Symbol" w:hAnsi="Symbol"/>
      </w:rPr>
    </w:lvl>
    <w:lvl w:ilvl="8">
      <w:start w:val="1"/>
      <w:numFmt w:val="bullet"/>
      <w:lvlText w:val=""/>
      <w:lvlJc w:val="left"/>
      <w:pPr>
        <w:tabs>
          <w:tab w:val="num" w:pos="7200"/>
        </w:tabs>
        <w:ind w:left="7200" w:hanging="360"/>
      </w:pPr>
      <w:rPr>
        <w:rFonts w:ascii="Symbol" w:hAnsi="Symbol"/>
      </w:rPr>
    </w:lvl>
  </w:abstractNum>
  <w:abstractNum w:abstractNumId="5">
    <w:nsid w:val="00000006"/>
    <w:multiLevelType w:val="multilevel"/>
    <w:tmpl w:val="0AB057F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
    <w:nsid w:val="00000009"/>
    <w:multiLevelType w:val="multilevel"/>
    <w:tmpl w:val="00000009"/>
    <w:lvl w:ilvl="0">
      <w:start w:val="1"/>
      <w:numFmt w:val="bullet"/>
      <w:lvlText w:val=""/>
      <w:lvlJc w:val="left"/>
      <w:pPr>
        <w:tabs>
          <w:tab w:val="num" w:pos="1440"/>
        </w:tabs>
        <w:ind w:left="1440" w:hanging="360"/>
      </w:pPr>
      <w:rPr>
        <w:rFonts w:ascii="Symbol" w:hAnsi="Symbol" w:cs="StarSymbol"/>
        <w:sz w:val="18"/>
        <w:szCs w:val="18"/>
      </w:rPr>
    </w:lvl>
    <w:lvl w:ilvl="1">
      <w:start w:val="1"/>
      <w:numFmt w:val="bullet"/>
      <w:lvlText w:val=""/>
      <w:lvlJc w:val="left"/>
      <w:pPr>
        <w:tabs>
          <w:tab w:val="num" w:pos="2160"/>
        </w:tabs>
        <w:ind w:left="2160" w:hanging="360"/>
      </w:pPr>
      <w:rPr>
        <w:rFonts w:ascii="Symbol" w:hAnsi="Symbol" w:cs="StarSymbol"/>
        <w:sz w:val="18"/>
        <w:szCs w:val="18"/>
      </w:rPr>
    </w:lvl>
    <w:lvl w:ilvl="2">
      <w:start w:val="1"/>
      <w:numFmt w:val="bullet"/>
      <w:lvlText w:val=""/>
      <w:lvlJc w:val="left"/>
      <w:pPr>
        <w:tabs>
          <w:tab w:val="num" w:pos="2880"/>
        </w:tabs>
        <w:ind w:left="2880" w:hanging="360"/>
      </w:pPr>
      <w:rPr>
        <w:rFonts w:ascii="Symbol" w:hAnsi="Symbol" w:cs="StarSymbol"/>
        <w:sz w:val="18"/>
        <w:szCs w:val="18"/>
      </w:rPr>
    </w:lvl>
    <w:lvl w:ilvl="3">
      <w:start w:val="1"/>
      <w:numFmt w:val="bullet"/>
      <w:lvlText w:val=""/>
      <w:lvlJc w:val="left"/>
      <w:pPr>
        <w:tabs>
          <w:tab w:val="num" w:pos="3600"/>
        </w:tabs>
        <w:ind w:left="3600" w:hanging="360"/>
      </w:pPr>
      <w:rPr>
        <w:rFonts w:ascii="Symbol" w:hAnsi="Symbol" w:cs="StarSymbol"/>
        <w:sz w:val="18"/>
        <w:szCs w:val="18"/>
      </w:rPr>
    </w:lvl>
    <w:lvl w:ilvl="4">
      <w:start w:val="1"/>
      <w:numFmt w:val="bullet"/>
      <w:lvlText w:val=""/>
      <w:lvlJc w:val="left"/>
      <w:pPr>
        <w:tabs>
          <w:tab w:val="num" w:pos="4320"/>
        </w:tabs>
        <w:ind w:left="4320" w:hanging="360"/>
      </w:pPr>
      <w:rPr>
        <w:rFonts w:ascii="Symbol" w:hAnsi="Symbol" w:cs="StarSymbol"/>
        <w:sz w:val="18"/>
        <w:szCs w:val="18"/>
      </w:rPr>
    </w:lvl>
    <w:lvl w:ilvl="5">
      <w:start w:val="1"/>
      <w:numFmt w:val="bullet"/>
      <w:lvlText w:val=""/>
      <w:lvlJc w:val="left"/>
      <w:pPr>
        <w:tabs>
          <w:tab w:val="num" w:pos="5040"/>
        </w:tabs>
        <w:ind w:left="5040" w:hanging="360"/>
      </w:pPr>
      <w:rPr>
        <w:rFonts w:ascii="Symbol" w:hAnsi="Symbol" w:cs="StarSymbol"/>
        <w:sz w:val="18"/>
        <w:szCs w:val="18"/>
      </w:rPr>
    </w:lvl>
    <w:lvl w:ilvl="6">
      <w:start w:val="1"/>
      <w:numFmt w:val="bullet"/>
      <w:lvlText w:val=""/>
      <w:lvlJc w:val="left"/>
      <w:pPr>
        <w:tabs>
          <w:tab w:val="num" w:pos="5760"/>
        </w:tabs>
        <w:ind w:left="5760" w:hanging="360"/>
      </w:pPr>
      <w:rPr>
        <w:rFonts w:ascii="Symbol" w:hAnsi="Symbol" w:cs="StarSymbol"/>
        <w:sz w:val="18"/>
        <w:szCs w:val="18"/>
      </w:rPr>
    </w:lvl>
    <w:lvl w:ilvl="7">
      <w:start w:val="1"/>
      <w:numFmt w:val="bullet"/>
      <w:lvlText w:val=""/>
      <w:lvlJc w:val="left"/>
      <w:pPr>
        <w:tabs>
          <w:tab w:val="num" w:pos="6480"/>
        </w:tabs>
        <w:ind w:left="6480" w:hanging="360"/>
      </w:pPr>
      <w:rPr>
        <w:rFonts w:ascii="Symbol" w:hAnsi="Symbol" w:cs="StarSymbol"/>
        <w:sz w:val="18"/>
        <w:szCs w:val="18"/>
      </w:rPr>
    </w:lvl>
    <w:lvl w:ilvl="8">
      <w:start w:val="1"/>
      <w:numFmt w:val="bullet"/>
      <w:lvlText w:val=""/>
      <w:lvlJc w:val="left"/>
      <w:pPr>
        <w:tabs>
          <w:tab w:val="num" w:pos="7200"/>
        </w:tabs>
        <w:ind w:left="7200" w:hanging="360"/>
      </w:pPr>
      <w:rPr>
        <w:rFonts w:ascii="Symbol" w:hAnsi="Symbol" w:cs="StarSymbol"/>
        <w:sz w:val="18"/>
        <w:szCs w:val="18"/>
      </w:rPr>
    </w:lvl>
  </w:abstractNum>
  <w:abstractNum w:abstractNumId="7">
    <w:nsid w:val="0000000A"/>
    <w:multiLevelType w:val="multilevel"/>
    <w:tmpl w:val="0000000A"/>
    <w:lvl w:ilvl="0">
      <w:start w:val="1"/>
      <w:numFmt w:val="bullet"/>
      <w:lvlText w:val=""/>
      <w:lvlJc w:val="left"/>
      <w:pPr>
        <w:tabs>
          <w:tab w:val="num" w:pos="1080"/>
        </w:tabs>
        <w:ind w:left="1080" w:hanging="360"/>
      </w:pPr>
      <w:rPr>
        <w:rFonts w:ascii="Symbol" w:hAnsi="Symbol" w:cs="StarSymbol"/>
        <w:sz w:val="18"/>
        <w:szCs w:val="18"/>
      </w:rPr>
    </w:lvl>
    <w:lvl w:ilvl="1">
      <w:start w:val="1"/>
      <w:numFmt w:val="bullet"/>
      <w:lvlText w:val=""/>
      <w:lvlJc w:val="left"/>
      <w:pPr>
        <w:tabs>
          <w:tab w:val="num" w:pos="1800"/>
        </w:tabs>
        <w:ind w:left="1800" w:hanging="360"/>
      </w:pPr>
      <w:rPr>
        <w:rFonts w:ascii="Symbol" w:hAnsi="Symbol" w:cs="StarSymbol"/>
        <w:sz w:val="18"/>
        <w:szCs w:val="18"/>
      </w:rPr>
    </w:lvl>
    <w:lvl w:ilvl="2">
      <w:start w:val="1"/>
      <w:numFmt w:val="bullet"/>
      <w:lvlText w:val=""/>
      <w:lvlJc w:val="left"/>
      <w:pPr>
        <w:tabs>
          <w:tab w:val="num" w:pos="2520"/>
        </w:tabs>
        <w:ind w:left="2520" w:hanging="360"/>
      </w:pPr>
      <w:rPr>
        <w:rFonts w:ascii="Symbol" w:hAnsi="Symbol" w:cs="StarSymbol"/>
        <w:sz w:val="18"/>
        <w:szCs w:val="18"/>
      </w:rPr>
    </w:lvl>
    <w:lvl w:ilvl="3">
      <w:start w:val="1"/>
      <w:numFmt w:val="bullet"/>
      <w:lvlText w:val=""/>
      <w:lvlJc w:val="left"/>
      <w:pPr>
        <w:tabs>
          <w:tab w:val="num" w:pos="3240"/>
        </w:tabs>
        <w:ind w:left="3240" w:hanging="360"/>
      </w:pPr>
      <w:rPr>
        <w:rFonts w:ascii="Symbol" w:hAnsi="Symbol" w:cs="StarSymbol"/>
        <w:sz w:val="18"/>
        <w:szCs w:val="18"/>
      </w:rPr>
    </w:lvl>
    <w:lvl w:ilvl="4">
      <w:start w:val="1"/>
      <w:numFmt w:val="bullet"/>
      <w:lvlText w:val=""/>
      <w:lvlJc w:val="left"/>
      <w:pPr>
        <w:tabs>
          <w:tab w:val="num" w:pos="3960"/>
        </w:tabs>
        <w:ind w:left="3960" w:hanging="360"/>
      </w:pPr>
      <w:rPr>
        <w:rFonts w:ascii="Symbol" w:hAnsi="Symbol" w:cs="StarSymbol"/>
        <w:sz w:val="18"/>
        <w:szCs w:val="18"/>
      </w:rPr>
    </w:lvl>
    <w:lvl w:ilvl="5">
      <w:start w:val="1"/>
      <w:numFmt w:val="bullet"/>
      <w:lvlText w:val=""/>
      <w:lvlJc w:val="left"/>
      <w:pPr>
        <w:tabs>
          <w:tab w:val="num" w:pos="4680"/>
        </w:tabs>
        <w:ind w:left="4680" w:hanging="360"/>
      </w:pPr>
      <w:rPr>
        <w:rFonts w:ascii="Symbol" w:hAnsi="Symbol" w:cs="StarSymbol"/>
        <w:sz w:val="18"/>
        <w:szCs w:val="18"/>
      </w:rPr>
    </w:lvl>
    <w:lvl w:ilvl="6">
      <w:start w:val="1"/>
      <w:numFmt w:val="bullet"/>
      <w:lvlText w:val=""/>
      <w:lvlJc w:val="left"/>
      <w:pPr>
        <w:tabs>
          <w:tab w:val="num" w:pos="5400"/>
        </w:tabs>
        <w:ind w:left="5400" w:hanging="360"/>
      </w:pPr>
      <w:rPr>
        <w:rFonts w:ascii="Symbol" w:hAnsi="Symbol" w:cs="StarSymbol"/>
        <w:sz w:val="18"/>
        <w:szCs w:val="18"/>
      </w:rPr>
    </w:lvl>
    <w:lvl w:ilvl="7">
      <w:start w:val="1"/>
      <w:numFmt w:val="bullet"/>
      <w:lvlText w:val=""/>
      <w:lvlJc w:val="left"/>
      <w:pPr>
        <w:tabs>
          <w:tab w:val="num" w:pos="6120"/>
        </w:tabs>
        <w:ind w:left="6120" w:hanging="360"/>
      </w:pPr>
      <w:rPr>
        <w:rFonts w:ascii="Symbol" w:hAnsi="Symbol" w:cs="StarSymbol"/>
        <w:sz w:val="18"/>
        <w:szCs w:val="18"/>
      </w:rPr>
    </w:lvl>
    <w:lvl w:ilvl="8">
      <w:start w:val="1"/>
      <w:numFmt w:val="bullet"/>
      <w:lvlText w:val=""/>
      <w:lvlJc w:val="left"/>
      <w:pPr>
        <w:tabs>
          <w:tab w:val="num" w:pos="6840"/>
        </w:tabs>
        <w:ind w:left="6840" w:hanging="360"/>
      </w:pPr>
      <w:rPr>
        <w:rFonts w:ascii="Symbol" w:hAnsi="Symbol" w:cs="StarSymbol"/>
        <w:sz w:val="18"/>
        <w:szCs w:val="18"/>
      </w:rPr>
    </w:lvl>
  </w:abstractNum>
  <w:abstractNum w:abstractNumId="8">
    <w:nsid w:val="0000000B"/>
    <w:multiLevelType w:val="multilevel"/>
    <w:tmpl w:val="0000000B"/>
    <w:lvl w:ilvl="0">
      <w:start w:val="1"/>
      <w:numFmt w:val="bullet"/>
      <w:lvlText w:val=""/>
      <w:lvlJc w:val="left"/>
      <w:pPr>
        <w:tabs>
          <w:tab w:val="num" w:pos="1440"/>
        </w:tabs>
        <w:ind w:left="1440" w:hanging="360"/>
      </w:pPr>
      <w:rPr>
        <w:rFonts w:ascii="Symbol" w:hAnsi="Symbol" w:cs="StarSymbol"/>
        <w:sz w:val="18"/>
        <w:szCs w:val="18"/>
      </w:rPr>
    </w:lvl>
    <w:lvl w:ilvl="1">
      <w:start w:val="1"/>
      <w:numFmt w:val="bullet"/>
      <w:lvlText w:val=""/>
      <w:lvlJc w:val="left"/>
      <w:pPr>
        <w:tabs>
          <w:tab w:val="num" w:pos="2160"/>
        </w:tabs>
        <w:ind w:left="2160" w:hanging="360"/>
      </w:pPr>
      <w:rPr>
        <w:rFonts w:ascii="Symbol" w:hAnsi="Symbol" w:cs="StarSymbol"/>
        <w:sz w:val="18"/>
        <w:szCs w:val="18"/>
      </w:rPr>
    </w:lvl>
    <w:lvl w:ilvl="2">
      <w:start w:val="1"/>
      <w:numFmt w:val="bullet"/>
      <w:lvlText w:val=""/>
      <w:lvlJc w:val="left"/>
      <w:pPr>
        <w:tabs>
          <w:tab w:val="num" w:pos="2880"/>
        </w:tabs>
        <w:ind w:left="2880" w:hanging="360"/>
      </w:pPr>
      <w:rPr>
        <w:rFonts w:ascii="Symbol" w:hAnsi="Symbol" w:cs="StarSymbol"/>
        <w:sz w:val="18"/>
        <w:szCs w:val="18"/>
      </w:rPr>
    </w:lvl>
    <w:lvl w:ilvl="3">
      <w:start w:val="1"/>
      <w:numFmt w:val="bullet"/>
      <w:lvlText w:val=""/>
      <w:lvlJc w:val="left"/>
      <w:pPr>
        <w:tabs>
          <w:tab w:val="num" w:pos="3600"/>
        </w:tabs>
        <w:ind w:left="3600" w:hanging="360"/>
      </w:pPr>
      <w:rPr>
        <w:rFonts w:ascii="Symbol" w:hAnsi="Symbol" w:cs="StarSymbol"/>
        <w:sz w:val="18"/>
        <w:szCs w:val="18"/>
      </w:rPr>
    </w:lvl>
    <w:lvl w:ilvl="4">
      <w:start w:val="1"/>
      <w:numFmt w:val="bullet"/>
      <w:lvlText w:val=""/>
      <w:lvlJc w:val="left"/>
      <w:pPr>
        <w:tabs>
          <w:tab w:val="num" w:pos="4320"/>
        </w:tabs>
        <w:ind w:left="4320" w:hanging="360"/>
      </w:pPr>
      <w:rPr>
        <w:rFonts w:ascii="Symbol" w:hAnsi="Symbol" w:cs="StarSymbol"/>
        <w:sz w:val="18"/>
        <w:szCs w:val="18"/>
      </w:rPr>
    </w:lvl>
    <w:lvl w:ilvl="5">
      <w:start w:val="1"/>
      <w:numFmt w:val="bullet"/>
      <w:lvlText w:val=""/>
      <w:lvlJc w:val="left"/>
      <w:pPr>
        <w:tabs>
          <w:tab w:val="num" w:pos="5040"/>
        </w:tabs>
        <w:ind w:left="5040" w:hanging="360"/>
      </w:pPr>
      <w:rPr>
        <w:rFonts w:ascii="Symbol" w:hAnsi="Symbol" w:cs="StarSymbol"/>
        <w:sz w:val="18"/>
        <w:szCs w:val="18"/>
      </w:rPr>
    </w:lvl>
    <w:lvl w:ilvl="6">
      <w:start w:val="1"/>
      <w:numFmt w:val="bullet"/>
      <w:lvlText w:val=""/>
      <w:lvlJc w:val="left"/>
      <w:pPr>
        <w:tabs>
          <w:tab w:val="num" w:pos="5760"/>
        </w:tabs>
        <w:ind w:left="5760" w:hanging="360"/>
      </w:pPr>
      <w:rPr>
        <w:rFonts w:ascii="Symbol" w:hAnsi="Symbol" w:cs="StarSymbol"/>
        <w:sz w:val="18"/>
        <w:szCs w:val="18"/>
      </w:rPr>
    </w:lvl>
    <w:lvl w:ilvl="7">
      <w:start w:val="1"/>
      <w:numFmt w:val="bullet"/>
      <w:lvlText w:val=""/>
      <w:lvlJc w:val="left"/>
      <w:pPr>
        <w:tabs>
          <w:tab w:val="num" w:pos="6480"/>
        </w:tabs>
        <w:ind w:left="6480" w:hanging="360"/>
      </w:pPr>
      <w:rPr>
        <w:rFonts w:ascii="Symbol" w:hAnsi="Symbol" w:cs="StarSymbol"/>
        <w:sz w:val="18"/>
        <w:szCs w:val="18"/>
      </w:rPr>
    </w:lvl>
    <w:lvl w:ilvl="8">
      <w:start w:val="1"/>
      <w:numFmt w:val="bullet"/>
      <w:lvlText w:val=""/>
      <w:lvlJc w:val="left"/>
      <w:pPr>
        <w:tabs>
          <w:tab w:val="num" w:pos="7200"/>
        </w:tabs>
        <w:ind w:left="7200" w:hanging="360"/>
      </w:pPr>
      <w:rPr>
        <w:rFonts w:ascii="Symbol" w:hAnsi="Symbol" w:cs="StarSymbol"/>
        <w:sz w:val="18"/>
        <w:szCs w:val="18"/>
      </w:rPr>
    </w:lvl>
  </w:abstractNum>
  <w:abstractNum w:abstractNumId="9">
    <w:nsid w:val="0000000C"/>
    <w:multiLevelType w:val="multilevel"/>
    <w:tmpl w:val="0000000C"/>
    <w:lvl w:ilvl="0">
      <w:start w:val="1"/>
      <w:numFmt w:val="bullet"/>
      <w:lvlText w:val=""/>
      <w:lvlJc w:val="left"/>
      <w:pPr>
        <w:tabs>
          <w:tab w:val="num" w:pos="1440"/>
        </w:tabs>
        <w:ind w:left="1440" w:hanging="360"/>
      </w:pPr>
      <w:rPr>
        <w:rFonts w:ascii="Symbol" w:hAnsi="Symbol" w:cs="StarSymbol"/>
        <w:sz w:val="18"/>
        <w:szCs w:val="18"/>
      </w:rPr>
    </w:lvl>
    <w:lvl w:ilvl="1">
      <w:start w:val="1"/>
      <w:numFmt w:val="bullet"/>
      <w:lvlText w:val=""/>
      <w:lvlJc w:val="left"/>
      <w:pPr>
        <w:tabs>
          <w:tab w:val="num" w:pos="2160"/>
        </w:tabs>
        <w:ind w:left="2160" w:hanging="360"/>
      </w:pPr>
      <w:rPr>
        <w:rFonts w:ascii="Symbol" w:hAnsi="Symbol" w:cs="StarSymbol"/>
        <w:sz w:val="18"/>
        <w:szCs w:val="18"/>
      </w:rPr>
    </w:lvl>
    <w:lvl w:ilvl="2">
      <w:start w:val="1"/>
      <w:numFmt w:val="bullet"/>
      <w:lvlText w:val=""/>
      <w:lvlJc w:val="left"/>
      <w:pPr>
        <w:tabs>
          <w:tab w:val="num" w:pos="2880"/>
        </w:tabs>
        <w:ind w:left="2880" w:hanging="360"/>
      </w:pPr>
      <w:rPr>
        <w:rFonts w:ascii="Symbol" w:hAnsi="Symbol" w:cs="StarSymbol"/>
        <w:sz w:val="18"/>
        <w:szCs w:val="18"/>
      </w:rPr>
    </w:lvl>
    <w:lvl w:ilvl="3">
      <w:start w:val="1"/>
      <w:numFmt w:val="bullet"/>
      <w:lvlText w:val=""/>
      <w:lvlJc w:val="left"/>
      <w:pPr>
        <w:tabs>
          <w:tab w:val="num" w:pos="3600"/>
        </w:tabs>
        <w:ind w:left="3600" w:hanging="360"/>
      </w:pPr>
      <w:rPr>
        <w:rFonts w:ascii="Symbol" w:hAnsi="Symbol" w:cs="StarSymbol"/>
        <w:sz w:val="18"/>
        <w:szCs w:val="18"/>
      </w:rPr>
    </w:lvl>
    <w:lvl w:ilvl="4">
      <w:start w:val="1"/>
      <w:numFmt w:val="bullet"/>
      <w:lvlText w:val=""/>
      <w:lvlJc w:val="left"/>
      <w:pPr>
        <w:tabs>
          <w:tab w:val="num" w:pos="4320"/>
        </w:tabs>
        <w:ind w:left="4320" w:hanging="360"/>
      </w:pPr>
      <w:rPr>
        <w:rFonts w:ascii="Symbol" w:hAnsi="Symbol" w:cs="StarSymbol"/>
        <w:sz w:val="18"/>
        <w:szCs w:val="18"/>
      </w:rPr>
    </w:lvl>
    <w:lvl w:ilvl="5">
      <w:start w:val="1"/>
      <w:numFmt w:val="bullet"/>
      <w:lvlText w:val=""/>
      <w:lvlJc w:val="left"/>
      <w:pPr>
        <w:tabs>
          <w:tab w:val="num" w:pos="5040"/>
        </w:tabs>
        <w:ind w:left="5040" w:hanging="360"/>
      </w:pPr>
      <w:rPr>
        <w:rFonts w:ascii="Symbol" w:hAnsi="Symbol" w:cs="StarSymbol"/>
        <w:sz w:val="18"/>
        <w:szCs w:val="18"/>
      </w:rPr>
    </w:lvl>
    <w:lvl w:ilvl="6">
      <w:start w:val="1"/>
      <w:numFmt w:val="bullet"/>
      <w:lvlText w:val=""/>
      <w:lvlJc w:val="left"/>
      <w:pPr>
        <w:tabs>
          <w:tab w:val="num" w:pos="5760"/>
        </w:tabs>
        <w:ind w:left="5760" w:hanging="360"/>
      </w:pPr>
      <w:rPr>
        <w:rFonts w:ascii="Symbol" w:hAnsi="Symbol" w:cs="StarSymbol"/>
        <w:sz w:val="18"/>
        <w:szCs w:val="18"/>
      </w:rPr>
    </w:lvl>
    <w:lvl w:ilvl="7">
      <w:start w:val="1"/>
      <w:numFmt w:val="bullet"/>
      <w:lvlText w:val=""/>
      <w:lvlJc w:val="left"/>
      <w:pPr>
        <w:tabs>
          <w:tab w:val="num" w:pos="6480"/>
        </w:tabs>
        <w:ind w:left="6480" w:hanging="360"/>
      </w:pPr>
      <w:rPr>
        <w:rFonts w:ascii="Symbol" w:hAnsi="Symbol" w:cs="StarSymbol"/>
        <w:sz w:val="18"/>
        <w:szCs w:val="18"/>
      </w:rPr>
    </w:lvl>
    <w:lvl w:ilvl="8">
      <w:start w:val="1"/>
      <w:numFmt w:val="bullet"/>
      <w:lvlText w:val=""/>
      <w:lvlJc w:val="left"/>
      <w:pPr>
        <w:tabs>
          <w:tab w:val="num" w:pos="7200"/>
        </w:tabs>
        <w:ind w:left="7200" w:hanging="360"/>
      </w:pPr>
      <w:rPr>
        <w:rFonts w:ascii="Symbol" w:hAnsi="Symbol" w:cs="StarSymbol"/>
        <w:sz w:val="18"/>
        <w:szCs w:val="18"/>
      </w:rPr>
    </w:lvl>
  </w:abstractNum>
  <w:abstractNum w:abstractNumId="10">
    <w:nsid w:val="0000000E"/>
    <w:multiLevelType w:val="multilevel"/>
    <w:tmpl w:val="0000000E"/>
    <w:lvl w:ilvl="0">
      <w:start w:val="1"/>
      <w:numFmt w:val="bullet"/>
      <w:lvlText w:val=""/>
      <w:lvlJc w:val="left"/>
      <w:pPr>
        <w:tabs>
          <w:tab w:val="num" w:pos="1440"/>
        </w:tabs>
        <w:ind w:left="1440" w:hanging="360"/>
      </w:pPr>
      <w:rPr>
        <w:rFonts w:ascii="Symbol" w:hAnsi="Symbol" w:cs="StarSymbol"/>
        <w:sz w:val="18"/>
        <w:szCs w:val="18"/>
      </w:rPr>
    </w:lvl>
    <w:lvl w:ilvl="1">
      <w:start w:val="1"/>
      <w:numFmt w:val="bullet"/>
      <w:lvlText w:val=""/>
      <w:lvlJc w:val="left"/>
      <w:pPr>
        <w:tabs>
          <w:tab w:val="num" w:pos="1800"/>
        </w:tabs>
        <w:ind w:left="1800" w:hanging="360"/>
      </w:pPr>
      <w:rPr>
        <w:rFonts w:ascii="Symbol" w:hAnsi="Symbol" w:cs="StarSymbol"/>
        <w:sz w:val="18"/>
        <w:szCs w:val="18"/>
      </w:rPr>
    </w:lvl>
    <w:lvl w:ilvl="2">
      <w:start w:val="1"/>
      <w:numFmt w:val="bullet"/>
      <w:lvlText w:val=""/>
      <w:lvlJc w:val="left"/>
      <w:pPr>
        <w:tabs>
          <w:tab w:val="num" w:pos="2160"/>
        </w:tabs>
        <w:ind w:left="2160" w:hanging="360"/>
      </w:pPr>
      <w:rPr>
        <w:rFonts w:ascii="Symbol" w:hAnsi="Symbol" w:cs="StarSymbol"/>
        <w:sz w:val="18"/>
        <w:szCs w:val="18"/>
      </w:rPr>
    </w:lvl>
    <w:lvl w:ilvl="3">
      <w:start w:val="1"/>
      <w:numFmt w:val="bullet"/>
      <w:lvlText w:val=""/>
      <w:lvlJc w:val="left"/>
      <w:pPr>
        <w:tabs>
          <w:tab w:val="num" w:pos="2520"/>
        </w:tabs>
        <w:ind w:left="2520" w:hanging="360"/>
      </w:pPr>
      <w:rPr>
        <w:rFonts w:ascii="Symbol" w:hAnsi="Symbol" w:cs="StarSymbol"/>
        <w:sz w:val="18"/>
        <w:szCs w:val="18"/>
      </w:rPr>
    </w:lvl>
    <w:lvl w:ilvl="4">
      <w:start w:val="1"/>
      <w:numFmt w:val="bullet"/>
      <w:lvlText w:val=""/>
      <w:lvlJc w:val="left"/>
      <w:pPr>
        <w:tabs>
          <w:tab w:val="num" w:pos="2880"/>
        </w:tabs>
        <w:ind w:left="2880" w:hanging="360"/>
      </w:pPr>
      <w:rPr>
        <w:rFonts w:ascii="Symbol" w:hAnsi="Symbol" w:cs="StarSymbol"/>
        <w:sz w:val="18"/>
        <w:szCs w:val="18"/>
      </w:rPr>
    </w:lvl>
    <w:lvl w:ilvl="5">
      <w:start w:val="1"/>
      <w:numFmt w:val="bullet"/>
      <w:lvlText w:val=""/>
      <w:lvlJc w:val="left"/>
      <w:pPr>
        <w:tabs>
          <w:tab w:val="num" w:pos="3240"/>
        </w:tabs>
        <w:ind w:left="3240" w:hanging="360"/>
      </w:pPr>
      <w:rPr>
        <w:rFonts w:ascii="Symbol" w:hAnsi="Symbol" w:cs="StarSymbol"/>
        <w:sz w:val="18"/>
        <w:szCs w:val="18"/>
      </w:rPr>
    </w:lvl>
    <w:lvl w:ilvl="6">
      <w:start w:val="1"/>
      <w:numFmt w:val="bullet"/>
      <w:lvlText w:val=""/>
      <w:lvlJc w:val="left"/>
      <w:pPr>
        <w:tabs>
          <w:tab w:val="num" w:pos="3600"/>
        </w:tabs>
        <w:ind w:left="3600" w:hanging="360"/>
      </w:pPr>
      <w:rPr>
        <w:rFonts w:ascii="Symbol" w:hAnsi="Symbol" w:cs="StarSymbol"/>
        <w:sz w:val="18"/>
        <w:szCs w:val="18"/>
      </w:rPr>
    </w:lvl>
    <w:lvl w:ilvl="7">
      <w:start w:val="1"/>
      <w:numFmt w:val="bullet"/>
      <w:lvlText w:val=""/>
      <w:lvlJc w:val="left"/>
      <w:pPr>
        <w:tabs>
          <w:tab w:val="num" w:pos="3960"/>
        </w:tabs>
        <w:ind w:left="3960" w:hanging="360"/>
      </w:pPr>
      <w:rPr>
        <w:rFonts w:ascii="Symbol" w:hAnsi="Symbol" w:cs="StarSymbol"/>
        <w:sz w:val="18"/>
        <w:szCs w:val="18"/>
      </w:rPr>
    </w:lvl>
    <w:lvl w:ilvl="8">
      <w:start w:val="1"/>
      <w:numFmt w:val="bullet"/>
      <w:lvlText w:val=""/>
      <w:lvlJc w:val="left"/>
      <w:pPr>
        <w:tabs>
          <w:tab w:val="num" w:pos="4320"/>
        </w:tabs>
        <w:ind w:left="4320" w:hanging="360"/>
      </w:pPr>
      <w:rPr>
        <w:rFonts w:ascii="Symbol" w:hAnsi="Symbol" w:cs="StarSymbol"/>
        <w:sz w:val="18"/>
        <w:szCs w:val="18"/>
      </w:rPr>
    </w:lvl>
  </w:abstractNum>
  <w:abstractNum w:abstractNumId="11">
    <w:nsid w:val="01EE3BAE"/>
    <w:multiLevelType w:val="hybridMultilevel"/>
    <w:tmpl w:val="37C4B66E"/>
    <w:lvl w:ilvl="0" w:tplc="49386A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644150E"/>
    <w:multiLevelType w:val="multilevel"/>
    <w:tmpl w:val="E9620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82B1968"/>
    <w:multiLevelType w:val="multilevel"/>
    <w:tmpl w:val="9BF0C7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E9529A3"/>
    <w:multiLevelType w:val="multilevel"/>
    <w:tmpl w:val="FD58A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491239C"/>
    <w:multiLevelType w:val="hybridMultilevel"/>
    <w:tmpl w:val="FD8690BA"/>
    <w:lvl w:ilvl="0" w:tplc="41B8AE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80B1BDE"/>
    <w:multiLevelType w:val="hybridMultilevel"/>
    <w:tmpl w:val="78E6A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9B738CE"/>
    <w:multiLevelType w:val="hybridMultilevel"/>
    <w:tmpl w:val="037E3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9E7E1D"/>
    <w:multiLevelType w:val="multilevel"/>
    <w:tmpl w:val="EC70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2150348E"/>
    <w:multiLevelType w:val="hybridMultilevel"/>
    <w:tmpl w:val="E5768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6E671C8"/>
    <w:multiLevelType w:val="multilevel"/>
    <w:tmpl w:val="EC9CB56E"/>
    <w:lvl w:ilvl="0">
      <w:start w:val="1"/>
      <w:numFmt w:val="decimal"/>
      <w:lvlText w:val="%1"/>
      <w:lvlJc w:val="left"/>
      <w:pPr>
        <w:ind w:left="720" w:hanging="360"/>
      </w:pPr>
      <w:rPr>
        <w:rFonts w:hint="default"/>
      </w:rPr>
    </w:lvl>
    <w:lvl w:ilvl="1">
      <w:start w:val="1"/>
      <w:numFmt w:val="decimal"/>
      <w:isLgl/>
      <w:lvlText w:val="%1.%2"/>
      <w:lvlJc w:val="left"/>
      <w:pPr>
        <w:ind w:left="1004" w:hanging="720"/>
      </w:pPr>
      <w:rPr>
        <w:rFonts w:hint="default"/>
        <w:sz w:val="28"/>
        <w:szCs w:val="28"/>
      </w:rPr>
    </w:lvl>
    <w:lvl w:ilvl="2">
      <w:start w:val="1"/>
      <w:numFmt w:val="decimal"/>
      <w:isLgl/>
      <w:lvlText w:val="%1.%2.%3"/>
      <w:lvlJc w:val="left"/>
      <w:pPr>
        <w:ind w:left="1080" w:hanging="720"/>
      </w:pPr>
      <w:rPr>
        <w:rFonts w:hint="default"/>
        <w:sz w:val="28"/>
      </w:rPr>
    </w:lvl>
    <w:lvl w:ilvl="3">
      <w:start w:val="1"/>
      <w:numFmt w:val="decimal"/>
      <w:isLgl/>
      <w:lvlText w:val="%1.%2.%3.%4"/>
      <w:lvlJc w:val="left"/>
      <w:pPr>
        <w:ind w:left="1440" w:hanging="1080"/>
      </w:pPr>
      <w:rPr>
        <w:rFonts w:hint="default"/>
        <w:sz w:val="28"/>
      </w:rPr>
    </w:lvl>
    <w:lvl w:ilvl="4">
      <w:start w:val="1"/>
      <w:numFmt w:val="decimal"/>
      <w:isLgl/>
      <w:lvlText w:val="%1.%2.%3.%4.%5"/>
      <w:lvlJc w:val="left"/>
      <w:pPr>
        <w:ind w:left="1800" w:hanging="1440"/>
      </w:pPr>
      <w:rPr>
        <w:rFonts w:hint="default"/>
        <w:sz w:val="28"/>
      </w:rPr>
    </w:lvl>
    <w:lvl w:ilvl="5">
      <w:start w:val="1"/>
      <w:numFmt w:val="decimal"/>
      <w:isLgl/>
      <w:lvlText w:val="%1.%2.%3.%4.%5.%6"/>
      <w:lvlJc w:val="left"/>
      <w:pPr>
        <w:ind w:left="1800" w:hanging="1440"/>
      </w:pPr>
      <w:rPr>
        <w:rFonts w:hint="default"/>
        <w:sz w:val="28"/>
      </w:rPr>
    </w:lvl>
    <w:lvl w:ilvl="6">
      <w:start w:val="1"/>
      <w:numFmt w:val="decimal"/>
      <w:isLgl/>
      <w:lvlText w:val="%1.%2.%3.%4.%5.%6.%7"/>
      <w:lvlJc w:val="left"/>
      <w:pPr>
        <w:ind w:left="2160" w:hanging="1800"/>
      </w:pPr>
      <w:rPr>
        <w:rFonts w:hint="default"/>
        <w:sz w:val="28"/>
      </w:rPr>
    </w:lvl>
    <w:lvl w:ilvl="7">
      <w:start w:val="1"/>
      <w:numFmt w:val="decimal"/>
      <w:isLgl/>
      <w:lvlText w:val="%1.%2.%3.%4.%5.%6.%7.%8"/>
      <w:lvlJc w:val="left"/>
      <w:pPr>
        <w:ind w:left="2160" w:hanging="1800"/>
      </w:pPr>
      <w:rPr>
        <w:rFonts w:hint="default"/>
        <w:sz w:val="28"/>
      </w:rPr>
    </w:lvl>
    <w:lvl w:ilvl="8">
      <w:start w:val="1"/>
      <w:numFmt w:val="decimal"/>
      <w:isLgl/>
      <w:lvlText w:val="%1.%2.%3.%4.%5.%6.%7.%8.%9"/>
      <w:lvlJc w:val="left"/>
      <w:pPr>
        <w:ind w:left="2520" w:hanging="2160"/>
      </w:pPr>
      <w:rPr>
        <w:rFonts w:hint="default"/>
        <w:sz w:val="28"/>
      </w:rPr>
    </w:lvl>
  </w:abstractNum>
  <w:abstractNum w:abstractNumId="21">
    <w:nsid w:val="310536D4"/>
    <w:multiLevelType w:val="hybridMultilevel"/>
    <w:tmpl w:val="57442A34"/>
    <w:lvl w:ilvl="0" w:tplc="5D46A312">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2">
    <w:nsid w:val="310F48B8"/>
    <w:multiLevelType w:val="hybridMultilevel"/>
    <w:tmpl w:val="1FA6778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2FF13AE"/>
    <w:multiLevelType w:val="multilevel"/>
    <w:tmpl w:val="61CA0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3650604F"/>
    <w:multiLevelType w:val="hybridMultilevel"/>
    <w:tmpl w:val="D826D47A"/>
    <w:lvl w:ilvl="0" w:tplc="1B40C9BC">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5">
    <w:nsid w:val="366B53BF"/>
    <w:multiLevelType w:val="multilevel"/>
    <w:tmpl w:val="0ABE5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3A145320"/>
    <w:multiLevelType w:val="hybridMultilevel"/>
    <w:tmpl w:val="30B8843C"/>
    <w:lvl w:ilvl="0" w:tplc="E91C9B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DF82625"/>
    <w:multiLevelType w:val="hybridMultilevel"/>
    <w:tmpl w:val="BB32210A"/>
    <w:lvl w:ilvl="0" w:tplc="F1922C5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433A5971"/>
    <w:multiLevelType w:val="hybridMultilevel"/>
    <w:tmpl w:val="B8F633D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4F38680C"/>
    <w:multiLevelType w:val="hybridMultilevel"/>
    <w:tmpl w:val="DED64DEA"/>
    <w:lvl w:ilvl="0" w:tplc="01FEC7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25A7A7B"/>
    <w:multiLevelType w:val="multilevel"/>
    <w:tmpl w:val="486E0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3907503"/>
    <w:multiLevelType w:val="hybridMultilevel"/>
    <w:tmpl w:val="568A8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5817FEF"/>
    <w:multiLevelType w:val="multilevel"/>
    <w:tmpl w:val="EE5E501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3">
    <w:nsid w:val="56344AC2"/>
    <w:multiLevelType w:val="hybridMultilevel"/>
    <w:tmpl w:val="8DE40F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569E330E"/>
    <w:multiLevelType w:val="hybridMultilevel"/>
    <w:tmpl w:val="CD2EEB70"/>
    <w:lvl w:ilvl="0" w:tplc="04090001">
      <w:start w:val="1"/>
      <w:numFmt w:val="bullet"/>
      <w:lvlText w:val=""/>
      <w:lvlJc w:val="left"/>
      <w:pPr>
        <w:ind w:left="950" w:hanging="360"/>
      </w:pPr>
      <w:rPr>
        <w:rFonts w:ascii="Symbol" w:hAnsi="Symbol"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35">
    <w:nsid w:val="588411E2"/>
    <w:multiLevelType w:val="hybridMultilevel"/>
    <w:tmpl w:val="93165D1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5E552346"/>
    <w:multiLevelType w:val="hybridMultilevel"/>
    <w:tmpl w:val="42AC34DE"/>
    <w:lvl w:ilvl="0" w:tplc="21B47B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EE8302E"/>
    <w:multiLevelType w:val="multilevel"/>
    <w:tmpl w:val="2BE8B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AAE6064"/>
    <w:multiLevelType w:val="hybridMultilevel"/>
    <w:tmpl w:val="258CD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AE4684F"/>
    <w:multiLevelType w:val="multilevel"/>
    <w:tmpl w:val="CFAA5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1396673"/>
    <w:multiLevelType w:val="hybridMultilevel"/>
    <w:tmpl w:val="00BC7DDC"/>
    <w:lvl w:ilvl="0" w:tplc="CCBCD3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8D963BC"/>
    <w:multiLevelType w:val="hybridMultilevel"/>
    <w:tmpl w:val="D9E84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BAB182C"/>
    <w:multiLevelType w:val="multilevel"/>
    <w:tmpl w:val="F8767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1"/>
  </w:num>
  <w:num w:numId="2">
    <w:abstractNumId w:val="16"/>
  </w:num>
  <w:num w:numId="3">
    <w:abstractNumId w:val="19"/>
  </w:num>
  <w:num w:numId="4">
    <w:abstractNumId w:val="17"/>
  </w:num>
  <w:num w:numId="5">
    <w:abstractNumId w:val="38"/>
  </w:num>
  <w:num w:numId="6">
    <w:abstractNumId w:val="41"/>
  </w:num>
  <w:num w:numId="7">
    <w:abstractNumId w:val="34"/>
  </w:num>
  <w:num w:numId="8">
    <w:abstractNumId w:val="3"/>
  </w:num>
  <w:num w:numId="9">
    <w:abstractNumId w:val="20"/>
  </w:num>
  <w:num w:numId="10">
    <w:abstractNumId w:val="12"/>
  </w:num>
  <w:num w:numId="11">
    <w:abstractNumId w:val="14"/>
  </w:num>
  <w:num w:numId="12">
    <w:abstractNumId w:val="22"/>
  </w:num>
  <w:num w:numId="13">
    <w:abstractNumId w:val="36"/>
  </w:num>
  <w:num w:numId="14">
    <w:abstractNumId w:val="40"/>
  </w:num>
  <w:num w:numId="15">
    <w:abstractNumId w:val="29"/>
  </w:num>
  <w:num w:numId="16">
    <w:abstractNumId w:val="15"/>
  </w:num>
  <w:num w:numId="17">
    <w:abstractNumId w:val="11"/>
  </w:num>
  <w:num w:numId="18">
    <w:abstractNumId w:val="26"/>
  </w:num>
  <w:num w:numId="19">
    <w:abstractNumId w:val="13"/>
  </w:num>
  <w:num w:numId="20">
    <w:abstractNumId w:val="1"/>
  </w:num>
  <w:num w:numId="21">
    <w:abstractNumId w:val="0"/>
  </w:num>
  <w:num w:numId="22">
    <w:abstractNumId w:val="2"/>
  </w:num>
  <w:num w:numId="23">
    <w:abstractNumId w:val="4"/>
  </w:num>
  <w:num w:numId="24">
    <w:abstractNumId w:val="28"/>
  </w:num>
  <w:num w:numId="25">
    <w:abstractNumId w:val="35"/>
  </w:num>
  <w:num w:numId="26">
    <w:abstractNumId w:val="6"/>
  </w:num>
  <w:num w:numId="27">
    <w:abstractNumId w:val="7"/>
  </w:num>
  <w:num w:numId="28">
    <w:abstractNumId w:val="8"/>
  </w:num>
  <w:num w:numId="29">
    <w:abstractNumId w:val="9"/>
  </w:num>
  <w:num w:numId="30">
    <w:abstractNumId w:val="10"/>
  </w:num>
  <w:num w:numId="31">
    <w:abstractNumId w:val="18"/>
  </w:num>
  <w:num w:numId="32">
    <w:abstractNumId w:val="30"/>
  </w:num>
  <w:num w:numId="33">
    <w:abstractNumId w:val="23"/>
  </w:num>
  <w:num w:numId="34">
    <w:abstractNumId w:val="25"/>
  </w:num>
  <w:num w:numId="35">
    <w:abstractNumId w:val="42"/>
  </w:num>
  <w:num w:numId="36">
    <w:abstractNumId w:val="21"/>
  </w:num>
  <w:num w:numId="37">
    <w:abstractNumId w:val="27"/>
  </w:num>
  <w:num w:numId="38">
    <w:abstractNumId w:val="18"/>
  </w:num>
  <w:num w:numId="39">
    <w:abstractNumId w:val="30"/>
  </w:num>
  <w:num w:numId="40">
    <w:abstractNumId w:val="23"/>
  </w:num>
  <w:num w:numId="41">
    <w:abstractNumId w:val="42"/>
  </w:num>
  <w:num w:numId="42">
    <w:abstractNumId w:val="37"/>
  </w:num>
  <w:num w:numId="43">
    <w:abstractNumId w:val="39"/>
  </w:num>
  <w:num w:numId="44">
    <w:abstractNumId w:val="24"/>
  </w:num>
  <w:num w:numId="45">
    <w:abstractNumId w:val="33"/>
  </w:num>
  <w:num w:numId="46">
    <w:abstractNumId w:val="32"/>
  </w:num>
  <w:num w:numId="4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7170"/>
  </w:hdrShapeDefaults>
  <w:footnotePr>
    <w:footnote w:id="-1"/>
    <w:footnote w:id="0"/>
  </w:footnotePr>
  <w:endnotePr>
    <w:endnote w:id="-1"/>
    <w:endnote w:id="0"/>
  </w:endnotePr>
  <w:compat/>
  <w:rsids>
    <w:rsidRoot w:val="00C40F5F"/>
    <w:rsid w:val="0000322A"/>
    <w:rsid w:val="00014D95"/>
    <w:rsid w:val="000229D4"/>
    <w:rsid w:val="0002716E"/>
    <w:rsid w:val="000308D4"/>
    <w:rsid w:val="00054EEE"/>
    <w:rsid w:val="00055056"/>
    <w:rsid w:val="00090DE9"/>
    <w:rsid w:val="000A5904"/>
    <w:rsid w:val="000A6F5D"/>
    <w:rsid w:val="000B2B08"/>
    <w:rsid w:val="000C11C7"/>
    <w:rsid w:val="000C54AB"/>
    <w:rsid w:val="000D1BE8"/>
    <w:rsid w:val="000F4D79"/>
    <w:rsid w:val="00111771"/>
    <w:rsid w:val="0011360B"/>
    <w:rsid w:val="00121069"/>
    <w:rsid w:val="001221CC"/>
    <w:rsid w:val="00124E7C"/>
    <w:rsid w:val="00143A58"/>
    <w:rsid w:val="001443DB"/>
    <w:rsid w:val="00164AC0"/>
    <w:rsid w:val="001662F2"/>
    <w:rsid w:val="00166A44"/>
    <w:rsid w:val="00185904"/>
    <w:rsid w:val="00191B67"/>
    <w:rsid w:val="00196A34"/>
    <w:rsid w:val="001976B5"/>
    <w:rsid w:val="001A1330"/>
    <w:rsid w:val="001A3A9A"/>
    <w:rsid w:val="001B382A"/>
    <w:rsid w:val="001C3565"/>
    <w:rsid w:val="001C7202"/>
    <w:rsid w:val="001C77CF"/>
    <w:rsid w:val="001C7A92"/>
    <w:rsid w:val="001D215D"/>
    <w:rsid w:val="001E6872"/>
    <w:rsid w:val="001F4F5F"/>
    <w:rsid w:val="001F5241"/>
    <w:rsid w:val="00203931"/>
    <w:rsid w:val="00211FDA"/>
    <w:rsid w:val="002208A3"/>
    <w:rsid w:val="00234690"/>
    <w:rsid w:val="00241EFD"/>
    <w:rsid w:val="0024755A"/>
    <w:rsid w:val="00255931"/>
    <w:rsid w:val="00263A68"/>
    <w:rsid w:val="002771E3"/>
    <w:rsid w:val="00287725"/>
    <w:rsid w:val="002910E4"/>
    <w:rsid w:val="00291768"/>
    <w:rsid w:val="002959CB"/>
    <w:rsid w:val="00296327"/>
    <w:rsid w:val="00297087"/>
    <w:rsid w:val="002A230A"/>
    <w:rsid w:val="002A724F"/>
    <w:rsid w:val="002C5590"/>
    <w:rsid w:val="002C7368"/>
    <w:rsid w:val="002D2825"/>
    <w:rsid w:val="002D519A"/>
    <w:rsid w:val="002E0B41"/>
    <w:rsid w:val="002E35E5"/>
    <w:rsid w:val="002E3CEE"/>
    <w:rsid w:val="002F1598"/>
    <w:rsid w:val="002F30AC"/>
    <w:rsid w:val="002F39B7"/>
    <w:rsid w:val="002F474D"/>
    <w:rsid w:val="00306446"/>
    <w:rsid w:val="00306E48"/>
    <w:rsid w:val="00315F4A"/>
    <w:rsid w:val="003273A3"/>
    <w:rsid w:val="0033712B"/>
    <w:rsid w:val="00354732"/>
    <w:rsid w:val="00361C05"/>
    <w:rsid w:val="00374E4F"/>
    <w:rsid w:val="003756B4"/>
    <w:rsid w:val="00394496"/>
    <w:rsid w:val="00397130"/>
    <w:rsid w:val="003A08B3"/>
    <w:rsid w:val="003A63A2"/>
    <w:rsid w:val="003C2898"/>
    <w:rsid w:val="003C3939"/>
    <w:rsid w:val="003D1FCE"/>
    <w:rsid w:val="003D392D"/>
    <w:rsid w:val="003E38F7"/>
    <w:rsid w:val="00402CCF"/>
    <w:rsid w:val="00442237"/>
    <w:rsid w:val="00452D94"/>
    <w:rsid w:val="0047148B"/>
    <w:rsid w:val="00481A1A"/>
    <w:rsid w:val="00486D67"/>
    <w:rsid w:val="00493C97"/>
    <w:rsid w:val="004A0464"/>
    <w:rsid w:val="004A5095"/>
    <w:rsid w:val="004D08B1"/>
    <w:rsid w:val="004D521E"/>
    <w:rsid w:val="00513EE4"/>
    <w:rsid w:val="0051443D"/>
    <w:rsid w:val="0052702B"/>
    <w:rsid w:val="005345A2"/>
    <w:rsid w:val="005423A4"/>
    <w:rsid w:val="0055019A"/>
    <w:rsid w:val="00574A69"/>
    <w:rsid w:val="005804B9"/>
    <w:rsid w:val="00582E2D"/>
    <w:rsid w:val="00587EF7"/>
    <w:rsid w:val="00595913"/>
    <w:rsid w:val="00596CF7"/>
    <w:rsid w:val="005A5832"/>
    <w:rsid w:val="005B2C1D"/>
    <w:rsid w:val="005C532A"/>
    <w:rsid w:val="005D055B"/>
    <w:rsid w:val="005D6DC8"/>
    <w:rsid w:val="005D6FAF"/>
    <w:rsid w:val="005E0DE7"/>
    <w:rsid w:val="005E3497"/>
    <w:rsid w:val="005E450E"/>
    <w:rsid w:val="005F09C8"/>
    <w:rsid w:val="005F36F1"/>
    <w:rsid w:val="005F602B"/>
    <w:rsid w:val="00620C77"/>
    <w:rsid w:val="0062259D"/>
    <w:rsid w:val="00623FCC"/>
    <w:rsid w:val="00626F98"/>
    <w:rsid w:val="00627901"/>
    <w:rsid w:val="00642832"/>
    <w:rsid w:val="00645066"/>
    <w:rsid w:val="00650F4F"/>
    <w:rsid w:val="006668A8"/>
    <w:rsid w:val="00672D4D"/>
    <w:rsid w:val="00680030"/>
    <w:rsid w:val="00692F8F"/>
    <w:rsid w:val="006A5943"/>
    <w:rsid w:val="006B071D"/>
    <w:rsid w:val="006C509D"/>
    <w:rsid w:val="006C5435"/>
    <w:rsid w:val="006D402F"/>
    <w:rsid w:val="006D56ED"/>
    <w:rsid w:val="006E26F1"/>
    <w:rsid w:val="006E3FEE"/>
    <w:rsid w:val="006E5F18"/>
    <w:rsid w:val="006E6DF6"/>
    <w:rsid w:val="006F20C0"/>
    <w:rsid w:val="007015BD"/>
    <w:rsid w:val="0071029B"/>
    <w:rsid w:val="00726E47"/>
    <w:rsid w:val="007301C1"/>
    <w:rsid w:val="00736B3C"/>
    <w:rsid w:val="00766AFF"/>
    <w:rsid w:val="00767C10"/>
    <w:rsid w:val="0077093E"/>
    <w:rsid w:val="0078137E"/>
    <w:rsid w:val="00781439"/>
    <w:rsid w:val="007869F1"/>
    <w:rsid w:val="007B5C6F"/>
    <w:rsid w:val="007D1D35"/>
    <w:rsid w:val="007E4205"/>
    <w:rsid w:val="007E4F24"/>
    <w:rsid w:val="007E6F3D"/>
    <w:rsid w:val="00811E23"/>
    <w:rsid w:val="00812F23"/>
    <w:rsid w:val="00827AF5"/>
    <w:rsid w:val="00846803"/>
    <w:rsid w:val="008506F6"/>
    <w:rsid w:val="00856157"/>
    <w:rsid w:val="00863660"/>
    <w:rsid w:val="008709C1"/>
    <w:rsid w:val="00886673"/>
    <w:rsid w:val="00886B12"/>
    <w:rsid w:val="0089124D"/>
    <w:rsid w:val="008A1126"/>
    <w:rsid w:val="008A2CEB"/>
    <w:rsid w:val="008A52F5"/>
    <w:rsid w:val="008B77E9"/>
    <w:rsid w:val="008E2C93"/>
    <w:rsid w:val="008E3B63"/>
    <w:rsid w:val="0091790A"/>
    <w:rsid w:val="0094707F"/>
    <w:rsid w:val="009535D0"/>
    <w:rsid w:val="00961CE9"/>
    <w:rsid w:val="0096374E"/>
    <w:rsid w:val="00971BDD"/>
    <w:rsid w:val="00974132"/>
    <w:rsid w:val="0099305F"/>
    <w:rsid w:val="009967BB"/>
    <w:rsid w:val="009A0CFB"/>
    <w:rsid w:val="009A3D26"/>
    <w:rsid w:val="009A661F"/>
    <w:rsid w:val="009B4A29"/>
    <w:rsid w:val="009B7BA7"/>
    <w:rsid w:val="009C18A4"/>
    <w:rsid w:val="009E1CF8"/>
    <w:rsid w:val="009E2B8C"/>
    <w:rsid w:val="009F595F"/>
    <w:rsid w:val="00A04647"/>
    <w:rsid w:val="00A24197"/>
    <w:rsid w:val="00A33BD2"/>
    <w:rsid w:val="00A4515C"/>
    <w:rsid w:val="00A5534D"/>
    <w:rsid w:val="00A56C8A"/>
    <w:rsid w:val="00A84836"/>
    <w:rsid w:val="00A87A4D"/>
    <w:rsid w:val="00AD7BD5"/>
    <w:rsid w:val="00B03210"/>
    <w:rsid w:val="00B10EE6"/>
    <w:rsid w:val="00B16ACF"/>
    <w:rsid w:val="00B312F8"/>
    <w:rsid w:val="00B53EDB"/>
    <w:rsid w:val="00B70F03"/>
    <w:rsid w:val="00B73FE8"/>
    <w:rsid w:val="00B84F5C"/>
    <w:rsid w:val="00B870B7"/>
    <w:rsid w:val="00B95F95"/>
    <w:rsid w:val="00BB503A"/>
    <w:rsid w:val="00BB6C3C"/>
    <w:rsid w:val="00BB7473"/>
    <w:rsid w:val="00BE7AE8"/>
    <w:rsid w:val="00BF1FB8"/>
    <w:rsid w:val="00C02498"/>
    <w:rsid w:val="00C27F1C"/>
    <w:rsid w:val="00C40F5F"/>
    <w:rsid w:val="00C43029"/>
    <w:rsid w:val="00C57B29"/>
    <w:rsid w:val="00C60D4F"/>
    <w:rsid w:val="00C63000"/>
    <w:rsid w:val="00C64148"/>
    <w:rsid w:val="00C659B5"/>
    <w:rsid w:val="00C71830"/>
    <w:rsid w:val="00CA34A1"/>
    <w:rsid w:val="00CB3D09"/>
    <w:rsid w:val="00CC6813"/>
    <w:rsid w:val="00CC736F"/>
    <w:rsid w:val="00CD5900"/>
    <w:rsid w:val="00CE5B73"/>
    <w:rsid w:val="00CF4601"/>
    <w:rsid w:val="00D0247C"/>
    <w:rsid w:val="00D14BF1"/>
    <w:rsid w:val="00D16175"/>
    <w:rsid w:val="00D26B81"/>
    <w:rsid w:val="00D3626B"/>
    <w:rsid w:val="00D515D9"/>
    <w:rsid w:val="00D74E7D"/>
    <w:rsid w:val="00DD2111"/>
    <w:rsid w:val="00DE7CE8"/>
    <w:rsid w:val="00DF0E46"/>
    <w:rsid w:val="00E21869"/>
    <w:rsid w:val="00E2581A"/>
    <w:rsid w:val="00E25918"/>
    <w:rsid w:val="00E36402"/>
    <w:rsid w:val="00E51FF1"/>
    <w:rsid w:val="00E611B2"/>
    <w:rsid w:val="00E67DD5"/>
    <w:rsid w:val="00E73640"/>
    <w:rsid w:val="00E84D46"/>
    <w:rsid w:val="00E96502"/>
    <w:rsid w:val="00EB54E5"/>
    <w:rsid w:val="00EC74D6"/>
    <w:rsid w:val="00EE1DD5"/>
    <w:rsid w:val="00EE3B27"/>
    <w:rsid w:val="00F21745"/>
    <w:rsid w:val="00F26AF3"/>
    <w:rsid w:val="00F672DE"/>
    <w:rsid w:val="00F73B25"/>
    <w:rsid w:val="00F83183"/>
    <w:rsid w:val="00F9405D"/>
    <w:rsid w:val="00F94D74"/>
    <w:rsid w:val="00F956D1"/>
    <w:rsid w:val="00FB2947"/>
    <w:rsid w:val="00FB2F15"/>
    <w:rsid w:val="00FC5EE3"/>
    <w:rsid w:val="00FC75E3"/>
    <w:rsid w:val="00FC775E"/>
    <w:rsid w:val="00FD0BB1"/>
    <w:rsid w:val="00FE306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3"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Signature" w:uiPriority="10" w:qFormat="1"/>
    <w:lsdException w:name="Default Paragraph Font" w:uiPriority="1"/>
    <w:lsdException w:name="Body Text" w:uiPriority="0"/>
    <w:lsdException w:name="Subtitle" w:semiHidden="0" w:uiPriority="11" w:unhideWhenUsed="0" w:qFormat="1"/>
    <w:lsdException w:name="Date" w:uiPriority="6" w:qFormat="1"/>
    <w:lsdException w:name="Strong" w:semiHidden="0" w:uiPriority="8" w:unhideWhenUsed="0" w:qFormat="1"/>
    <w:lsdException w:name="Emphasis" w:semiHidden="0" w:uiPriority="9" w:unhideWhenUsed="0" w:qFormat="1"/>
    <w:lsdException w:name="Table Grid" w:semiHidden="0" w:uiPriority="39" w:unhideWhenUsed="0"/>
    <w:lsdException w:name="Placeholder Text" w:unhideWhenUsed="0"/>
    <w:lsdException w:name="No Spacing" w:semiHidden="0" w:uiPriority="1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3A68"/>
  </w:style>
  <w:style w:type="paragraph" w:styleId="Heading1">
    <w:name w:val="heading 1"/>
    <w:basedOn w:val="Normal"/>
    <w:next w:val="Normal"/>
    <w:link w:val="Heading1Char"/>
    <w:uiPriority w:val="3"/>
    <w:qFormat/>
    <w:rsid w:val="006668A8"/>
    <w:pPr>
      <w:keepNext/>
      <w:widowControl w:val="0"/>
      <w:suppressAutoHyphens/>
      <w:spacing w:before="120" w:after="60" w:line="240" w:lineRule="atLeast"/>
      <w:ind w:left="720" w:hanging="360"/>
      <w:outlineLvl w:val="0"/>
    </w:pPr>
    <w:rPr>
      <w:rFonts w:ascii="Verdana" w:eastAsia="Times New Roman" w:hAnsi="Verdana" w:cs="Times New Roman"/>
      <w:b/>
      <w:caps/>
      <w:sz w:val="24"/>
      <w:szCs w:val="24"/>
      <w:lang w:eastAsia="ar-SA"/>
    </w:rPr>
  </w:style>
  <w:style w:type="paragraph" w:styleId="Heading2">
    <w:name w:val="heading 2"/>
    <w:basedOn w:val="Heading1"/>
    <w:next w:val="Normal"/>
    <w:link w:val="Heading2Char"/>
    <w:qFormat/>
    <w:rsid w:val="006668A8"/>
    <w:pPr>
      <w:ind w:left="303" w:right="288"/>
      <w:outlineLvl w:val="1"/>
    </w:pPr>
    <w:rPr>
      <w:caps w:val="0"/>
      <w:sz w:val="22"/>
      <w:szCs w:val="22"/>
    </w:rPr>
  </w:style>
  <w:style w:type="paragraph" w:styleId="Heading3">
    <w:name w:val="heading 3"/>
    <w:basedOn w:val="Normal"/>
    <w:next w:val="Normal"/>
    <w:link w:val="Heading3Char"/>
    <w:uiPriority w:val="9"/>
    <w:unhideWhenUsed/>
    <w:qFormat/>
    <w:rsid w:val="000308D4"/>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A56C8A"/>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0F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0F5F"/>
    <w:rPr>
      <w:rFonts w:ascii="Tahoma" w:hAnsi="Tahoma" w:cs="Tahoma"/>
      <w:sz w:val="16"/>
      <w:szCs w:val="16"/>
    </w:rPr>
  </w:style>
  <w:style w:type="paragraph" w:customStyle="1" w:styleId="Default">
    <w:name w:val="Default"/>
    <w:rsid w:val="00C40F5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402CCF"/>
    <w:pPr>
      <w:ind w:left="720"/>
      <w:contextualSpacing/>
    </w:pPr>
  </w:style>
  <w:style w:type="paragraph" w:styleId="Header">
    <w:name w:val="header"/>
    <w:basedOn w:val="Normal"/>
    <w:link w:val="HeaderChar"/>
    <w:uiPriority w:val="99"/>
    <w:unhideWhenUsed/>
    <w:rsid w:val="002C55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5590"/>
  </w:style>
  <w:style w:type="paragraph" w:styleId="Footer">
    <w:name w:val="footer"/>
    <w:basedOn w:val="Normal"/>
    <w:link w:val="FooterChar"/>
    <w:uiPriority w:val="99"/>
    <w:unhideWhenUsed/>
    <w:rsid w:val="002C55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5590"/>
  </w:style>
  <w:style w:type="paragraph" w:styleId="BodyText">
    <w:name w:val="Body Text"/>
    <w:basedOn w:val="Normal"/>
    <w:link w:val="BodyTextChar"/>
    <w:rsid w:val="00E36402"/>
    <w:pPr>
      <w:widowControl w:val="0"/>
      <w:suppressAutoHyphens/>
      <w:spacing w:after="120" w:line="240" w:lineRule="atLeast"/>
    </w:pPr>
    <w:rPr>
      <w:rFonts w:ascii="Times New Roman" w:eastAsia="Times New Roman" w:hAnsi="Times New Roman" w:cs="Times New Roman"/>
      <w:sz w:val="20"/>
      <w:szCs w:val="20"/>
      <w:lang w:eastAsia="ar-SA"/>
    </w:rPr>
  </w:style>
  <w:style w:type="character" w:customStyle="1" w:styleId="BodyTextChar">
    <w:name w:val="Body Text Char"/>
    <w:basedOn w:val="DefaultParagraphFont"/>
    <w:link w:val="BodyText"/>
    <w:rsid w:val="00E36402"/>
    <w:rPr>
      <w:rFonts w:ascii="Times New Roman" w:eastAsia="Times New Roman" w:hAnsi="Times New Roman" w:cs="Times New Roman"/>
      <w:sz w:val="20"/>
      <w:szCs w:val="20"/>
      <w:lang w:eastAsia="ar-SA"/>
    </w:rPr>
  </w:style>
  <w:style w:type="character" w:styleId="Hyperlink">
    <w:name w:val="Hyperlink"/>
    <w:uiPriority w:val="99"/>
    <w:rsid w:val="000F4D79"/>
    <w:rPr>
      <w:color w:val="0000FF"/>
      <w:u w:val="single"/>
    </w:rPr>
  </w:style>
  <w:style w:type="paragraph" w:styleId="TOC1">
    <w:name w:val="toc 1"/>
    <w:basedOn w:val="Normal"/>
    <w:next w:val="Normal"/>
    <w:semiHidden/>
    <w:rsid w:val="000F4D79"/>
    <w:pPr>
      <w:widowControl w:val="0"/>
      <w:tabs>
        <w:tab w:val="right" w:pos="9360"/>
      </w:tabs>
      <w:suppressAutoHyphens/>
      <w:spacing w:before="240" w:after="60" w:line="240" w:lineRule="atLeast"/>
      <w:ind w:right="720"/>
    </w:pPr>
    <w:rPr>
      <w:rFonts w:ascii="Arial" w:eastAsia="Times New Roman" w:hAnsi="Arial" w:cs="Times New Roman"/>
      <w:caps/>
      <w:sz w:val="20"/>
      <w:szCs w:val="20"/>
      <w:lang w:eastAsia="ar-SA"/>
    </w:rPr>
  </w:style>
  <w:style w:type="paragraph" w:styleId="TOC2">
    <w:name w:val="toc 2"/>
    <w:basedOn w:val="Normal"/>
    <w:next w:val="Normal"/>
    <w:semiHidden/>
    <w:rsid w:val="000F4D79"/>
    <w:pPr>
      <w:widowControl w:val="0"/>
      <w:tabs>
        <w:tab w:val="right" w:pos="9360"/>
      </w:tabs>
      <w:suppressAutoHyphens/>
      <w:spacing w:after="0" w:line="240" w:lineRule="atLeast"/>
      <w:ind w:left="432" w:right="720"/>
    </w:pPr>
    <w:rPr>
      <w:rFonts w:ascii="Arial" w:eastAsia="Times New Roman" w:hAnsi="Arial" w:cs="Times New Roman"/>
      <w:caps/>
      <w:sz w:val="20"/>
      <w:szCs w:val="20"/>
      <w:lang w:eastAsia="ar-SA"/>
    </w:rPr>
  </w:style>
  <w:style w:type="paragraph" w:styleId="TOC3">
    <w:name w:val="toc 3"/>
    <w:basedOn w:val="Normal"/>
    <w:next w:val="Normal"/>
    <w:semiHidden/>
    <w:rsid w:val="000F4D79"/>
    <w:pPr>
      <w:widowControl w:val="0"/>
      <w:tabs>
        <w:tab w:val="left" w:pos="1440"/>
        <w:tab w:val="right" w:pos="9360"/>
      </w:tabs>
      <w:suppressAutoHyphens/>
      <w:spacing w:after="0" w:line="240" w:lineRule="atLeast"/>
      <w:ind w:left="864"/>
    </w:pPr>
    <w:rPr>
      <w:rFonts w:ascii="Arial" w:eastAsia="Times New Roman" w:hAnsi="Arial" w:cs="Times New Roman"/>
      <w:caps/>
      <w:sz w:val="20"/>
      <w:szCs w:val="20"/>
      <w:lang w:eastAsia="ar-SA"/>
    </w:rPr>
  </w:style>
  <w:style w:type="paragraph" w:styleId="TOC4">
    <w:name w:val="toc 4"/>
    <w:basedOn w:val="Normal"/>
    <w:next w:val="Normal"/>
    <w:semiHidden/>
    <w:rsid w:val="000F4D79"/>
    <w:pPr>
      <w:widowControl w:val="0"/>
      <w:suppressAutoHyphens/>
      <w:spacing w:after="0" w:line="240" w:lineRule="atLeast"/>
      <w:ind w:left="600"/>
    </w:pPr>
    <w:rPr>
      <w:rFonts w:ascii="Times New Roman" w:eastAsia="Times New Roman" w:hAnsi="Times New Roman" w:cs="Times New Roman"/>
      <w:sz w:val="20"/>
      <w:szCs w:val="20"/>
      <w:lang w:eastAsia="ar-SA"/>
    </w:rPr>
  </w:style>
  <w:style w:type="paragraph" w:styleId="NormalWeb">
    <w:name w:val="Normal (Web)"/>
    <w:basedOn w:val="Normal"/>
    <w:uiPriority w:val="99"/>
    <w:unhideWhenUsed/>
    <w:rsid w:val="00C024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zfr3q">
    <w:name w:val="zfr3q"/>
    <w:basedOn w:val="Normal"/>
    <w:rsid w:val="002963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8"/>
    <w:qFormat/>
    <w:rsid w:val="00296327"/>
    <w:rPr>
      <w:b/>
      <w:bCs/>
    </w:rPr>
  </w:style>
  <w:style w:type="paragraph" w:customStyle="1" w:styleId="Tabletext">
    <w:name w:val="Tabletext"/>
    <w:basedOn w:val="Normal"/>
    <w:rsid w:val="006668A8"/>
    <w:pPr>
      <w:keepLines/>
      <w:widowControl w:val="0"/>
      <w:suppressAutoHyphens/>
      <w:spacing w:after="120" w:line="240" w:lineRule="atLeast"/>
    </w:pPr>
    <w:rPr>
      <w:rFonts w:ascii="Times New Roman" w:eastAsia="Times New Roman" w:hAnsi="Times New Roman" w:cs="Times New Roman"/>
      <w:sz w:val="20"/>
      <w:szCs w:val="20"/>
      <w:lang w:eastAsia="ar-SA"/>
    </w:rPr>
  </w:style>
  <w:style w:type="paragraph" w:customStyle="1" w:styleId="ColumnHeads">
    <w:name w:val="ColumnHeads"/>
    <w:basedOn w:val="Normal"/>
    <w:rsid w:val="006668A8"/>
    <w:pPr>
      <w:shd w:val="clear" w:color="auto" w:fill="DFDFDF"/>
      <w:tabs>
        <w:tab w:val="left" w:pos="-1440"/>
        <w:tab w:val="left" w:pos="-720"/>
        <w:tab w:val="left" w:pos="0"/>
        <w:tab w:val="left" w:pos="720"/>
        <w:tab w:val="left" w:pos="144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suppressAutoHyphens/>
      <w:spacing w:after="0" w:line="360" w:lineRule="auto"/>
      <w:jc w:val="center"/>
    </w:pPr>
    <w:rPr>
      <w:rFonts w:ascii="Arial Narrow" w:eastAsia="Times New Roman" w:hAnsi="Arial Narrow" w:cs="Times New Roman"/>
      <w:b/>
      <w:bCs/>
      <w:sz w:val="18"/>
      <w:szCs w:val="18"/>
      <w:lang w:eastAsia="ar-SA"/>
    </w:rPr>
  </w:style>
  <w:style w:type="character" w:customStyle="1" w:styleId="Heading1Char">
    <w:name w:val="Heading 1 Char"/>
    <w:basedOn w:val="DefaultParagraphFont"/>
    <w:link w:val="Heading1"/>
    <w:uiPriority w:val="3"/>
    <w:rsid w:val="006668A8"/>
    <w:rPr>
      <w:rFonts w:ascii="Verdana" w:eastAsia="Times New Roman" w:hAnsi="Verdana" w:cs="Times New Roman"/>
      <w:b/>
      <w:caps/>
      <w:sz w:val="24"/>
      <w:szCs w:val="24"/>
      <w:lang w:eastAsia="ar-SA"/>
    </w:rPr>
  </w:style>
  <w:style w:type="character" w:customStyle="1" w:styleId="Heading2Char">
    <w:name w:val="Heading 2 Char"/>
    <w:basedOn w:val="DefaultParagraphFont"/>
    <w:link w:val="Heading2"/>
    <w:rsid w:val="006668A8"/>
    <w:rPr>
      <w:rFonts w:ascii="Verdana" w:eastAsia="Times New Roman" w:hAnsi="Verdana" w:cs="Times New Roman"/>
      <w:b/>
      <w:lang w:eastAsia="ar-SA"/>
    </w:rPr>
  </w:style>
  <w:style w:type="paragraph" w:styleId="Title">
    <w:name w:val="Title"/>
    <w:basedOn w:val="Normal"/>
    <w:next w:val="Normal"/>
    <w:link w:val="TitleChar"/>
    <w:uiPriority w:val="1"/>
    <w:qFormat/>
    <w:rsid w:val="006668A8"/>
    <w:pPr>
      <w:widowControl w:val="0"/>
      <w:suppressAutoHyphens/>
      <w:spacing w:after="0" w:line="240" w:lineRule="auto"/>
      <w:jc w:val="center"/>
    </w:pPr>
    <w:rPr>
      <w:rFonts w:ascii="Arial" w:eastAsia="Times New Roman" w:hAnsi="Arial" w:cs="Times New Roman"/>
      <w:b/>
      <w:sz w:val="36"/>
      <w:szCs w:val="20"/>
      <w:lang w:eastAsia="ar-SA"/>
    </w:rPr>
  </w:style>
  <w:style w:type="character" w:customStyle="1" w:styleId="TitleChar">
    <w:name w:val="Title Char"/>
    <w:basedOn w:val="DefaultParagraphFont"/>
    <w:link w:val="Title"/>
    <w:uiPriority w:val="1"/>
    <w:rsid w:val="006668A8"/>
    <w:rPr>
      <w:rFonts w:ascii="Arial" w:eastAsia="Times New Roman" w:hAnsi="Arial" w:cs="Times New Roman"/>
      <w:b/>
      <w:sz w:val="36"/>
      <w:szCs w:val="20"/>
      <w:lang w:eastAsia="ar-SA"/>
    </w:rPr>
  </w:style>
  <w:style w:type="paragraph" w:customStyle="1" w:styleId="TableContents">
    <w:name w:val="Table Contents"/>
    <w:basedOn w:val="Normal"/>
    <w:rsid w:val="006668A8"/>
    <w:pPr>
      <w:widowControl w:val="0"/>
      <w:suppressLineNumbers/>
      <w:suppressAutoHyphens/>
      <w:spacing w:after="0" w:line="240" w:lineRule="atLeast"/>
    </w:pPr>
    <w:rPr>
      <w:rFonts w:ascii="Times New Roman" w:eastAsia="Times New Roman" w:hAnsi="Times New Roman" w:cs="Times New Roman"/>
      <w:sz w:val="20"/>
      <w:szCs w:val="20"/>
      <w:lang w:eastAsia="ar-SA"/>
    </w:rPr>
  </w:style>
  <w:style w:type="character" w:customStyle="1" w:styleId="Heading3Char">
    <w:name w:val="Heading 3 Char"/>
    <w:basedOn w:val="DefaultParagraphFont"/>
    <w:link w:val="Heading3"/>
    <w:uiPriority w:val="9"/>
    <w:rsid w:val="000308D4"/>
    <w:rPr>
      <w:rFonts w:asciiTheme="majorHAnsi" w:eastAsiaTheme="majorEastAsia" w:hAnsiTheme="majorHAnsi" w:cstheme="majorBidi"/>
      <w:b/>
      <w:bCs/>
      <w:color w:val="4472C4" w:themeColor="accent1"/>
    </w:rPr>
  </w:style>
  <w:style w:type="paragraph" w:customStyle="1" w:styleId="InfoBlue">
    <w:name w:val="InfoBlue"/>
    <w:basedOn w:val="Normal"/>
    <w:next w:val="Normal"/>
    <w:rsid w:val="000308D4"/>
    <w:pPr>
      <w:widowControl w:val="0"/>
      <w:suppressAutoHyphens/>
      <w:spacing w:after="120" w:line="240" w:lineRule="atLeast"/>
      <w:ind w:left="720"/>
      <w:jc w:val="both"/>
    </w:pPr>
    <w:rPr>
      <w:rFonts w:ascii="Times New Roman" w:eastAsia="Times New Roman" w:hAnsi="Times New Roman" w:cs="Times New Roman"/>
      <w:i/>
      <w:sz w:val="20"/>
      <w:szCs w:val="20"/>
      <w:lang w:eastAsia="ar-SA"/>
    </w:rPr>
  </w:style>
  <w:style w:type="character" w:customStyle="1" w:styleId="Heading4Char">
    <w:name w:val="Heading 4 Char"/>
    <w:basedOn w:val="DefaultParagraphFont"/>
    <w:link w:val="Heading4"/>
    <w:uiPriority w:val="9"/>
    <w:semiHidden/>
    <w:rsid w:val="00A56C8A"/>
    <w:rPr>
      <w:rFonts w:asciiTheme="majorHAnsi" w:eastAsiaTheme="majorEastAsia" w:hAnsiTheme="majorHAnsi" w:cstheme="majorBidi"/>
      <w:b/>
      <w:bCs/>
      <w:i/>
      <w:iCs/>
      <w:color w:val="4472C4" w:themeColor="accent1"/>
    </w:rPr>
  </w:style>
  <w:style w:type="paragraph" w:customStyle="1" w:styleId="text-shdw">
    <w:name w:val="text-shdw"/>
    <w:basedOn w:val="Normal"/>
    <w:rsid w:val="003E38F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9"/>
    <w:qFormat/>
    <w:rsid w:val="006D402F"/>
    <w:rPr>
      <w:i/>
      <w:iCs/>
    </w:rPr>
  </w:style>
  <w:style w:type="paragraph" w:customStyle="1" w:styleId="graf">
    <w:name w:val="graf"/>
    <w:basedOn w:val="Normal"/>
    <w:rsid w:val="006D402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1C3565"/>
    <w:rPr>
      <w:rFonts w:ascii="Courier New" w:eastAsia="Times New Roman" w:hAnsi="Courier New" w:cs="Courier New"/>
      <w:sz w:val="20"/>
      <w:szCs w:val="20"/>
    </w:rPr>
  </w:style>
  <w:style w:type="table" w:styleId="TableGrid">
    <w:name w:val="Table Grid"/>
    <w:basedOn w:val="TableNormal"/>
    <w:uiPriority w:val="39"/>
    <w:rsid w:val="00A046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rsid w:val="00A04647"/>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1">
    <w:name w:val="Plain Table 1"/>
    <w:basedOn w:val="TableNormal"/>
    <w:uiPriority w:val="41"/>
    <w:rsid w:val="00A04647"/>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
    <w:name w:val="Plain Table 3"/>
    <w:basedOn w:val="TableNormal"/>
    <w:uiPriority w:val="43"/>
    <w:rsid w:val="00A0464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ilfuvd">
    <w:name w:val="ilfuvd"/>
    <w:basedOn w:val="DefaultParagraphFont"/>
    <w:rsid w:val="00D74E7D"/>
  </w:style>
  <w:style w:type="paragraph" w:customStyle="1" w:styleId="inline">
    <w:name w:val="inline"/>
    <w:basedOn w:val="Normal"/>
    <w:rsid w:val="0097413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Name">
    <w:name w:val="Name"/>
    <w:basedOn w:val="Normal"/>
    <w:uiPriority w:val="4"/>
    <w:qFormat/>
    <w:rsid w:val="001E6872"/>
    <w:pPr>
      <w:spacing w:before="240" w:after="240" w:line="240" w:lineRule="auto"/>
      <w:contextualSpacing/>
      <w:jc w:val="center"/>
    </w:pPr>
    <w:rPr>
      <w:rFonts w:asciiTheme="majorHAnsi" w:eastAsiaTheme="majorEastAsia" w:hAnsiTheme="majorHAnsi" w:cstheme="majorBidi"/>
      <w:color w:val="44546A" w:themeColor="text2"/>
      <w:spacing w:val="15"/>
      <w:sz w:val="74"/>
      <w:szCs w:val="74"/>
      <w:lang w:eastAsia="ja-JP"/>
    </w:rPr>
  </w:style>
  <w:style w:type="paragraph" w:customStyle="1" w:styleId="SignatureLine">
    <w:name w:val="Signature Line"/>
    <w:basedOn w:val="Normal"/>
    <w:uiPriority w:val="8"/>
    <w:qFormat/>
    <w:rsid w:val="001E6872"/>
    <w:pPr>
      <w:spacing w:after="0" w:line="240" w:lineRule="auto"/>
    </w:pPr>
    <w:rPr>
      <w:rFonts w:asciiTheme="majorHAnsi" w:eastAsiaTheme="majorEastAsia" w:hAnsiTheme="majorHAnsi" w:cstheme="majorBidi"/>
      <w:i/>
      <w:iCs/>
      <w:color w:val="44546A" w:themeColor="text2"/>
      <w:spacing w:val="15"/>
      <w:sz w:val="24"/>
      <w:szCs w:val="24"/>
      <w:lang w:eastAsia="ja-JP"/>
    </w:rPr>
  </w:style>
  <w:style w:type="paragraph" w:styleId="Signature">
    <w:name w:val="Signature"/>
    <w:basedOn w:val="Normal"/>
    <w:link w:val="SignatureChar"/>
    <w:uiPriority w:val="10"/>
    <w:unhideWhenUsed/>
    <w:qFormat/>
    <w:rsid w:val="001E6872"/>
    <w:pPr>
      <w:spacing w:before="120" w:after="0" w:line="240" w:lineRule="auto"/>
      <w:contextualSpacing/>
    </w:pPr>
    <w:rPr>
      <w:rFonts w:asciiTheme="majorHAnsi" w:eastAsiaTheme="majorEastAsia" w:hAnsiTheme="majorHAnsi" w:cstheme="majorBidi"/>
      <w:color w:val="44546A" w:themeColor="text2"/>
      <w:spacing w:val="15"/>
      <w:sz w:val="24"/>
      <w:szCs w:val="24"/>
      <w:lang w:eastAsia="ja-JP"/>
    </w:rPr>
  </w:style>
  <w:style w:type="character" w:customStyle="1" w:styleId="SignatureChar">
    <w:name w:val="Signature Char"/>
    <w:basedOn w:val="DefaultParagraphFont"/>
    <w:link w:val="Signature"/>
    <w:uiPriority w:val="10"/>
    <w:rsid w:val="001E6872"/>
    <w:rPr>
      <w:rFonts w:asciiTheme="majorHAnsi" w:eastAsiaTheme="majorEastAsia" w:hAnsiTheme="majorHAnsi" w:cstheme="majorBidi"/>
      <w:color w:val="44546A" w:themeColor="text2"/>
      <w:spacing w:val="15"/>
      <w:sz w:val="24"/>
      <w:szCs w:val="24"/>
      <w:lang w:eastAsia="ja-JP"/>
    </w:rPr>
  </w:style>
  <w:style w:type="character" w:styleId="IntenseEmphasis">
    <w:name w:val="Intense Emphasis"/>
    <w:basedOn w:val="DefaultParagraphFont"/>
    <w:uiPriority w:val="2"/>
    <w:unhideWhenUsed/>
    <w:qFormat/>
    <w:rsid w:val="001E6872"/>
    <w:rPr>
      <w:i/>
      <w:iCs/>
      <w:caps/>
      <w:smallCaps w:val="0"/>
      <w:color w:val="44546A" w:themeColor="text2"/>
    </w:rPr>
  </w:style>
  <w:style w:type="paragraph" w:styleId="Date">
    <w:name w:val="Date"/>
    <w:basedOn w:val="Normal"/>
    <w:next w:val="Normal"/>
    <w:link w:val="DateChar"/>
    <w:uiPriority w:val="6"/>
    <w:unhideWhenUsed/>
    <w:qFormat/>
    <w:rsid w:val="001E6872"/>
    <w:pPr>
      <w:spacing w:after="0" w:line="192" w:lineRule="auto"/>
      <w:jc w:val="center"/>
    </w:pPr>
    <w:rPr>
      <w:rFonts w:asciiTheme="majorHAnsi" w:eastAsiaTheme="majorEastAsia" w:hAnsiTheme="majorHAnsi" w:cstheme="majorBidi"/>
      <w:caps/>
      <w:color w:val="44546A" w:themeColor="text2"/>
      <w:spacing w:val="5"/>
      <w:sz w:val="26"/>
      <w:szCs w:val="26"/>
      <w:lang w:eastAsia="ja-JP"/>
    </w:rPr>
  </w:style>
  <w:style w:type="character" w:customStyle="1" w:styleId="DateChar">
    <w:name w:val="Date Char"/>
    <w:basedOn w:val="DefaultParagraphFont"/>
    <w:link w:val="Date"/>
    <w:uiPriority w:val="6"/>
    <w:rsid w:val="001E6872"/>
    <w:rPr>
      <w:rFonts w:asciiTheme="majorHAnsi" w:eastAsiaTheme="majorEastAsia" w:hAnsiTheme="majorHAnsi" w:cstheme="majorBidi"/>
      <w:caps/>
      <w:color w:val="44546A" w:themeColor="text2"/>
      <w:spacing w:val="5"/>
      <w:sz w:val="26"/>
      <w:szCs w:val="26"/>
      <w:lang w:eastAsia="ja-JP"/>
    </w:rPr>
  </w:style>
  <w:style w:type="paragraph" w:customStyle="1" w:styleId="Year">
    <w:name w:val="Year"/>
    <w:basedOn w:val="Normal"/>
    <w:uiPriority w:val="7"/>
    <w:qFormat/>
    <w:rsid w:val="001E6872"/>
    <w:pPr>
      <w:spacing w:after="0" w:line="192" w:lineRule="auto"/>
      <w:jc w:val="center"/>
    </w:pPr>
    <w:rPr>
      <w:rFonts w:asciiTheme="majorHAnsi" w:eastAsiaTheme="majorEastAsia" w:hAnsiTheme="majorHAnsi" w:cstheme="majorBidi"/>
      <w:caps/>
      <w:color w:val="44546A" w:themeColor="text2"/>
      <w:spacing w:val="5"/>
      <w:sz w:val="64"/>
      <w:szCs w:val="64"/>
      <w:lang w:eastAsia="ja-JP"/>
    </w:rPr>
  </w:style>
  <w:style w:type="paragraph" w:styleId="NoSpacing">
    <w:name w:val="No Spacing"/>
    <w:uiPriority w:val="11"/>
    <w:qFormat/>
    <w:rsid w:val="001E6872"/>
    <w:pPr>
      <w:spacing w:after="0" w:line="240" w:lineRule="auto"/>
      <w:jc w:val="center"/>
    </w:pPr>
    <w:rPr>
      <w:rFonts w:eastAsiaTheme="minorEastAsia"/>
      <w:color w:val="44546A" w:themeColor="text2"/>
      <w:spacing w:val="15"/>
      <w:sz w:val="24"/>
      <w:szCs w:val="24"/>
      <w:lang w:eastAsia="ja-JP"/>
    </w:rPr>
  </w:style>
</w:styles>
</file>

<file path=word/webSettings.xml><?xml version="1.0" encoding="utf-8"?>
<w:webSettings xmlns:r="http://schemas.openxmlformats.org/officeDocument/2006/relationships" xmlns:w="http://schemas.openxmlformats.org/wordprocessingml/2006/main">
  <w:divs>
    <w:div w:id="66926341">
      <w:bodyDiv w:val="1"/>
      <w:marLeft w:val="0"/>
      <w:marRight w:val="0"/>
      <w:marTop w:val="0"/>
      <w:marBottom w:val="0"/>
      <w:divBdr>
        <w:top w:val="none" w:sz="0" w:space="0" w:color="auto"/>
        <w:left w:val="none" w:sz="0" w:space="0" w:color="auto"/>
        <w:bottom w:val="none" w:sz="0" w:space="0" w:color="auto"/>
        <w:right w:val="none" w:sz="0" w:space="0" w:color="auto"/>
      </w:divBdr>
      <w:divsChild>
        <w:div w:id="834959838">
          <w:marLeft w:val="0"/>
          <w:marRight w:val="0"/>
          <w:marTop w:val="0"/>
          <w:marBottom w:val="60"/>
          <w:divBdr>
            <w:top w:val="none" w:sz="0" w:space="0" w:color="auto"/>
            <w:left w:val="none" w:sz="0" w:space="0" w:color="auto"/>
            <w:bottom w:val="none" w:sz="0" w:space="0" w:color="auto"/>
            <w:right w:val="none" w:sz="0" w:space="0" w:color="auto"/>
          </w:divBdr>
          <w:divsChild>
            <w:div w:id="573780570">
              <w:marLeft w:val="600"/>
              <w:marRight w:val="0"/>
              <w:marTop w:val="0"/>
              <w:marBottom w:val="0"/>
              <w:divBdr>
                <w:top w:val="none" w:sz="0" w:space="0" w:color="auto"/>
                <w:left w:val="none" w:sz="0" w:space="0" w:color="auto"/>
                <w:bottom w:val="none" w:sz="0" w:space="0" w:color="auto"/>
                <w:right w:val="none" w:sz="0" w:space="0" w:color="auto"/>
              </w:divBdr>
            </w:div>
          </w:divsChild>
        </w:div>
        <w:div w:id="881286297">
          <w:marLeft w:val="0"/>
          <w:marRight w:val="0"/>
          <w:marTop w:val="0"/>
          <w:marBottom w:val="60"/>
          <w:divBdr>
            <w:top w:val="none" w:sz="0" w:space="0" w:color="auto"/>
            <w:left w:val="none" w:sz="0" w:space="0" w:color="auto"/>
            <w:bottom w:val="none" w:sz="0" w:space="0" w:color="auto"/>
            <w:right w:val="none" w:sz="0" w:space="0" w:color="auto"/>
          </w:divBdr>
          <w:divsChild>
            <w:div w:id="165025461">
              <w:marLeft w:val="600"/>
              <w:marRight w:val="0"/>
              <w:marTop w:val="0"/>
              <w:marBottom w:val="0"/>
              <w:divBdr>
                <w:top w:val="none" w:sz="0" w:space="0" w:color="auto"/>
                <w:left w:val="none" w:sz="0" w:space="0" w:color="auto"/>
                <w:bottom w:val="none" w:sz="0" w:space="0" w:color="auto"/>
                <w:right w:val="none" w:sz="0" w:space="0" w:color="auto"/>
              </w:divBdr>
            </w:div>
          </w:divsChild>
        </w:div>
        <w:div w:id="896085164">
          <w:marLeft w:val="0"/>
          <w:marRight w:val="0"/>
          <w:marTop w:val="0"/>
          <w:marBottom w:val="60"/>
          <w:divBdr>
            <w:top w:val="none" w:sz="0" w:space="0" w:color="auto"/>
            <w:left w:val="none" w:sz="0" w:space="0" w:color="auto"/>
            <w:bottom w:val="none" w:sz="0" w:space="0" w:color="auto"/>
            <w:right w:val="none" w:sz="0" w:space="0" w:color="auto"/>
          </w:divBdr>
          <w:divsChild>
            <w:div w:id="286359085">
              <w:marLeft w:val="600"/>
              <w:marRight w:val="0"/>
              <w:marTop w:val="0"/>
              <w:marBottom w:val="0"/>
              <w:divBdr>
                <w:top w:val="none" w:sz="0" w:space="0" w:color="auto"/>
                <w:left w:val="none" w:sz="0" w:space="0" w:color="auto"/>
                <w:bottom w:val="none" w:sz="0" w:space="0" w:color="auto"/>
                <w:right w:val="none" w:sz="0" w:space="0" w:color="auto"/>
              </w:divBdr>
            </w:div>
          </w:divsChild>
        </w:div>
        <w:div w:id="1376929777">
          <w:marLeft w:val="0"/>
          <w:marRight w:val="0"/>
          <w:marTop w:val="0"/>
          <w:marBottom w:val="60"/>
          <w:divBdr>
            <w:top w:val="none" w:sz="0" w:space="0" w:color="auto"/>
            <w:left w:val="none" w:sz="0" w:space="0" w:color="auto"/>
            <w:bottom w:val="none" w:sz="0" w:space="0" w:color="auto"/>
            <w:right w:val="none" w:sz="0" w:space="0" w:color="auto"/>
          </w:divBdr>
          <w:divsChild>
            <w:div w:id="1586724855">
              <w:marLeft w:val="600"/>
              <w:marRight w:val="0"/>
              <w:marTop w:val="0"/>
              <w:marBottom w:val="0"/>
              <w:divBdr>
                <w:top w:val="none" w:sz="0" w:space="0" w:color="auto"/>
                <w:left w:val="none" w:sz="0" w:space="0" w:color="auto"/>
                <w:bottom w:val="none" w:sz="0" w:space="0" w:color="auto"/>
                <w:right w:val="none" w:sz="0" w:space="0" w:color="auto"/>
              </w:divBdr>
            </w:div>
          </w:divsChild>
        </w:div>
        <w:div w:id="1560627856">
          <w:marLeft w:val="0"/>
          <w:marRight w:val="0"/>
          <w:marTop w:val="0"/>
          <w:marBottom w:val="60"/>
          <w:divBdr>
            <w:top w:val="none" w:sz="0" w:space="0" w:color="auto"/>
            <w:left w:val="none" w:sz="0" w:space="0" w:color="auto"/>
            <w:bottom w:val="none" w:sz="0" w:space="0" w:color="auto"/>
            <w:right w:val="none" w:sz="0" w:space="0" w:color="auto"/>
          </w:divBdr>
          <w:divsChild>
            <w:div w:id="1703245621">
              <w:marLeft w:val="600"/>
              <w:marRight w:val="0"/>
              <w:marTop w:val="0"/>
              <w:marBottom w:val="0"/>
              <w:divBdr>
                <w:top w:val="none" w:sz="0" w:space="0" w:color="auto"/>
                <w:left w:val="none" w:sz="0" w:space="0" w:color="auto"/>
                <w:bottom w:val="none" w:sz="0" w:space="0" w:color="auto"/>
                <w:right w:val="none" w:sz="0" w:space="0" w:color="auto"/>
              </w:divBdr>
            </w:div>
          </w:divsChild>
        </w:div>
        <w:div w:id="1578973542">
          <w:marLeft w:val="0"/>
          <w:marRight w:val="0"/>
          <w:marTop w:val="0"/>
          <w:marBottom w:val="60"/>
          <w:divBdr>
            <w:top w:val="none" w:sz="0" w:space="0" w:color="auto"/>
            <w:left w:val="none" w:sz="0" w:space="0" w:color="auto"/>
            <w:bottom w:val="none" w:sz="0" w:space="0" w:color="auto"/>
            <w:right w:val="none" w:sz="0" w:space="0" w:color="auto"/>
          </w:divBdr>
          <w:divsChild>
            <w:div w:id="26496942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94401179">
      <w:bodyDiv w:val="1"/>
      <w:marLeft w:val="0"/>
      <w:marRight w:val="0"/>
      <w:marTop w:val="0"/>
      <w:marBottom w:val="0"/>
      <w:divBdr>
        <w:top w:val="none" w:sz="0" w:space="0" w:color="auto"/>
        <w:left w:val="none" w:sz="0" w:space="0" w:color="auto"/>
        <w:bottom w:val="none" w:sz="0" w:space="0" w:color="auto"/>
        <w:right w:val="none" w:sz="0" w:space="0" w:color="auto"/>
      </w:divBdr>
      <w:divsChild>
        <w:div w:id="1451969782">
          <w:marLeft w:val="-225"/>
          <w:marRight w:val="-225"/>
          <w:marTop w:val="0"/>
          <w:marBottom w:val="0"/>
          <w:divBdr>
            <w:top w:val="none" w:sz="0" w:space="0" w:color="auto"/>
            <w:left w:val="none" w:sz="0" w:space="0" w:color="auto"/>
            <w:bottom w:val="none" w:sz="0" w:space="0" w:color="auto"/>
            <w:right w:val="none" w:sz="0" w:space="0" w:color="auto"/>
          </w:divBdr>
          <w:divsChild>
            <w:div w:id="1481077450">
              <w:marLeft w:val="0"/>
              <w:marRight w:val="0"/>
              <w:marTop w:val="0"/>
              <w:marBottom w:val="0"/>
              <w:divBdr>
                <w:top w:val="none" w:sz="0" w:space="0" w:color="auto"/>
                <w:left w:val="none" w:sz="0" w:space="0" w:color="auto"/>
                <w:bottom w:val="none" w:sz="0" w:space="0" w:color="auto"/>
                <w:right w:val="none" w:sz="0" w:space="0" w:color="auto"/>
              </w:divBdr>
              <w:divsChild>
                <w:div w:id="608128078">
                  <w:marLeft w:val="0"/>
                  <w:marRight w:val="0"/>
                  <w:marTop w:val="0"/>
                  <w:marBottom w:val="0"/>
                  <w:divBdr>
                    <w:top w:val="none" w:sz="0" w:space="0" w:color="auto"/>
                    <w:left w:val="none" w:sz="0" w:space="0" w:color="auto"/>
                    <w:bottom w:val="none" w:sz="0" w:space="0" w:color="auto"/>
                    <w:right w:val="none" w:sz="0" w:space="0" w:color="auto"/>
                  </w:divBdr>
                  <w:divsChild>
                    <w:div w:id="2035112046">
                      <w:marLeft w:val="0"/>
                      <w:marRight w:val="0"/>
                      <w:marTop w:val="0"/>
                      <w:marBottom w:val="0"/>
                      <w:divBdr>
                        <w:top w:val="none" w:sz="0" w:space="0" w:color="auto"/>
                        <w:left w:val="none" w:sz="0" w:space="0" w:color="auto"/>
                        <w:bottom w:val="none" w:sz="0" w:space="0" w:color="auto"/>
                        <w:right w:val="none" w:sz="0" w:space="0" w:color="auto"/>
                      </w:divBdr>
                      <w:divsChild>
                        <w:div w:id="2139913952">
                          <w:marLeft w:val="0"/>
                          <w:marRight w:val="0"/>
                          <w:marTop w:val="0"/>
                          <w:marBottom w:val="0"/>
                          <w:divBdr>
                            <w:top w:val="none" w:sz="0" w:space="0" w:color="auto"/>
                            <w:left w:val="none" w:sz="0" w:space="0" w:color="auto"/>
                            <w:bottom w:val="none" w:sz="0" w:space="0" w:color="auto"/>
                            <w:right w:val="none" w:sz="0" w:space="0" w:color="auto"/>
                          </w:divBdr>
                          <w:divsChild>
                            <w:div w:id="160819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06713">
      <w:bodyDiv w:val="1"/>
      <w:marLeft w:val="0"/>
      <w:marRight w:val="0"/>
      <w:marTop w:val="0"/>
      <w:marBottom w:val="0"/>
      <w:divBdr>
        <w:top w:val="none" w:sz="0" w:space="0" w:color="auto"/>
        <w:left w:val="none" w:sz="0" w:space="0" w:color="auto"/>
        <w:bottom w:val="none" w:sz="0" w:space="0" w:color="auto"/>
        <w:right w:val="none" w:sz="0" w:space="0" w:color="auto"/>
      </w:divBdr>
    </w:div>
    <w:div w:id="166410168">
      <w:bodyDiv w:val="1"/>
      <w:marLeft w:val="0"/>
      <w:marRight w:val="0"/>
      <w:marTop w:val="0"/>
      <w:marBottom w:val="0"/>
      <w:divBdr>
        <w:top w:val="none" w:sz="0" w:space="0" w:color="auto"/>
        <w:left w:val="none" w:sz="0" w:space="0" w:color="auto"/>
        <w:bottom w:val="none" w:sz="0" w:space="0" w:color="auto"/>
        <w:right w:val="none" w:sz="0" w:space="0" w:color="auto"/>
      </w:divBdr>
    </w:div>
    <w:div w:id="248856873">
      <w:bodyDiv w:val="1"/>
      <w:marLeft w:val="0"/>
      <w:marRight w:val="0"/>
      <w:marTop w:val="0"/>
      <w:marBottom w:val="0"/>
      <w:divBdr>
        <w:top w:val="none" w:sz="0" w:space="0" w:color="auto"/>
        <w:left w:val="none" w:sz="0" w:space="0" w:color="auto"/>
        <w:bottom w:val="none" w:sz="0" w:space="0" w:color="auto"/>
        <w:right w:val="none" w:sz="0" w:space="0" w:color="auto"/>
      </w:divBdr>
    </w:div>
    <w:div w:id="376050245">
      <w:bodyDiv w:val="1"/>
      <w:marLeft w:val="0"/>
      <w:marRight w:val="0"/>
      <w:marTop w:val="0"/>
      <w:marBottom w:val="0"/>
      <w:divBdr>
        <w:top w:val="none" w:sz="0" w:space="0" w:color="auto"/>
        <w:left w:val="none" w:sz="0" w:space="0" w:color="auto"/>
        <w:bottom w:val="none" w:sz="0" w:space="0" w:color="auto"/>
        <w:right w:val="none" w:sz="0" w:space="0" w:color="auto"/>
      </w:divBdr>
      <w:divsChild>
        <w:div w:id="136529374">
          <w:marLeft w:val="0"/>
          <w:marRight w:val="0"/>
          <w:marTop w:val="0"/>
          <w:marBottom w:val="120"/>
          <w:divBdr>
            <w:top w:val="none" w:sz="0" w:space="0" w:color="auto"/>
            <w:left w:val="none" w:sz="0" w:space="0" w:color="auto"/>
            <w:bottom w:val="none" w:sz="0" w:space="0" w:color="auto"/>
            <w:right w:val="none" w:sz="0" w:space="0" w:color="auto"/>
          </w:divBdr>
        </w:div>
        <w:div w:id="654991270">
          <w:marLeft w:val="0"/>
          <w:marRight w:val="0"/>
          <w:marTop w:val="0"/>
          <w:marBottom w:val="0"/>
          <w:divBdr>
            <w:top w:val="none" w:sz="0" w:space="0" w:color="auto"/>
            <w:left w:val="none" w:sz="0" w:space="0" w:color="auto"/>
            <w:bottom w:val="none" w:sz="0" w:space="0" w:color="auto"/>
            <w:right w:val="none" w:sz="0" w:space="0" w:color="auto"/>
          </w:divBdr>
          <w:divsChild>
            <w:div w:id="1096487438">
              <w:marLeft w:val="0"/>
              <w:marRight w:val="0"/>
              <w:marTop w:val="0"/>
              <w:marBottom w:val="0"/>
              <w:divBdr>
                <w:top w:val="none" w:sz="0" w:space="0" w:color="auto"/>
                <w:left w:val="none" w:sz="0" w:space="0" w:color="auto"/>
                <w:bottom w:val="none" w:sz="0" w:space="0" w:color="auto"/>
                <w:right w:val="none" w:sz="0" w:space="0" w:color="auto"/>
              </w:divBdr>
            </w:div>
            <w:div w:id="1247616527">
              <w:marLeft w:val="30"/>
              <w:marRight w:val="30"/>
              <w:marTop w:val="30"/>
              <w:marBottom w:val="30"/>
              <w:divBdr>
                <w:top w:val="single" w:sz="6" w:space="0" w:color="C8CCD1"/>
                <w:left w:val="single" w:sz="6" w:space="0" w:color="C8CCD1"/>
                <w:bottom w:val="single" w:sz="6" w:space="0" w:color="C8CCD1"/>
                <w:right w:val="single" w:sz="6" w:space="0" w:color="C8CCD1"/>
              </w:divBdr>
              <w:divsChild>
                <w:div w:id="2009021436">
                  <w:marLeft w:val="0"/>
                  <w:marRight w:val="0"/>
                  <w:marTop w:val="533"/>
                  <w:marBottom w:val="533"/>
                  <w:divBdr>
                    <w:top w:val="none" w:sz="0" w:space="0" w:color="auto"/>
                    <w:left w:val="none" w:sz="0" w:space="0" w:color="auto"/>
                    <w:bottom w:val="none" w:sz="0" w:space="0" w:color="auto"/>
                    <w:right w:val="none" w:sz="0" w:space="0" w:color="auto"/>
                  </w:divBdr>
                </w:div>
              </w:divsChild>
            </w:div>
          </w:divsChild>
        </w:div>
        <w:div w:id="1149402898">
          <w:marLeft w:val="0"/>
          <w:marRight w:val="0"/>
          <w:marTop w:val="0"/>
          <w:marBottom w:val="0"/>
          <w:divBdr>
            <w:top w:val="none" w:sz="0" w:space="0" w:color="auto"/>
            <w:left w:val="none" w:sz="0" w:space="0" w:color="auto"/>
            <w:bottom w:val="none" w:sz="0" w:space="0" w:color="auto"/>
            <w:right w:val="none" w:sz="0" w:space="0" w:color="auto"/>
          </w:divBdr>
          <w:divsChild>
            <w:div w:id="68041814">
              <w:marLeft w:val="0"/>
              <w:marRight w:val="0"/>
              <w:marTop w:val="0"/>
              <w:marBottom w:val="0"/>
              <w:divBdr>
                <w:top w:val="none" w:sz="0" w:space="0" w:color="auto"/>
                <w:left w:val="none" w:sz="0" w:space="0" w:color="auto"/>
                <w:bottom w:val="none" w:sz="0" w:space="0" w:color="auto"/>
                <w:right w:val="none" w:sz="0" w:space="0" w:color="auto"/>
              </w:divBdr>
            </w:div>
            <w:div w:id="1597446156">
              <w:marLeft w:val="30"/>
              <w:marRight w:val="30"/>
              <w:marTop w:val="30"/>
              <w:marBottom w:val="30"/>
              <w:divBdr>
                <w:top w:val="single" w:sz="6" w:space="0" w:color="C8CCD1"/>
                <w:left w:val="single" w:sz="6" w:space="0" w:color="C8CCD1"/>
                <w:bottom w:val="single" w:sz="6" w:space="0" w:color="C8CCD1"/>
                <w:right w:val="single" w:sz="6" w:space="0" w:color="C8CCD1"/>
              </w:divBdr>
              <w:divsChild>
                <w:div w:id="1079524265">
                  <w:marLeft w:val="0"/>
                  <w:marRight w:val="0"/>
                  <w:marTop w:val="480"/>
                  <w:marBottom w:val="480"/>
                  <w:divBdr>
                    <w:top w:val="none" w:sz="0" w:space="0" w:color="auto"/>
                    <w:left w:val="none" w:sz="0" w:space="0" w:color="auto"/>
                    <w:bottom w:val="none" w:sz="0" w:space="0" w:color="auto"/>
                    <w:right w:val="none" w:sz="0" w:space="0" w:color="auto"/>
                  </w:divBdr>
                </w:div>
              </w:divsChild>
            </w:div>
          </w:divsChild>
        </w:div>
        <w:div w:id="1246768336">
          <w:marLeft w:val="0"/>
          <w:marRight w:val="0"/>
          <w:marTop w:val="0"/>
          <w:marBottom w:val="0"/>
          <w:divBdr>
            <w:top w:val="none" w:sz="0" w:space="0" w:color="auto"/>
            <w:left w:val="none" w:sz="0" w:space="0" w:color="auto"/>
            <w:bottom w:val="none" w:sz="0" w:space="0" w:color="auto"/>
            <w:right w:val="none" w:sz="0" w:space="0" w:color="auto"/>
          </w:divBdr>
          <w:divsChild>
            <w:div w:id="1631782989">
              <w:marLeft w:val="30"/>
              <w:marRight w:val="30"/>
              <w:marTop w:val="30"/>
              <w:marBottom w:val="30"/>
              <w:divBdr>
                <w:top w:val="single" w:sz="6" w:space="0" w:color="C8CCD1"/>
                <w:left w:val="single" w:sz="6" w:space="0" w:color="C8CCD1"/>
                <w:bottom w:val="single" w:sz="6" w:space="0" w:color="C8CCD1"/>
                <w:right w:val="single" w:sz="6" w:space="0" w:color="C8CCD1"/>
              </w:divBdr>
              <w:divsChild>
                <w:div w:id="798038911">
                  <w:marLeft w:val="0"/>
                  <w:marRight w:val="0"/>
                  <w:marTop w:val="578"/>
                  <w:marBottom w:val="578"/>
                  <w:divBdr>
                    <w:top w:val="none" w:sz="0" w:space="0" w:color="auto"/>
                    <w:left w:val="none" w:sz="0" w:space="0" w:color="auto"/>
                    <w:bottom w:val="none" w:sz="0" w:space="0" w:color="auto"/>
                    <w:right w:val="none" w:sz="0" w:space="0" w:color="auto"/>
                  </w:divBdr>
                </w:div>
              </w:divsChild>
            </w:div>
            <w:div w:id="1815681171">
              <w:marLeft w:val="0"/>
              <w:marRight w:val="0"/>
              <w:marTop w:val="0"/>
              <w:marBottom w:val="0"/>
              <w:divBdr>
                <w:top w:val="none" w:sz="0" w:space="0" w:color="auto"/>
                <w:left w:val="none" w:sz="0" w:space="0" w:color="auto"/>
                <w:bottom w:val="none" w:sz="0" w:space="0" w:color="auto"/>
                <w:right w:val="none" w:sz="0" w:space="0" w:color="auto"/>
              </w:divBdr>
            </w:div>
          </w:divsChild>
        </w:div>
        <w:div w:id="1878349495">
          <w:marLeft w:val="0"/>
          <w:marRight w:val="0"/>
          <w:marTop w:val="0"/>
          <w:marBottom w:val="0"/>
          <w:divBdr>
            <w:top w:val="none" w:sz="0" w:space="0" w:color="auto"/>
            <w:left w:val="none" w:sz="0" w:space="0" w:color="auto"/>
            <w:bottom w:val="none" w:sz="0" w:space="0" w:color="auto"/>
            <w:right w:val="none" w:sz="0" w:space="0" w:color="auto"/>
          </w:divBdr>
          <w:divsChild>
            <w:div w:id="963391283">
              <w:marLeft w:val="30"/>
              <w:marRight w:val="30"/>
              <w:marTop w:val="30"/>
              <w:marBottom w:val="30"/>
              <w:divBdr>
                <w:top w:val="single" w:sz="6" w:space="0" w:color="C8CCD1"/>
                <w:left w:val="single" w:sz="6" w:space="0" w:color="C8CCD1"/>
                <w:bottom w:val="single" w:sz="6" w:space="0" w:color="C8CCD1"/>
                <w:right w:val="single" w:sz="6" w:space="0" w:color="C8CCD1"/>
              </w:divBdr>
              <w:divsChild>
                <w:div w:id="1340503123">
                  <w:marLeft w:val="0"/>
                  <w:marRight w:val="0"/>
                  <w:marTop w:val="780"/>
                  <w:marBottom w:val="780"/>
                  <w:divBdr>
                    <w:top w:val="none" w:sz="0" w:space="0" w:color="auto"/>
                    <w:left w:val="none" w:sz="0" w:space="0" w:color="auto"/>
                    <w:bottom w:val="none" w:sz="0" w:space="0" w:color="auto"/>
                    <w:right w:val="none" w:sz="0" w:space="0" w:color="auto"/>
                  </w:divBdr>
                </w:div>
              </w:divsChild>
            </w:div>
            <w:div w:id="1307514197">
              <w:marLeft w:val="0"/>
              <w:marRight w:val="0"/>
              <w:marTop w:val="0"/>
              <w:marBottom w:val="0"/>
              <w:divBdr>
                <w:top w:val="none" w:sz="0" w:space="0" w:color="auto"/>
                <w:left w:val="none" w:sz="0" w:space="0" w:color="auto"/>
                <w:bottom w:val="none" w:sz="0" w:space="0" w:color="auto"/>
                <w:right w:val="none" w:sz="0" w:space="0" w:color="auto"/>
              </w:divBdr>
            </w:div>
          </w:divsChild>
        </w:div>
        <w:div w:id="2031254899">
          <w:marLeft w:val="0"/>
          <w:marRight w:val="0"/>
          <w:marTop w:val="0"/>
          <w:marBottom w:val="0"/>
          <w:divBdr>
            <w:top w:val="none" w:sz="0" w:space="0" w:color="auto"/>
            <w:left w:val="none" w:sz="0" w:space="0" w:color="auto"/>
            <w:bottom w:val="none" w:sz="0" w:space="0" w:color="auto"/>
            <w:right w:val="none" w:sz="0" w:space="0" w:color="auto"/>
          </w:divBdr>
          <w:divsChild>
            <w:div w:id="350297503">
              <w:marLeft w:val="30"/>
              <w:marRight w:val="30"/>
              <w:marTop w:val="30"/>
              <w:marBottom w:val="30"/>
              <w:divBdr>
                <w:top w:val="single" w:sz="6" w:space="0" w:color="C8CCD1"/>
                <w:left w:val="single" w:sz="6" w:space="0" w:color="C8CCD1"/>
                <w:bottom w:val="single" w:sz="6" w:space="0" w:color="C8CCD1"/>
                <w:right w:val="single" w:sz="6" w:space="0" w:color="C8CCD1"/>
              </w:divBdr>
              <w:divsChild>
                <w:div w:id="1210535145">
                  <w:marLeft w:val="0"/>
                  <w:marRight w:val="0"/>
                  <w:marTop w:val="563"/>
                  <w:marBottom w:val="563"/>
                  <w:divBdr>
                    <w:top w:val="none" w:sz="0" w:space="0" w:color="auto"/>
                    <w:left w:val="none" w:sz="0" w:space="0" w:color="auto"/>
                    <w:bottom w:val="none" w:sz="0" w:space="0" w:color="auto"/>
                    <w:right w:val="none" w:sz="0" w:space="0" w:color="auto"/>
                  </w:divBdr>
                </w:div>
              </w:divsChild>
            </w:div>
            <w:div w:id="187885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661873">
      <w:bodyDiv w:val="1"/>
      <w:marLeft w:val="0"/>
      <w:marRight w:val="0"/>
      <w:marTop w:val="0"/>
      <w:marBottom w:val="0"/>
      <w:divBdr>
        <w:top w:val="none" w:sz="0" w:space="0" w:color="auto"/>
        <w:left w:val="none" w:sz="0" w:space="0" w:color="auto"/>
        <w:bottom w:val="none" w:sz="0" w:space="0" w:color="auto"/>
        <w:right w:val="none" w:sz="0" w:space="0" w:color="auto"/>
      </w:divBdr>
      <w:divsChild>
        <w:div w:id="586429301">
          <w:marLeft w:val="0"/>
          <w:marRight w:val="0"/>
          <w:marTop w:val="300"/>
          <w:marBottom w:val="300"/>
          <w:divBdr>
            <w:top w:val="none" w:sz="0" w:space="0" w:color="auto"/>
            <w:left w:val="none" w:sz="0" w:space="0" w:color="auto"/>
            <w:bottom w:val="none" w:sz="0" w:space="0" w:color="auto"/>
            <w:right w:val="none" w:sz="0" w:space="0" w:color="auto"/>
          </w:divBdr>
          <w:divsChild>
            <w:div w:id="175781926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95652675">
      <w:bodyDiv w:val="1"/>
      <w:marLeft w:val="0"/>
      <w:marRight w:val="0"/>
      <w:marTop w:val="0"/>
      <w:marBottom w:val="0"/>
      <w:divBdr>
        <w:top w:val="none" w:sz="0" w:space="0" w:color="auto"/>
        <w:left w:val="none" w:sz="0" w:space="0" w:color="auto"/>
        <w:bottom w:val="none" w:sz="0" w:space="0" w:color="auto"/>
        <w:right w:val="none" w:sz="0" w:space="0" w:color="auto"/>
      </w:divBdr>
    </w:div>
    <w:div w:id="530194448">
      <w:bodyDiv w:val="1"/>
      <w:marLeft w:val="0"/>
      <w:marRight w:val="0"/>
      <w:marTop w:val="0"/>
      <w:marBottom w:val="0"/>
      <w:divBdr>
        <w:top w:val="none" w:sz="0" w:space="0" w:color="auto"/>
        <w:left w:val="none" w:sz="0" w:space="0" w:color="auto"/>
        <w:bottom w:val="none" w:sz="0" w:space="0" w:color="auto"/>
        <w:right w:val="none" w:sz="0" w:space="0" w:color="auto"/>
      </w:divBdr>
      <w:divsChild>
        <w:div w:id="1204368372">
          <w:marLeft w:val="-225"/>
          <w:marRight w:val="-225"/>
          <w:marTop w:val="0"/>
          <w:marBottom w:val="0"/>
          <w:divBdr>
            <w:top w:val="none" w:sz="0" w:space="0" w:color="auto"/>
            <w:left w:val="none" w:sz="0" w:space="0" w:color="auto"/>
            <w:bottom w:val="none" w:sz="0" w:space="0" w:color="auto"/>
            <w:right w:val="none" w:sz="0" w:space="0" w:color="auto"/>
          </w:divBdr>
          <w:divsChild>
            <w:div w:id="1909875390">
              <w:marLeft w:val="0"/>
              <w:marRight w:val="0"/>
              <w:marTop w:val="0"/>
              <w:marBottom w:val="0"/>
              <w:divBdr>
                <w:top w:val="none" w:sz="0" w:space="0" w:color="auto"/>
                <w:left w:val="none" w:sz="0" w:space="0" w:color="auto"/>
                <w:bottom w:val="none" w:sz="0" w:space="0" w:color="auto"/>
                <w:right w:val="none" w:sz="0" w:space="0" w:color="auto"/>
              </w:divBdr>
              <w:divsChild>
                <w:div w:id="9070782">
                  <w:marLeft w:val="0"/>
                  <w:marRight w:val="0"/>
                  <w:marTop w:val="0"/>
                  <w:marBottom w:val="0"/>
                  <w:divBdr>
                    <w:top w:val="none" w:sz="0" w:space="0" w:color="auto"/>
                    <w:left w:val="none" w:sz="0" w:space="0" w:color="auto"/>
                    <w:bottom w:val="none" w:sz="0" w:space="0" w:color="auto"/>
                    <w:right w:val="none" w:sz="0" w:space="0" w:color="auto"/>
                  </w:divBdr>
                  <w:divsChild>
                    <w:div w:id="1743403052">
                      <w:marLeft w:val="0"/>
                      <w:marRight w:val="0"/>
                      <w:marTop w:val="0"/>
                      <w:marBottom w:val="0"/>
                      <w:divBdr>
                        <w:top w:val="none" w:sz="0" w:space="0" w:color="auto"/>
                        <w:left w:val="none" w:sz="0" w:space="0" w:color="auto"/>
                        <w:bottom w:val="none" w:sz="0" w:space="0" w:color="auto"/>
                        <w:right w:val="none" w:sz="0" w:space="0" w:color="auto"/>
                      </w:divBdr>
                      <w:divsChild>
                        <w:div w:id="26950402">
                          <w:marLeft w:val="0"/>
                          <w:marRight w:val="0"/>
                          <w:marTop w:val="0"/>
                          <w:marBottom w:val="0"/>
                          <w:divBdr>
                            <w:top w:val="none" w:sz="0" w:space="0" w:color="auto"/>
                            <w:left w:val="none" w:sz="0" w:space="0" w:color="auto"/>
                            <w:bottom w:val="none" w:sz="0" w:space="0" w:color="auto"/>
                            <w:right w:val="none" w:sz="0" w:space="0" w:color="auto"/>
                          </w:divBdr>
                          <w:divsChild>
                            <w:div w:id="75963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0998000">
      <w:bodyDiv w:val="1"/>
      <w:marLeft w:val="0"/>
      <w:marRight w:val="0"/>
      <w:marTop w:val="0"/>
      <w:marBottom w:val="0"/>
      <w:divBdr>
        <w:top w:val="none" w:sz="0" w:space="0" w:color="auto"/>
        <w:left w:val="none" w:sz="0" w:space="0" w:color="auto"/>
        <w:bottom w:val="none" w:sz="0" w:space="0" w:color="auto"/>
        <w:right w:val="none" w:sz="0" w:space="0" w:color="auto"/>
      </w:divBdr>
    </w:div>
    <w:div w:id="538593874">
      <w:bodyDiv w:val="1"/>
      <w:marLeft w:val="0"/>
      <w:marRight w:val="0"/>
      <w:marTop w:val="0"/>
      <w:marBottom w:val="0"/>
      <w:divBdr>
        <w:top w:val="none" w:sz="0" w:space="0" w:color="auto"/>
        <w:left w:val="none" w:sz="0" w:space="0" w:color="auto"/>
        <w:bottom w:val="none" w:sz="0" w:space="0" w:color="auto"/>
        <w:right w:val="none" w:sz="0" w:space="0" w:color="auto"/>
      </w:divBdr>
      <w:divsChild>
        <w:div w:id="536701673">
          <w:marLeft w:val="0"/>
          <w:marRight w:val="0"/>
          <w:marTop w:val="0"/>
          <w:marBottom w:val="60"/>
          <w:divBdr>
            <w:top w:val="none" w:sz="0" w:space="0" w:color="auto"/>
            <w:left w:val="none" w:sz="0" w:space="0" w:color="auto"/>
            <w:bottom w:val="none" w:sz="0" w:space="0" w:color="auto"/>
            <w:right w:val="none" w:sz="0" w:space="0" w:color="auto"/>
          </w:divBdr>
          <w:divsChild>
            <w:div w:id="870923062">
              <w:marLeft w:val="600"/>
              <w:marRight w:val="0"/>
              <w:marTop w:val="0"/>
              <w:marBottom w:val="0"/>
              <w:divBdr>
                <w:top w:val="none" w:sz="0" w:space="0" w:color="auto"/>
                <w:left w:val="none" w:sz="0" w:space="0" w:color="auto"/>
                <w:bottom w:val="none" w:sz="0" w:space="0" w:color="auto"/>
                <w:right w:val="none" w:sz="0" w:space="0" w:color="auto"/>
              </w:divBdr>
            </w:div>
          </w:divsChild>
        </w:div>
        <w:div w:id="1449592467">
          <w:marLeft w:val="0"/>
          <w:marRight w:val="0"/>
          <w:marTop w:val="0"/>
          <w:marBottom w:val="60"/>
          <w:divBdr>
            <w:top w:val="none" w:sz="0" w:space="0" w:color="auto"/>
            <w:left w:val="none" w:sz="0" w:space="0" w:color="auto"/>
            <w:bottom w:val="none" w:sz="0" w:space="0" w:color="auto"/>
            <w:right w:val="none" w:sz="0" w:space="0" w:color="auto"/>
          </w:divBdr>
          <w:divsChild>
            <w:div w:id="16589245">
              <w:marLeft w:val="600"/>
              <w:marRight w:val="0"/>
              <w:marTop w:val="0"/>
              <w:marBottom w:val="0"/>
              <w:divBdr>
                <w:top w:val="none" w:sz="0" w:space="0" w:color="auto"/>
                <w:left w:val="none" w:sz="0" w:space="0" w:color="auto"/>
                <w:bottom w:val="none" w:sz="0" w:space="0" w:color="auto"/>
                <w:right w:val="none" w:sz="0" w:space="0" w:color="auto"/>
              </w:divBdr>
            </w:div>
          </w:divsChild>
        </w:div>
        <w:div w:id="1524518667">
          <w:marLeft w:val="0"/>
          <w:marRight w:val="0"/>
          <w:marTop w:val="0"/>
          <w:marBottom w:val="60"/>
          <w:divBdr>
            <w:top w:val="none" w:sz="0" w:space="0" w:color="auto"/>
            <w:left w:val="none" w:sz="0" w:space="0" w:color="auto"/>
            <w:bottom w:val="none" w:sz="0" w:space="0" w:color="auto"/>
            <w:right w:val="none" w:sz="0" w:space="0" w:color="auto"/>
          </w:divBdr>
          <w:divsChild>
            <w:div w:id="4409391">
              <w:marLeft w:val="600"/>
              <w:marRight w:val="0"/>
              <w:marTop w:val="0"/>
              <w:marBottom w:val="0"/>
              <w:divBdr>
                <w:top w:val="none" w:sz="0" w:space="0" w:color="auto"/>
                <w:left w:val="none" w:sz="0" w:space="0" w:color="auto"/>
                <w:bottom w:val="none" w:sz="0" w:space="0" w:color="auto"/>
                <w:right w:val="none" w:sz="0" w:space="0" w:color="auto"/>
              </w:divBdr>
            </w:div>
          </w:divsChild>
        </w:div>
        <w:div w:id="1698853176">
          <w:marLeft w:val="0"/>
          <w:marRight w:val="0"/>
          <w:marTop w:val="0"/>
          <w:marBottom w:val="60"/>
          <w:divBdr>
            <w:top w:val="none" w:sz="0" w:space="0" w:color="auto"/>
            <w:left w:val="none" w:sz="0" w:space="0" w:color="auto"/>
            <w:bottom w:val="none" w:sz="0" w:space="0" w:color="auto"/>
            <w:right w:val="none" w:sz="0" w:space="0" w:color="auto"/>
          </w:divBdr>
          <w:divsChild>
            <w:div w:id="591401050">
              <w:marLeft w:val="600"/>
              <w:marRight w:val="0"/>
              <w:marTop w:val="0"/>
              <w:marBottom w:val="0"/>
              <w:divBdr>
                <w:top w:val="none" w:sz="0" w:space="0" w:color="auto"/>
                <w:left w:val="none" w:sz="0" w:space="0" w:color="auto"/>
                <w:bottom w:val="none" w:sz="0" w:space="0" w:color="auto"/>
                <w:right w:val="none" w:sz="0" w:space="0" w:color="auto"/>
              </w:divBdr>
            </w:div>
          </w:divsChild>
        </w:div>
        <w:div w:id="2025473237">
          <w:marLeft w:val="0"/>
          <w:marRight w:val="0"/>
          <w:marTop w:val="0"/>
          <w:marBottom w:val="60"/>
          <w:divBdr>
            <w:top w:val="none" w:sz="0" w:space="0" w:color="auto"/>
            <w:left w:val="none" w:sz="0" w:space="0" w:color="auto"/>
            <w:bottom w:val="none" w:sz="0" w:space="0" w:color="auto"/>
            <w:right w:val="none" w:sz="0" w:space="0" w:color="auto"/>
          </w:divBdr>
          <w:divsChild>
            <w:div w:id="988284481">
              <w:marLeft w:val="600"/>
              <w:marRight w:val="0"/>
              <w:marTop w:val="0"/>
              <w:marBottom w:val="0"/>
              <w:divBdr>
                <w:top w:val="none" w:sz="0" w:space="0" w:color="auto"/>
                <w:left w:val="none" w:sz="0" w:space="0" w:color="auto"/>
                <w:bottom w:val="none" w:sz="0" w:space="0" w:color="auto"/>
                <w:right w:val="none" w:sz="0" w:space="0" w:color="auto"/>
              </w:divBdr>
            </w:div>
          </w:divsChild>
        </w:div>
        <w:div w:id="2130542060">
          <w:marLeft w:val="0"/>
          <w:marRight w:val="0"/>
          <w:marTop w:val="0"/>
          <w:marBottom w:val="60"/>
          <w:divBdr>
            <w:top w:val="none" w:sz="0" w:space="0" w:color="auto"/>
            <w:left w:val="none" w:sz="0" w:space="0" w:color="auto"/>
            <w:bottom w:val="none" w:sz="0" w:space="0" w:color="auto"/>
            <w:right w:val="none" w:sz="0" w:space="0" w:color="auto"/>
          </w:divBdr>
          <w:divsChild>
            <w:div w:id="54306336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577061139">
      <w:bodyDiv w:val="1"/>
      <w:marLeft w:val="0"/>
      <w:marRight w:val="0"/>
      <w:marTop w:val="0"/>
      <w:marBottom w:val="0"/>
      <w:divBdr>
        <w:top w:val="none" w:sz="0" w:space="0" w:color="auto"/>
        <w:left w:val="none" w:sz="0" w:space="0" w:color="auto"/>
        <w:bottom w:val="none" w:sz="0" w:space="0" w:color="auto"/>
        <w:right w:val="none" w:sz="0" w:space="0" w:color="auto"/>
      </w:divBdr>
    </w:div>
    <w:div w:id="606667119">
      <w:bodyDiv w:val="1"/>
      <w:marLeft w:val="0"/>
      <w:marRight w:val="0"/>
      <w:marTop w:val="0"/>
      <w:marBottom w:val="0"/>
      <w:divBdr>
        <w:top w:val="none" w:sz="0" w:space="0" w:color="auto"/>
        <w:left w:val="none" w:sz="0" w:space="0" w:color="auto"/>
        <w:bottom w:val="none" w:sz="0" w:space="0" w:color="auto"/>
        <w:right w:val="none" w:sz="0" w:space="0" w:color="auto"/>
      </w:divBdr>
    </w:div>
    <w:div w:id="675619814">
      <w:bodyDiv w:val="1"/>
      <w:marLeft w:val="0"/>
      <w:marRight w:val="0"/>
      <w:marTop w:val="0"/>
      <w:marBottom w:val="0"/>
      <w:divBdr>
        <w:top w:val="none" w:sz="0" w:space="0" w:color="auto"/>
        <w:left w:val="none" w:sz="0" w:space="0" w:color="auto"/>
        <w:bottom w:val="none" w:sz="0" w:space="0" w:color="auto"/>
        <w:right w:val="none" w:sz="0" w:space="0" w:color="auto"/>
      </w:divBdr>
    </w:div>
    <w:div w:id="687021430">
      <w:bodyDiv w:val="1"/>
      <w:marLeft w:val="0"/>
      <w:marRight w:val="0"/>
      <w:marTop w:val="0"/>
      <w:marBottom w:val="0"/>
      <w:divBdr>
        <w:top w:val="none" w:sz="0" w:space="0" w:color="auto"/>
        <w:left w:val="none" w:sz="0" w:space="0" w:color="auto"/>
        <w:bottom w:val="none" w:sz="0" w:space="0" w:color="auto"/>
        <w:right w:val="none" w:sz="0" w:space="0" w:color="auto"/>
      </w:divBdr>
      <w:divsChild>
        <w:div w:id="1560248063">
          <w:marLeft w:val="300"/>
          <w:marRight w:val="0"/>
          <w:marTop w:val="0"/>
          <w:marBottom w:val="300"/>
          <w:divBdr>
            <w:top w:val="single" w:sz="6" w:space="0" w:color="DDE4E9"/>
            <w:left w:val="none" w:sz="0" w:space="0" w:color="auto"/>
            <w:bottom w:val="single" w:sz="6" w:space="0" w:color="DDE4E9"/>
            <w:right w:val="none" w:sz="0" w:space="0" w:color="auto"/>
          </w:divBdr>
        </w:div>
      </w:divsChild>
    </w:div>
    <w:div w:id="739986404">
      <w:bodyDiv w:val="1"/>
      <w:marLeft w:val="0"/>
      <w:marRight w:val="0"/>
      <w:marTop w:val="0"/>
      <w:marBottom w:val="0"/>
      <w:divBdr>
        <w:top w:val="none" w:sz="0" w:space="0" w:color="auto"/>
        <w:left w:val="none" w:sz="0" w:space="0" w:color="auto"/>
        <w:bottom w:val="none" w:sz="0" w:space="0" w:color="auto"/>
        <w:right w:val="none" w:sz="0" w:space="0" w:color="auto"/>
      </w:divBdr>
    </w:div>
    <w:div w:id="750661509">
      <w:bodyDiv w:val="1"/>
      <w:marLeft w:val="0"/>
      <w:marRight w:val="0"/>
      <w:marTop w:val="0"/>
      <w:marBottom w:val="0"/>
      <w:divBdr>
        <w:top w:val="none" w:sz="0" w:space="0" w:color="auto"/>
        <w:left w:val="none" w:sz="0" w:space="0" w:color="auto"/>
        <w:bottom w:val="none" w:sz="0" w:space="0" w:color="auto"/>
        <w:right w:val="none" w:sz="0" w:space="0" w:color="auto"/>
      </w:divBdr>
      <w:divsChild>
        <w:div w:id="5862286">
          <w:marLeft w:val="0"/>
          <w:marRight w:val="0"/>
          <w:marTop w:val="0"/>
          <w:marBottom w:val="60"/>
          <w:divBdr>
            <w:top w:val="none" w:sz="0" w:space="0" w:color="auto"/>
            <w:left w:val="none" w:sz="0" w:space="0" w:color="auto"/>
            <w:bottom w:val="none" w:sz="0" w:space="0" w:color="auto"/>
            <w:right w:val="none" w:sz="0" w:space="0" w:color="auto"/>
          </w:divBdr>
          <w:divsChild>
            <w:div w:id="739863676">
              <w:marLeft w:val="600"/>
              <w:marRight w:val="0"/>
              <w:marTop w:val="0"/>
              <w:marBottom w:val="0"/>
              <w:divBdr>
                <w:top w:val="none" w:sz="0" w:space="0" w:color="auto"/>
                <w:left w:val="none" w:sz="0" w:space="0" w:color="auto"/>
                <w:bottom w:val="none" w:sz="0" w:space="0" w:color="auto"/>
                <w:right w:val="none" w:sz="0" w:space="0" w:color="auto"/>
              </w:divBdr>
            </w:div>
          </w:divsChild>
        </w:div>
        <w:div w:id="426535535">
          <w:marLeft w:val="0"/>
          <w:marRight w:val="0"/>
          <w:marTop w:val="0"/>
          <w:marBottom w:val="60"/>
          <w:divBdr>
            <w:top w:val="none" w:sz="0" w:space="0" w:color="auto"/>
            <w:left w:val="none" w:sz="0" w:space="0" w:color="auto"/>
            <w:bottom w:val="none" w:sz="0" w:space="0" w:color="auto"/>
            <w:right w:val="none" w:sz="0" w:space="0" w:color="auto"/>
          </w:divBdr>
          <w:divsChild>
            <w:div w:id="1139304249">
              <w:marLeft w:val="600"/>
              <w:marRight w:val="0"/>
              <w:marTop w:val="0"/>
              <w:marBottom w:val="0"/>
              <w:divBdr>
                <w:top w:val="none" w:sz="0" w:space="0" w:color="auto"/>
                <w:left w:val="none" w:sz="0" w:space="0" w:color="auto"/>
                <w:bottom w:val="none" w:sz="0" w:space="0" w:color="auto"/>
                <w:right w:val="none" w:sz="0" w:space="0" w:color="auto"/>
              </w:divBdr>
            </w:div>
          </w:divsChild>
        </w:div>
        <w:div w:id="624389055">
          <w:marLeft w:val="0"/>
          <w:marRight w:val="0"/>
          <w:marTop w:val="0"/>
          <w:marBottom w:val="60"/>
          <w:divBdr>
            <w:top w:val="none" w:sz="0" w:space="0" w:color="auto"/>
            <w:left w:val="none" w:sz="0" w:space="0" w:color="auto"/>
            <w:bottom w:val="none" w:sz="0" w:space="0" w:color="auto"/>
            <w:right w:val="none" w:sz="0" w:space="0" w:color="auto"/>
          </w:divBdr>
          <w:divsChild>
            <w:div w:id="1451702464">
              <w:marLeft w:val="600"/>
              <w:marRight w:val="0"/>
              <w:marTop w:val="0"/>
              <w:marBottom w:val="0"/>
              <w:divBdr>
                <w:top w:val="none" w:sz="0" w:space="0" w:color="auto"/>
                <w:left w:val="none" w:sz="0" w:space="0" w:color="auto"/>
                <w:bottom w:val="none" w:sz="0" w:space="0" w:color="auto"/>
                <w:right w:val="none" w:sz="0" w:space="0" w:color="auto"/>
              </w:divBdr>
            </w:div>
          </w:divsChild>
        </w:div>
        <w:div w:id="1934624790">
          <w:marLeft w:val="0"/>
          <w:marRight w:val="0"/>
          <w:marTop w:val="0"/>
          <w:marBottom w:val="60"/>
          <w:divBdr>
            <w:top w:val="none" w:sz="0" w:space="0" w:color="auto"/>
            <w:left w:val="none" w:sz="0" w:space="0" w:color="auto"/>
            <w:bottom w:val="none" w:sz="0" w:space="0" w:color="auto"/>
            <w:right w:val="none" w:sz="0" w:space="0" w:color="auto"/>
          </w:divBdr>
          <w:divsChild>
            <w:div w:id="375665520">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795372216">
      <w:bodyDiv w:val="1"/>
      <w:marLeft w:val="0"/>
      <w:marRight w:val="0"/>
      <w:marTop w:val="0"/>
      <w:marBottom w:val="0"/>
      <w:divBdr>
        <w:top w:val="none" w:sz="0" w:space="0" w:color="auto"/>
        <w:left w:val="none" w:sz="0" w:space="0" w:color="auto"/>
        <w:bottom w:val="none" w:sz="0" w:space="0" w:color="auto"/>
        <w:right w:val="none" w:sz="0" w:space="0" w:color="auto"/>
      </w:divBdr>
      <w:divsChild>
        <w:div w:id="817958260">
          <w:marLeft w:val="-225"/>
          <w:marRight w:val="-225"/>
          <w:marTop w:val="0"/>
          <w:marBottom w:val="0"/>
          <w:divBdr>
            <w:top w:val="none" w:sz="0" w:space="0" w:color="auto"/>
            <w:left w:val="none" w:sz="0" w:space="0" w:color="auto"/>
            <w:bottom w:val="none" w:sz="0" w:space="0" w:color="auto"/>
            <w:right w:val="none" w:sz="0" w:space="0" w:color="auto"/>
          </w:divBdr>
          <w:divsChild>
            <w:div w:id="111022663">
              <w:marLeft w:val="0"/>
              <w:marRight w:val="0"/>
              <w:marTop w:val="0"/>
              <w:marBottom w:val="0"/>
              <w:divBdr>
                <w:top w:val="none" w:sz="0" w:space="0" w:color="auto"/>
                <w:left w:val="none" w:sz="0" w:space="0" w:color="auto"/>
                <w:bottom w:val="none" w:sz="0" w:space="0" w:color="auto"/>
                <w:right w:val="none" w:sz="0" w:space="0" w:color="auto"/>
              </w:divBdr>
              <w:divsChild>
                <w:div w:id="969212805">
                  <w:marLeft w:val="0"/>
                  <w:marRight w:val="0"/>
                  <w:marTop w:val="0"/>
                  <w:marBottom w:val="0"/>
                  <w:divBdr>
                    <w:top w:val="none" w:sz="0" w:space="0" w:color="auto"/>
                    <w:left w:val="none" w:sz="0" w:space="0" w:color="auto"/>
                    <w:bottom w:val="none" w:sz="0" w:space="0" w:color="auto"/>
                    <w:right w:val="none" w:sz="0" w:space="0" w:color="auto"/>
                  </w:divBdr>
                  <w:divsChild>
                    <w:div w:id="184828500">
                      <w:marLeft w:val="0"/>
                      <w:marRight w:val="0"/>
                      <w:marTop w:val="0"/>
                      <w:marBottom w:val="0"/>
                      <w:divBdr>
                        <w:top w:val="none" w:sz="0" w:space="0" w:color="auto"/>
                        <w:left w:val="none" w:sz="0" w:space="0" w:color="auto"/>
                        <w:bottom w:val="none" w:sz="0" w:space="0" w:color="auto"/>
                        <w:right w:val="none" w:sz="0" w:space="0" w:color="auto"/>
                      </w:divBdr>
                      <w:divsChild>
                        <w:div w:id="662046817">
                          <w:marLeft w:val="0"/>
                          <w:marRight w:val="0"/>
                          <w:marTop w:val="0"/>
                          <w:marBottom w:val="0"/>
                          <w:divBdr>
                            <w:top w:val="none" w:sz="0" w:space="0" w:color="auto"/>
                            <w:left w:val="none" w:sz="0" w:space="0" w:color="auto"/>
                            <w:bottom w:val="none" w:sz="0" w:space="0" w:color="auto"/>
                            <w:right w:val="none" w:sz="0" w:space="0" w:color="auto"/>
                          </w:divBdr>
                          <w:divsChild>
                            <w:div w:id="185992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0091758">
      <w:bodyDiv w:val="1"/>
      <w:marLeft w:val="0"/>
      <w:marRight w:val="0"/>
      <w:marTop w:val="0"/>
      <w:marBottom w:val="0"/>
      <w:divBdr>
        <w:top w:val="none" w:sz="0" w:space="0" w:color="auto"/>
        <w:left w:val="none" w:sz="0" w:space="0" w:color="auto"/>
        <w:bottom w:val="none" w:sz="0" w:space="0" w:color="auto"/>
        <w:right w:val="none" w:sz="0" w:space="0" w:color="auto"/>
      </w:divBdr>
      <w:divsChild>
        <w:div w:id="945700876">
          <w:marLeft w:val="-225"/>
          <w:marRight w:val="-225"/>
          <w:marTop w:val="0"/>
          <w:marBottom w:val="0"/>
          <w:divBdr>
            <w:top w:val="none" w:sz="0" w:space="0" w:color="auto"/>
            <w:left w:val="none" w:sz="0" w:space="0" w:color="auto"/>
            <w:bottom w:val="none" w:sz="0" w:space="0" w:color="auto"/>
            <w:right w:val="none" w:sz="0" w:space="0" w:color="auto"/>
          </w:divBdr>
          <w:divsChild>
            <w:div w:id="312493196">
              <w:marLeft w:val="0"/>
              <w:marRight w:val="0"/>
              <w:marTop w:val="0"/>
              <w:marBottom w:val="0"/>
              <w:divBdr>
                <w:top w:val="none" w:sz="0" w:space="0" w:color="auto"/>
                <w:left w:val="none" w:sz="0" w:space="0" w:color="auto"/>
                <w:bottom w:val="none" w:sz="0" w:space="0" w:color="auto"/>
                <w:right w:val="none" w:sz="0" w:space="0" w:color="auto"/>
              </w:divBdr>
              <w:divsChild>
                <w:div w:id="954099596">
                  <w:marLeft w:val="0"/>
                  <w:marRight w:val="0"/>
                  <w:marTop w:val="0"/>
                  <w:marBottom w:val="0"/>
                  <w:divBdr>
                    <w:top w:val="none" w:sz="0" w:space="0" w:color="auto"/>
                    <w:left w:val="none" w:sz="0" w:space="0" w:color="auto"/>
                    <w:bottom w:val="none" w:sz="0" w:space="0" w:color="auto"/>
                    <w:right w:val="none" w:sz="0" w:space="0" w:color="auto"/>
                  </w:divBdr>
                  <w:divsChild>
                    <w:div w:id="1977681465">
                      <w:marLeft w:val="0"/>
                      <w:marRight w:val="0"/>
                      <w:marTop w:val="0"/>
                      <w:marBottom w:val="0"/>
                      <w:divBdr>
                        <w:top w:val="none" w:sz="0" w:space="0" w:color="auto"/>
                        <w:left w:val="none" w:sz="0" w:space="0" w:color="auto"/>
                        <w:bottom w:val="none" w:sz="0" w:space="0" w:color="auto"/>
                        <w:right w:val="none" w:sz="0" w:space="0" w:color="auto"/>
                      </w:divBdr>
                      <w:divsChild>
                        <w:div w:id="1228299297">
                          <w:marLeft w:val="0"/>
                          <w:marRight w:val="0"/>
                          <w:marTop w:val="0"/>
                          <w:marBottom w:val="0"/>
                          <w:divBdr>
                            <w:top w:val="none" w:sz="0" w:space="0" w:color="auto"/>
                            <w:left w:val="none" w:sz="0" w:space="0" w:color="auto"/>
                            <w:bottom w:val="none" w:sz="0" w:space="0" w:color="auto"/>
                            <w:right w:val="none" w:sz="0" w:space="0" w:color="auto"/>
                          </w:divBdr>
                          <w:divsChild>
                            <w:div w:id="85827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4171517">
      <w:bodyDiv w:val="1"/>
      <w:marLeft w:val="0"/>
      <w:marRight w:val="0"/>
      <w:marTop w:val="0"/>
      <w:marBottom w:val="0"/>
      <w:divBdr>
        <w:top w:val="none" w:sz="0" w:space="0" w:color="auto"/>
        <w:left w:val="none" w:sz="0" w:space="0" w:color="auto"/>
        <w:bottom w:val="none" w:sz="0" w:space="0" w:color="auto"/>
        <w:right w:val="none" w:sz="0" w:space="0" w:color="auto"/>
      </w:divBdr>
      <w:divsChild>
        <w:div w:id="1361591688">
          <w:marLeft w:val="-225"/>
          <w:marRight w:val="-225"/>
          <w:marTop w:val="0"/>
          <w:marBottom w:val="0"/>
          <w:divBdr>
            <w:top w:val="none" w:sz="0" w:space="0" w:color="auto"/>
            <w:left w:val="none" w:sz="0" w:space="0" w:color="auto"/>
            <w:bottom w:val="none" w:sz="0" w:space="0" w:color="auto"/>
            <w:right w:val="none" w:sz="0" w:space="0" w:color="auto"/>
          </w:divBdr>
          <w:divsChild>
            <w:div w:id="112067172">
              <w:marLeft w:val="0"/>
              <w:marRight w:val="0"/>
              <w:marTop w:val="0"/>
              <w:marBottom w:val="0"/>
              <w:divBdr>
                <w:top w:val="none" w:sz="0" w:space="0" w:color="auto"/>
                <w:left w:val="none" w:sz="0" w:space="0" w:color="auto"/>
                <w:bottom w:val="none" w:sz="0" w:space="0" w:color="auto"/>
                <w:right w:val="none" w:sz="0" w:space="0" w:color="auto"/>
              </w:divBdr>
              <w:divsChild>
                <w:div w:id="2073917722">
                  <w:marLeft w:val="0"/>
                  <w:marRight w:val="0"/>
                  <w:marTop w:val="0"/>
                  <w:marBottom w:val="0"/>
                  <w:divBdr>
                    <w:top w:val="none" w:sz="0" w:space="0" w:color="auto"/>
                    <w:left w:val="none" w:sz="0" w:space="0" w:color="auto"/>
                    <w:bottom w:val="none" w:sz="0" w:space="0" w:color="auto"/>
                    <w:right w:val="none" w:sz="0" w:space="0" w:color="auto"/>
                  </w:divBdr>
                  <w:divsChild>
                    <w:div w:id="791745907">
                      <w:marLeft w:val="0"/>
                      <w:marRight w:val="0"/>
                      <w:marTop w:val="0"/>
                      <w:marBottom w:val="0"/>
                      <w:divBdr>
                        <w:top w:val="none" w:sz="0" w:space="0" w:color="auto"/>
                        <w:left w:val="none" w:sz="0" w:space="0" w:color="auto"/>
                        <w:bottom w:val="none" w:sz="0" w:space="0" w:color="auto"/>
                        <w:right w:val="none" w:sz="0" w:space="0" w:color="auto"/>
                      </w:divBdr>
                      <w:divsChild>
                        <w:div w:id="440953865">
                          <w:marLeft w:val="0"/>
                          <w:marRight w:val="0"/>
                          <w:marTop w:val="0"/>
                          <w:marBottom w:val="0"/>
                          <w:divBdr>
                            <w:top w:val="none" w:sz="0" w:space="0" w:color="auto"/>
                            <w:left w:val="none" w:sz="0" w:space="0" w:color="auto"/>
                            <w:bottom w:val="none" w:sz="0" w:space="0" w:color="auto"/>
                            <w:right w:val="none" w:sz="0" w:space="0" w:color="auto"/>
                          </w:divBdr>
                          <w:divsChild>
                            <w:div w:id="53913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7187716">
      <w:bodyDiv w:val="1"/>
      <w:marLeft w:val="0"/>
      <w:marRight w:val="0"/>
      <w:marTop w:val="0"/>
      <w:marBottom w:val="0"/>
      <w:divBdr>
        <w:top w:val="none" w:sz="0" w:space="0" w:color="auto"/>
        <w:left w:val="none" w:sz="0" w:space="0" w:color="auto"/>
        <w:bottom w:val="none" w:sz="0" w:space="0" w:color="auto"/>
        <w:right w:val="none" w:sz="0" w:space="0" w:color="auto"/>
      </w:divBdr>
      <w:divsChild>
        <w:div w:id="1120757909">
          <w:marLeft w:val="0"/>
          <w:marRight w:val="0"/>
          <w:marTop w:val="300"/>
          <w:marBottom w:val="300"/>
          <w:divBdr>
            <w:top w:val="none" w:sz="0" w:space="0" w:color="auto"/>
            <w:left w:val="none" w:sz="0" w:space="0" w:color="auto"/>
            <w:bottom w:val="none" w:sz="0" w:space="0" w:color="auto"/>
            <w:right w:val="none" w:sz="0" w:space="0" w:color="auto"/>
          </w:divBdr>
          <w:divsChild>
            <w:div w:id="2143755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98128097">
      <w:bodyDiv w:val="1"/>
      <w:marLeft w:val="0"/>
      <w:marRight w:val="0"/>
      <w:marTop w:val="0"/>
      <w:marBottom w:val="0"/>
      <w:divBdr>
        <w:top w:val="none" w:sz="0" w:space="0" w:color="auto"/>
        <w:left w:val="none" w:sz="0" w:space="0" w:color="auto"/>
        <w:bottom w:val="none" w:sz="0" w:space="0" w:color="auto"/>
        <w:right w:val="none" w:sz="0" w:space="0" w:color="auto"/>
      </w:divBdr>
    </w:div>
    <w:div w:id="1011645697">
      <w:bodyDiv w:val="1"/>
      <w:marLeft w:val="0"/>
      <w:marRight w:val="0"/>
      <w:marTop w:val="0"/>
      <w:marBottom w:val="0"/>
      <w:divBdr>
        <w:top w:val="none" w:sz="0" w:space="0" w:color="auto"/>
        <w:left w:val="none" w:sz="0" w:space="0" w:color="auto"/>
        <w:bottom w:val="none" w:sz="0" w:space="0" w:color="auto"/>
        <w:right w:val="none" w:sz="0" w:space="0" w:color="auto"/>
      </w:divBdr>
      <w:divsChild>
        <w:div w:id="15735107">
          <w:marLeft w:val="-225"/>
          <w:marRight w:val="-225"/>
          <w:marTop w:val="0"/>
          <w:marBottom w:val="0"/>
          <w:divBdr>
            <w:top w:val="none" w:sz="0" w:space="0" w:color="auto"/>
            <w:left w:val="none" w:sz="0" w:space="0" w:color="auto"/>
            <w:bottom w:val="none" w:sz="0" w:space="0" w:color="auto"/>
            <w:right w:val="none" w:sz="0" w:space="0" w:color="auto"/>
          </w:divBdr>
          <w:divsChild>
            <w:div w:id="1817797636">
              <w:marLeft w:val="0"/>
              <w:marRight w:val="0"/>
              <w:marTop w:val="0"/>
              <w:marBottom w:val="0"/>
              <w:divBdr>
                <w:top w:val="none" w:sz="0" w:space="0" w:color="auto"/>
                <w:left w:val="none" w:sz="0" w:space="0" w:color="auto"/>
                <w:bottom w:val="none" w:sz="0" w:space="0" w:color="auto"/>
                <w:right w:val="none" w:sz="0" w:space="0" w:color="auto"/>
              </w:divBdr>
              <w:divsChild>
                <w:div w:id="1395590320">
                  <w:marLeft w:val="0"/>
                  <w:marRight w:val="0"/>
                  <w:marTop w:val="0"/>
                  <w:marBottom w:val="0"/>
                  <w:divBdr>
                    <w:top w:val="none" w:sz="0" w:space="0" w:color="auto"/>
                    <w:left w:val="none" w:sz="0" w:space="0" w:color="auto"/>
                    <w:bottom w:val="none" w:sz="0" w:space="0" w:color="auto"/>
                    <w:right w:val="none" w:sz="0" w:space="0" w:color="auto"/>
                  </w:divBdr>
                  <w:divsChild>
                    <w:div w:id="688020495">
                      <w:marLeft w:val="0"/>
                      <w:marRight w:val="0"/>
                      <w:marTop w:val="0"/>
                      <w:marBottom w:val="0"/>
                      <w:divBdr>
                        <w:top w:val="none" w:sz="0" w:space="0" w:color="auto"/>
                        <w:left w:val="none" w:sz="0" w:space="0" w:color="auto"/>
                        <w:bottom w:val="none" w:sz="0" w:space="0" w:color="auto"/>
                        <w:right w:val="none" w:sz="0" w:space="0" w:color="auto"/>
                      </w:divBdr>
                      <w:divsChild>
                        <w:div w:id="714736671">
                          <w:marLeft w:val="0"/>
                          <w:marRight w:val="0"/>
                          <w:marTop w:val="0"/>
                          <w:marBottom w:val="0"/>
                          <w:divBdr>
                            <w:top w:val="none" w:sz="0" w:space="0" w:color="auto"/>
                            <w:left w:val="none" w:sz="0" w:space="0" w:color="auto"/>
                            <w:bottom w:val="none" w:sz="0" w:space="0" w:color="auto"/>
                            <w:right w:val="none" w:sz="0" w:space="0" w:color="auto"/>
                          </w:divBdr>
                          <w:divsChild>
                            <w:div w:id="135183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1957844">
          <w:marLeft w:val="-225"/>
          <w:marRight w:val="-225"/>
          <w:marTop w:val="0"/>
          <w:marBottom w:val="0"/>
          <w:divBdr>
            <w:top w:val="none" w:sz="0" w:space="0" w:color="auto"/>
            <w:left w:val="none" w:sz="0" w:space="0" w:color="auto"/>
            <w:bottom w:val="none" w:sz="0" w:space="0" w:color="auto"/>
            <w:right w:val="none" w:sz="0" w:space="0" w:color="auto"/>
          </w:divBdr>
          <w:divsChild>
            <w:div w:id="1369601960">
              <w:marLeft w:val="0"/>
              <w:marRight w:val="0"/>
              <w:marTop w:val="0"/>
              <w:marBottom w:val="0"/>
              <w:divBdr>
                <w:top w:val="none" w:sz="0" w:space="0" w:color="auto"/>
                <w:left w:val="none" w:sz="0" w:space="0" w:color="auto"/>
                <w:bottom w:val="none" w:sz="0" w:space="0" w:color="auto"/>
                <w:right w:val="none" w:sz="0" w:space="0" w:color="auto"/>
              </w:divBdr>
              <w:divsChild>
                <w:div w:id="1547372173">
                  <w:marLeft w:val="0"/>
                  <w:marRight w:val="0"/>
                  <w:marTop w:val="0"/>
                  <w:marBottom w:val="0"/>
                  <w:divBdr>
                    <w:top w:val="none" w:sz="0" w:space="0" w:color="auto"/>
                    <w:left w:val="none" w:sz="0" w:space="0" w:color="auto"/>
                    <w:bottom w:val="none" w:sz="0" w:space="0" w:color="auto"/>
                    <w:right w:val="none" w:sz="0" w:space="0" w:color="auto"/>
                  </w:divBdr>
                  <w:divsChild>
                    <w:div w:id="43078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488478">
      <w:bodyDiv w:val="1"/>
      <w:marLeft w:val="0"/>
      <w:marRight w:val="0"/>
      <w:marTop w:val="0"/>
      <w:marBottom w:val="0"/>
      <w:divBdr>
        <w:top w:val="none" w:sz="0" w:space="0" w:color="auto"/>
        <w:left w:val="none" w:sz="0" w:space="0" w:color="auto"/>
        <w:bottom w:val="none" w:sz="0" w:space="0" w:color="auto"/>
        <w:right w:val="none" w:sz="0" w:space="0" w:color="auto"/>
      </w:divBdr>
      <w:divsChild>
        <w:div w:id="1501312913">
          <w:marLeft w:val="0"/>
          <w:marRight w:val="0"/>
          <w:marTop w:val="0"/>
          <w:marBottom w:val="0"/>
          <w:divBdr>
            <w:top w:val="none" w:sz="0" w:space="0" w:color="auto"/>
            <w:left w:val="none" w:sz="0" w:space="0" w:color="auto"/>
            <w:bottom w:val="none" w:sz="0" w:space="0" w:color="auto"/>
            <w:right w:val="none" w:sz="0" w:space="0" w:color="auto"/>
          </w:divBdr>
          <w:divsChild>
            <w:div w:id="68690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938905">
      <w:bodyDiv w:val="1"/>
      <w:marLeft w:val="0"/>
      <w:marRight w:val="0"/>
      <w:marTop w:val="0"/>
      <w:marBottom w:val="0"/>
      <w:divBdr>
        <w:top w:val="none" w:sz="0" w:space="0" w:color="auto"/>
        <w:left w:val="none" w:sz="0" w:space="0" w:color="auto"/>
        <w:bottom w:val="none" w:sz="0" w:space="0" w:color="auto"/>
        <w:right w:val="none" w:sz="0" w:space="0" w:color="auto"/>
      </w:divBdr>
      <w:divsChild>
        <w:div w:id="246378247">
          <w:marLeft w:val="0"/>
          <w:marRight w:val="0"/>
          <w:marTop w:val="0"/>
          <w:marBottom w:val="60"/>
          <w:divBdr>
            <w:top w:val="none" w:sz="0" w:space="0" w:color="auto"/>
            <w:left w:val="none" w:sz="0" w:space="0" w:color="auto"/>
            <w:bottom w:val="none" w:sz="0" w:space="0" w:color="auto"/>
            <w:right w:val="none" w:sz="0" w:space="0" w:color="auto"/>
          </w:divBdr>
          <w:divsChild>
            <w:div w:id="2084983761">
              <w:marLeft w:val="600"/>
              <w:marRight w:val="0"/>
              <w:marTop w:val="0"/>
              <w:marBottom w:val="0"/>
              <w:divBdr>
                <w:top w:val="none" w:sz="0" w:space="0" w:color="auto"/>
                <w:left w:val="none" w:sz="0" w:space="0" w:color="auto"/>
                <w:bottom w:val="none" w:sz="0" w:space="0" w:color="auto"/>
                <w:right w:val="none" w:sz="0" w:space="0" w:color="auto"/>
              </w:divBdr>
            </w:div>
          </w:divsChild>
        </w:div>
        <w:div w:id="346294703">
          <w:marLeft w:val="0"/>
          <w:marRight w:val="0"/>
          <w:marTop w:val="0"/>
          <w:marBottom w:val="60"/>
          <w:divBdr>
            <w:top w:val="none" w:sz="0" w:space="0" w:color="auto"/>
            <w:left w:val="none" w:sz="0" w:space="0" w:color="auto"/>
            <w:bottom w:val="none" w:sz="0" w:space="0" w:color="auto"/>
            <w:right w:val="none" w:sz="0" w:space="0" w:color="auto"/>
          </w:divBdr>
          <w:divsChild>
            <w:div w:id="1350523744">
              <w:marLeft w:val="600"/>
              <w:marRight w:val="0"/>
              <w:marTop w:val="0"/>
              <w:marBottom w:val="0"/>
              <w:divBdr>
                <w:top w:val="none" w:sz="0" w:space="0" w:color="auto"/>
                <w:left w:val="none" w:sz="0" w:space="0" w:color="auto"/>
                <w:bottom w:val="none" w:sz="0" w:space="0" w:color="auto"/>
                <w:right w:val="none" w:sz="0" w:space="0" w:color="auto"/>
              </w:divBdr>
            </w:div>
          </w:divsChild>
        </w:div>
        <w:div w:id="1161115934">
          <w:marLeft w:val="0"/>
          <w:marRight w:val="0"/>
          <w:marTop w:val="0"/>
          <w:marBottom w:val="60"/>
          <w:divBdr>
            <w:top w:val="none" w:sz="0" w:space="0" w:color="auto"/>
            <w:left w:val="none" w:sz="0" w:space="0" w:color="auto"/>
            <w:bottom w:val="none" w:sz="0" w:space="0" w:color="auto"/>
            <w:right w:val="none" w:sz="0" w:space="0" w:color="auto"/>
          </w:divBdr>
          <w:divsChild>
            <w:div w:id="914587345">
              <w:marLeft w:val="600"/>
              <w:marRight w:val="0"/>
              <w:marTop w:val="0"/>
              <w:marBottom w:val="0"/>
              <w:divBdr>
                <w:top w:val="none" w:sz="0" w:space="0" w:color="auto"/>
                <w:left w:val="none" w:sz="0" w:space="0" w:color="auto"/>
                <w:bottom w:val="none" w:sz="0" w:space="0" w:color="auto"/>
                <w:right w:val="none" w:sz="0" w:space="0" w:color="auto"/>
              </w:divBdr>
            </w:div>
          </w:divsChild>
        </w:div>
        <w:div w:id="1938295567">
          <w:marLeft w:val="0"/>
          <w:marRight w:val="0"/>
          <w:marTop w:val="0"/>
          <w:marBottom w:val="60"/>
          <w:divBdr>
            <w:top w:val="none" w:sz="0" w:space="0" w:color="auto"/>
            <w:left w:val="none" w:sz="0" w:space="0" w:color="auto"/>
            <w:bottom w:val="none" w:sz="0" w:space="0" w:color="auto"/>
            <w:right w:val="none" w:sz="0" w:space="0" w:color="auto"/>
          </w:divBdr>
          <w:divsChild>
            <w:div w:id="2145811134">
              <w:marLeft w:val="600"/>
              <w:marRight w:val="0"/>
              <w:marTop w:val="0"/>
              <w:marBottom w:val="0"/>
              <w:divBdr>
                <w:top w:val="none" w:sz="0" w:space="0" w:color="auto"/>
                <w:left w:val="none" w:sz="0" w:space="0" w:color="auto"/>
                <w:bottom w:val="none" w:sz="0" w:space="0" w:color="auto"/>
                <w:right w:val="none" w:sz="0" w:space="0" w:color="auto"/>
              </w:divBdr>
            </w:div>
          </w:divsChild>
        </w:div>
        <w:div w:id="2129740693">
          <w:marLeft w:val="0"/>
          <w:marRight w:val="0"/>
          <w:marTop w:val="0"/>
          <w:marBottom w:val="60"/>
          <w:divBdr>
            <w:top w:val="none" w:sz="0" w:space="0" w:color="auto"/>
            <w:left w:val="none" w:sz="0" w:space="0" w:color="auto"/>
            <w:bottom w:val="none" w:sz="0" w:space="0" w:color="auto"/>
            <w:right w:val="none" w:sz="0" w:space="0" w:color="auto"/>
          </w:divBdr>
          <w:divsChild>
            <w:div w:id="1356542676">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163931707">
      <w:bodyDiv w:val="1"/>
      <w:marLeft w:val="0"/>
      <w:marRight w:val="0"/>
      <w:marTop w:val="0"/>
      <w:marBottom w:val="0"/>
      <w:divBdr>
        <w:top w:val="none" w:sz="0" w:space="0" w:color="auto"/>
        <w:left w:val="none" w:sz="0" w:space="0" w:color="auto"/>
        <w:bottom w:val="none" w:sz="0" w:space="0" w:color="auto"/>
        <w:right w:val="none" w:sz="0" w:space="0" w:color="auto"/>
      </w:divBdr>
      <w:divsChild>
        <w:div w:id="2047639412">
          <w:marLeft w:val="-225"/>
          <w:marRight w:val="-225"/>
          <w:marTop w:val="0"/>
          <w:marBottom w:val="0"/>
          <w:divBdr>
            <w:top w:val="none" w:sz="0" w:space="0" w:color="auto"/>
            <w:left w:val="none" w:sz="0" w:space="0" w:color="auto"/>
            <w:bottom w:val="none" w:sz="0" w:space="0" w:color="auto"/>
            <w:right w:val="none" w:sz="0" w:space="0" w:color="auto"/>
          </w:divBdr>
          <w:divsChild>
            <w:div w:id="1420954321">
              <w:marLeft w:val="0"/>
              <w:marRight w:val="0"/>
              <w:marTop w:val="0"/>
              <w:marBottom w:val="0"/>
              <w:divBdr>
                <w:top w:val="none" w:sz="0" w:space="0" w:color="auto"/>
                <w:left w:val="none" w:sz="0" w:space="0" w:color="auto"/>
                <w:bottom w:val="none" w:sz="0" w:space="0" w:color="auto"/>
                <w:right w:val="none" w:sz="0" w:space="0" w:color="auto"/>
              </w:divBdr>
              <w:divsChild>
                <w:div w:id="1248880416">
                  <w:marLeft w:val="0"/>
                  <w:marRight w:val="0"/>
                  <w:marTop w:val="0"/>
                  <w:marBottom w:val="0"/>
                  <w:divBdr>
                    <w:top w:val="none" w:sz="0" w:space="0" w:color="auto"/>
                    <w:left w:val="none" w:sz="0" w:space="0" w:color="auto"/>
                    <w:bottom w:val="none" w:sz="0" w:space="0" w:color="auto"/>
                    <w:right w:val="none" w:sz="0" w:space="0" w:color="auto"/>
                  </w:divBdr>
                  <w:divsChild>
                    <w:div w:id="116224497">
                      <w:marLeft w:val="0"/>
                      <w:marRight w:val="0"/>
                      <w:marTop w:val="0"/>
                      <w:marBottom w:val="0"/>
                      <w:divBdr>
                        <w:top w:val="none" w:sz="0" w:space="0" w:color="auto"/>
                        <w:left w:val="none" w:sz="0" w:space="0" w:color="auto"/>
                        <w:bottom w:val="none" w:sz="0" w:space="0" w:color="auto"/>
                        <w:right w:val="none" w:sz="0" w:space="0" w:color="auto"/>
                      </w:divBdr>
                      <w:divsChild>
                        <w:div w:id="1922828712">
                          <w:marLeft w:val="0"/>
                          <w:marRight w:val="0"/>
                          <w:marTop w:val="0"/>
                          <w:marBottom w:val="0"/>
                          <w:divBdr>
                            <w:top w:val="none" w:sz="0" w:space="0" w:color="auto"/>
                            <w:left w:val="none" w:sz="0" w:space="0" w:color="auto"/>
                            <w:bottom w:val="none" w:sz="0" w:space="0" w:color="auto"/>
                            <w:right w:val="none" w:sz="0" w:space="0" w:color="auto"/>
                          </w:divBdr>
                          <w:divsChild>
                            <w:div w:id="158356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9837775">
      <w:bodyDiv w:val="1"/>
      <w:marLeft w:val="0"/>
      <w:marRight w:val="0"/>
      <w:marTop w:val="0"/>
      <w:marBottom w:val="0"/>
      <w:divBdr>
        <w:top w:val="none" w:sz="0" w:space="0" w:color="auto"/>
        <w:left w:val="none" w:sz="0" w:space="0" w:color="auto"/>
        <w:bottom w:val="none" w:sz="0" w:space="0" w:color="auto"/>
        <w:right w:val="none" w:sz="0" w:space="0" w:color="auto"/>
      </w:divBdr>
    </w:div>
    <w:div w:id="1220824929">
      <w:bodyDiv w:val="1"/>
      <w:marLeft w:val="0"/>
      <w:marRight w:val="0"/>
      <w:marTop w:val="0"/>
      <w:marBottom w:val="0"/>
      <w:divBdr>
        <w:top w:val="none" w:sz="0" w:space="0" w:color="auto"/>
        <w:left w:val="none" w:sz="0" w:space="0" w:color="auto"/>
        <w:bottom w:val="none" w:sz="0" w:space="0" w:color="auto"/>
        <w:right w:val="none" w:sz="0" w:space="0" w:color="auto"/>
      </w:divBdr>
    </w:div>
    <w:div w:id="1236090717">
      <w:bodyDiv w:val="1"/>
      <w:marLeft w:val="0"/>
      <w:marRight w:val="0"/>
      <w:marTop w:val="0"/>
      <w:marBottom w:val="0"/>
      <w:divBdr>
        <w:top w:val="none" w:sz="0" w:space="0" w:color="auto"/>
        <w:left w:val="none" w:sz="0" w:space="0" w:color="auto"/>
        <w:bottom w:val="none" w:sz="0" w:space="0" w:color="auto"/>
        <w:right w:val="none" w:sz="0" w:space="0" w:color="auto"/>
      </w:divBdr>
    </w:div>
    <w:div w:id="1242789536">
      <w:bodyDiv w:val="1"/>
      <w:marLeft w:val="0"/>
      <w:marRight w:val="0"/>
      <w:marTop w:val="0"/>
      <w:marBottom w:val="0"/>
      <w:divBdr>
        <w:top w:val="none" w:sz="0" w:space="0" w:color="auto"/>
        <w:left w:val="none" w:sz="0" w:space="0" w:color="auto"/>
        <w:bottom w:val="none" w:sz="0" w:space="0" w:color="auto"/>
        <w:right w:val="none" w:sz="0" w:space="0" w:color="auto"/>
      </w:divBdr>
      <w:divsChild>
        <w:div w:id="1713964141">
          <w:marLeft w:val="-225"/>
          <w:marRight w:val="-225"/>
          <w:marTop w:val="0"/>
          <w:marBottom w:val="0"/>
          <w:divBdr>
            <w:top w:val="none" w:sz="0" w:space="0" w:color="auto"/>
            <w:left w:val="none" w:sz="0" w:space="0" w:color="auto"/>
            <w:bottom w:val="none" w:sz="0" w:space="0" w:color="auto"/>
            <w:right w:val="none" w:sz="0" w:space="0" w:color="auto"/>
          </w:divBdr>
          <w:divsChild>
            <w:div w:id="191265069">
              <w:marLeft w:val="0"/>
              <w:marRight w:val="0"/>
              <w:marTop w:val="0"/>
              <w:marBottom w:val="0"/>
              <w:divBdr>
                <w:top w:val="none" w:sz="0" w:space="0" w:color="auto"/>
                <w:left w:val="none" w:sz="0" w:space="0" w:color="auto"/>
                <w:bottom w:val="none" w:sz="0" w:space="0" w:color="auto"/>
                <w:right w:val="none" w:sz="0" w:space="0" w:color="auto"/>
              </w:divBdr>
              <w:divsChild>
                <w:div w:id="1624845282">
                  <w:marLeft w:val="0"/>
                  <w:marRight w:val="0"/>
                  <w:marTop w:val="0"/>
                  <w:marBottom w:val="0"/>
                  <w:divBdr>
                    <w:top w:val="none" w:sz="0" w:space="0" w:color="auto"/>
                    <w:left w:val="none" w:sz="0" w:space="0" w:color="auto"/>
                    <w:bottom w:val="none" w:sz="0" w:space="0" w:color="auto"/>
                    <w:right w:val="none" w:sz="0" w:space="0" w:color="auto"/>
                  </w:divBdr>
                  <w:divsChild>
                    <w:div w:id="112483987">
                      <w:marLeft w:val="0"/>
                      <w:marRight w:val="0"/>
                      <w:marTop w:val="0"/>
                      <w:marBottom w:val="0"/>
                      <w:divBdr>
                        <w:top w:val="none" w:sz="0" w:space="0" w:color="auto"/>
                        <w:left w:val="none" w:sz="0" w:space="0" w:color="auto"/>
                        <w:bottom w:val="none" w:sz="0" w:space="0" w:color="auto"/>
                        <w:right w:val="none" w:sz="0" w:space="0" w:color="auto"/>
                      </w:divBdr>
                      <w:divsChild>
                        <w:div w:id="624041362">
                          <w:marLeft w:val="0"/>
                          <w:marRight w:val="0"/>
                          <w:marTop w:val="0"/>
                          <w:marBottom w:val="0"/>
                          <w:divBdr>
                            <w:top w:val="none" w:sz="0" w:space="0" w:color="auto"/>
                            <w:left w:val="none" w:sz="0" w:space="0" w:color="auto"/>
                            <w:bottom w:val="none" w:sz="0" w:space="0" w:color="auto"/>
                            <w:right w:val="none" w:sz="0" w:space="0" w:color="auto"/>
                          </w:divBdr>
                          <w:divsChild>
                            <w:div w:id="119970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9729745">
      <w:bodyDiv w:val="1"/>
      <w:marLeft w:val="0"/>
      <w:marRight w:val="0"/>
      <w:marTop w:val="0"/>
      <w:marBottom w:val="0"/>
      <w:divBdr>
        <w:top w:val="none" w:sz="0" w:space="0" w:color="auto"/>
        <w:left w:val="none" w:sz="0" w:space="0" w:color="auto"/>
        <w:bottom w:val="none" w:sz="0" w:space="0" w:color="auto"/>
        <w:right w:val="none" w:sz="0" w:space="0" w:color="auto"/>
      </w:divBdr>
      <w:divsChild>
        <w:div w:id="453445149">
          <w:marLeft w:val="0"/>
          <w:marRight w:val="0"/>
          <w:marTop w:val="0"/>
          <w:marBottom w:val="0"/>
          <w:divBdr>
            <w:top w:val="none" w:sz="0" w:space="0" w:color="auto"/>
            <w:left w:val="none" w:sz="0" w:space="0" w:color="auto"/>
            <w:bottom w:val="none" w:sz="0" w:space="0" w:color="auto"/>
            <w:right w:val="none" w:sz="0" w:space="0" w:color="auto"/>
          </w:divBdr>
        </w:div>
        <w:div w:id="737753801">
          <w:marLeft w:val="0"/>
          <w:marRight w:val="0"/>
          <w:marTop w:val="0"/>
          <w:marBottom w:val="0"/>
          <w:divBdr>
            <w:top w:val="none" w:sz="0" w:space="0" w:color="auto"/>
            <w:left w:val="none" w:sz="0" w:space="0" w:color="auto"/>
            <w:bottom w:val="none" w:sz="0" w:space="0" w:color="auto"/>
            <w:right w:val="none" w:sz="0" w:space="0" w:color="auto"/>
          </w:divBdr>
          <w:divsChild>
            <w:div w:id="302975041">
              <w:marLeft w:val="0"/>
              <w:marRight w:val="0"/>
              <w:marTop w:val="0"/>
              <w:marBottom w:val="0"/>
              <w:divBdr>
                <w:top w:val="none" w:sz="0" w:space="0" w:color="auto"/>
                <w:left w:val="none" w:sz="0" w:space="0" w:color="auto"/>
                <w:bottom w:val="none" w:sz="0" w:space="0" w:color="auto"/>
                <w:right w:val="none" w:sz="0" w:space="0" w:color="auto"/>
              </w:divBdr>
            </w:div>
          </w:divsChild>
        </w:div>
        <w:div w:id="1542009934">
          <w:marLeft w:val="0"/>
          <w:marRight w:val="0"/>
          <w:marTop w:val="0"/>
          <w:marBottom w:val="0"/>
          <w:divBdr>
            <w:top w:val="none" w:sz="0" w:space="0" w:color="auto"/>
            <w:left w:val="none" w:sz="0" w:space="0" w:color="auto"/>
            <w:bottom w:val="none" w:sz="0" w:space="0" w:color="auto"/>
            <w:right w:val="none" w:sz="0" w:space="0" w:color="auto"/>
          </w:divBdr>
        </w:div>
        <w:div w:id="641614708">
          <w:marLeft w:val="0"/>
          <w:marRight w:val="0"/>
          <w:marTop w:val="0"/>
          <w:marBottom w:val="0"/>
          <w:divBdr>
            <w:top w:val="none" w:sz="0" w:space="0" w:color="auto"/>
            <w:left w:val="none" w:sz="0" w:space="0" w:color="auto"/>
            <w:bottom w:val="none" w:sz="0" w:space="0" w:color="auto"/>
            <w:right w:val="none" w:sz="0" w:space="0" w:color="auto"/>
          </w:divBdr>
          <w:divsChild>
            <w:div w:id="1055398768">
              <w:marLeft w:val="0"/>
              <w:marRight w:val="0"/>
              <w:marTop w:val="0"/>
              <w:marBottom w:val="0"/>
              <w:divBdr>
                <w:top w:val="none" w:sz="0" w:space="0" w:color="auto"/>
                <w:left w:val="none" w:sz="0" w:space="0" w:color="auto"/>
                <w:bottom w:val="none" w:sz="0" w:space="0" w:color="auto"/>
                <w:right w:val="none" w:sz="0" w:space="0" w:color="auto"/>
              </w:divBdr>
            </w:div>
          </w:divsChild>
        </w:div>
        <w:div w:id="1401174244">
          <w:marLeft w:val="0"/>
          <w:marRight w:val="0"/>
          <w:marTop w:val="0"/>
          <w:marBottom w:val="0"/>
          <w:divBdr>
            <w:top w:val="none" w:sz="0" w:space="0" w:color="auto"/>
            <w:left w:val="none" w:sz="0" w:space="0" w:color="auto"/>
            <w:bottom w:val="none" w:sz="0" w:space="0" w:color="auto"/>
            <w:right w:val="none" w:sz="0" w:space="0" w:color="auto"/>
          </w:divBdr>
        </w:div>
        <w:div w:id="1028915322">
          <w:marLeft w:val="0"/>
          <w:marRight w:val="0"/>
          <w:marTop w:val="0"/>
          <w:marBottom w:val="0"/>
          <w:divBdr>
            <w:top w:val="none" w:sz="0" w:space="0" w:color="auto"/>
            <w:left w:val="none" w:sz="0" w:space="0" w:color="auto"/>
            <w:bottom w:val="none" w:sz="0" w:space="0" w:color="auto"/>
            <w:right w:val="none" w:sz="0" w:space="0" w:color="auto"/>
          </w:divBdr>
          <w:divsChild>
            <w:div w:id="16378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02278">
      <w:bodyDiv w:val="1"/>
      <w:marLeft w:val="0"/>
      <w:marRight w:val="0"/>
      <w:marTop w:val="0"/>
      <w:marBottom w:val="0"/>
      <w:divBdr>
        <w:top w:val="none" w:sz="0" w:space="0" w:color="auto"/>
        <w:left w:val="none" w:sz="0" w:space="0" w:color="auto"/>
        <w:bottom w:val="none" w:sz="0" w:space="0" w:color="auto"/>
        <w:right w:val="none" w:sz="0" w:space="0" w:color="auto"/>
      </w:divBdr>
    </w:div>
    <w:div w:id="1387604936">
      <w:bodyDiv w:val="1"/>
      <w:marLeft w:val="0"/>
      <w:marRight w:val="0"/>
      <w:marTop w:val="0"/>
      <w:marBottom w:val="0"/>
      <w:divBdr>
        <w:top w:val="none" w:sz="0" w:space="0" w:color="auto"/>
        <w:left w:val="none" w:sz="0" w:space="0" w:color="auto"/>
        <w:bottom w:val="none" w:sz="0" w:space="0" w:color="auto"/>
        <w:right w:val="none" w:sz="0" w:space="0" w:color="auto"/>
      </w:divBdr>
    </w:div>
    <w:div w:id="1403943580">
      <w:bodyDiv w:val="1"/>
      <w:marLeft w:val="0"/>
      <w:marRight w:val="0"/>
      <w:marTop w:val="0"/>
      <w:marBottom w:val="0"/>
      <w:divBdr>
        <w:top w:val="none" w:sz="0" w:space="0" w:color="auto"/>
        <w:left w:val="none" w:sz="0" w:space="0" w:color="auto"/>
        <w:bottom w:val="none" w:sz="0" w:space="0" w:color="auto"/>
        <w:right w:val="none" w:sz="0" w:space="0" w:color="auto"/>
      </w:divBdr>
    </w:div>
    <w:div w:id="1446190068">
      <w:bodyDiv w:val="1"/>
      <w:marLeft w:val="0"/>
      <w:marRight w:val="0"/>
      <w:marTop w:val="0"/>
      <w:marBottom w:val="0"/>
      <w:divBdr>
        <w:top w:val="none" w:sz="0" w:space="0" w:color="auto"/>
        <w:left w:val="none" w:sz="0" w:space="0" w:color="auto"/>
        <w:bottom w:val="none" w:sz="0" w:space="0" w:color="auto"/>
        <w:right w:val="none" w:sz="0" w:space="0" w:color="auto"/>
      </w:divBdr>
    </w:div>
    <w:div w:id="1477068703">
      <w:bodyDiv w:val="1"/>
      <w:marLeft w:val="0"/>
      <w:marRight w:val="0"/>
      <w:marTop w:val="0"/>
      <w:marBottom w:val="0"/>
      <w:divBdr>
        <w:top w:val="none" w:sz="0" w:space="0" w:color="auto"/>
        <w:left w:val="none" w:sz="0" w:space="0" w:color="auto"/>
        <w:bottom w:val="none" w:sz="0" w:space="0" w:color="auto"/>
        <w:right w:val="none" w:sz="0" w:space="0" w:color="auto"/>
      </w:divBdr>
      <w:divsChild>
        <w:div w:id="1846359266">
          <w:marLeft w:val="-225"/>
          <w:marRight w:val="-225"/>
          <w:marTop w:val="0"/>
          <w:marBottom w:val="0"/>
          <w:divBdr>
            <w:top w:val="none" w:sz="0" w:space="0" w:color="auto"/>
            <w:left w:val="none" w:sz="0" w:space="0" w:color="auto"/>
            <w:bottom w:val="none" w:sz="0" w:space="0" w:color="auto"/>
            <w:right w:val="none" w:sz="0" w:space="0" w:color="auto"/>
          </w:divBdr>
          <w:divsChild>
            <w:div w:id="803085457">
              <w:marLeft w:val="0"/>
              <w:marRight w:val="0"/>
              <w:marTop w:val="0"/>
              <w:marBottom w:val="0"/>
              <w:divBdr>
                <w:top w:val="none" w:sz="0" w:space="0" w:color="auto"/>
                <w:left w:val="none" w:sz="0" w:space="0" w:color="auto"/>
                <w:bottom w:val="none" w:sz="0" w:space="0" w:color="auto"/>
                <w:right w:val="none" w:sz="0" w:space="0" w:color="auto"/>
              </w:divBdr>
              <w:divsChild>
                <w:div w:id="1341158046">
                  <w:marLeft w:val="0"/>
                  <w:marRight w:val="0"/>
                  <w:marTop w:val="0"/>
                  <w:marBottom w:val="0"/>
                  <w:divBdr>
                    <w:top w:val="none" w:sz="0" w:space="0" w:color="auto"/>
                    <w:left w:val="none" w:sz="0" w:space="0" w:color="auto"/>
                    <w:bottom w:val="none" w:sz="0" w:space="0" w:color="auto"/>
                    <w:right w:val="none" w:sz="0" w:space="0" w:color="auto"/>
                  </w:divBdr>
                  <w:divsChild>
                    <w:div w:id="1044207864">
                      <w:marLeft w:val="0"/>
                      <w:marRight w:val="0"/>
                      <w:marTop w:val="0"/>
                      <w:marBottom w:val="0"/>
                      <w:divBdr>
                        <w:top w:val="none" w:sz="0" w:space="0" w:color="auto"/>
                        <w:left w:val="none" w:sz="0" w:space="0" w:color="auto"/>
                        <w:bottom w:val="none" w:sz="0" w:space="0" w:color="auto"/>
                        <w:right w:val="none" w:sz="0" w:space="0" w:color="auto"/>
                      </w:divBdr>
                      <w:divsChild>
                        <w:div w:id="645865426">
                          <w:marLeft w:val="0"/>
                          <w:marRight w:val="0"/>
                          <w:marTop w:val="0"/>
                          <w:marBottom w:val="0"/>
                          <w:divBdr>
                            <w:top w:val="none" w:sz="0" w:space="0" w:color="auto"/>
                            <w:left w:val="none" w:sz="0" w:space="0" w:color="auto"/>
                            <w:bottom w:val="none" w:sz="0" w:space="0" w:color="auto"/>
                            <w:right w:val="none" w:sz="0" w:space="0" w:color="auto"/>
                          </w:divBdr>
                          <w:divsChild>
                            <w:div w:id="194271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068804">
      <w:bodyDiv w:val="1"/>
      <w:marLeft w:val="0"/>
      <w:marRight w:val="0"/>
      <w:marTop w:val="0"/>
      <w:marBottom w:val="0"/>
      <w:divBdr>
        <w:top w:val="none" w:sz="0" w:space="0" w:color="auto"/>
        <w:left w:val="none" w:sz="0" w:space="0" w:color="auto"/>
        <w:bottom w:val="none" w:sz="0" w:space="0" w:color="auto"/>
        <w:right w:val="none" w:sz="0" w:space="0" w:color="auto"/>
      </w:divBdr>
    </w:div>
    <w:div w:id="1528833485">
      <w:bodyDiv w:val="1"/>
      <w:marLeft w:val="0"/>
      <w:marRight w:val="0"/>
      <w:marTop w:val="0"/>
      <w:marBottom w:val="0"/>
      <w:divBdr>
        <w:top w:val="none" w:sz="0" w:space="0" w:color="auto"/>
        <w:left w:val="none" w:sz="0" w:space="0" w:color="auto"/>
        <w:bottom w:val="none" w:sz="0" w:space="0" w:color="auto"/>
        <w:right w:val="none" w:sz="0" w:space="0" w:color="auto"/>
      </w:divBdr>
    </w:div>
    <w:div w:id="1533112602">
      <w:bodyDiv w:val="1"/>
      <w:marLeft w:val="0"/>
      <w:marRight w:val="0"/>
      <w:marTop w:val="0"/>
      <w:marBottom w:val="0"/>
      <w:divBdr>
        <w:top w:val="none" w:sz="0" w:space="0" w:color="auto"/>
        <w:left w:val="none" w:sz="0" w:space="0" w:color="auto"/>
        <w:bottom w:val="none" w:sz="0" w:space="0" w:color="auto"/>
        <w:right w:val="none" w:sz="0" w:space="0" w:color="auto"/>
      </w:divBdr>
      <w:divsChild>
        <w:div w:id="1341082358">
          <w:marLeft w:val="0"/>
          <w:marRight w:val="0"/>
          <w:marTop w:val="0"/>
          <w:marBottom w:val="120"/>
          <w:divBdr>
            <w:top w:val="none" w:sz="0" w:space="0" w:color="auto"/>
            <w:left w:val="none" w:sz="0" w:space="0" w:color="auto"/>
            <w:bottom w:val="none" w:sz="0" w:space="0" w:color="auto"/>
            <w:right w:val="none" w:sz="0" w:space="0" w:color="auto"/>
          </w:divBdr>
        </w:div>
        <w:div w:id="2115704912">
          <w:marLeft w:val="0"/>
          <w:marRight w:val="0"/>
          <w:marTop w:val="0"/>
          <w:marBottom w:val="120"/>
          <w:divBdr>
            <w:top w:val="none" w:sz="0" w:space="0" w:color="auto"/>
            <w:left w:val="none" w:sz="0" w:space="0" w:color="auto"/>
            <w:bottom w:val="none" w:sz="0" w:space="0" w:color="auto"/>
            <w:right w:val="none" w:sz="0" w:space="0" w:color="auto"/>
          </w:divBdr>
        </w:div>
      </w:divsChild>
    </w:div>
    <w:div w:id="1552108859">
      <w:bodyDiv w:val="1"/>
      <w:marLeft w:val="0"/>
      <w:marRight w:val="0"/>
      <w:marTop w:val="0"/>
      <w:marBottom w:val="0"/>
      <w:divBdr>
        <w:top w:val="none" w:sz="0" w:space="0" w:color="auto"/>
        <w:left w:val="none" w:sz="0" w:space="0" w:color="auto"/>
        <w:bottom w:val="none" w:sz="0" w:space="0" w:color="auto"/>
        <w:right w:val="none" w:sz="0" w:space="0" w:color="auto"/>
      </w:divBdr>
    </w:div>
    <w:div w:id="1555771842">
      <w:bodyDiv w:val="1"/>
      <w:marLeft w:val="0"/>
      <w:marRight w:val="0"/>
      <w:marTop w:val="0"/>
      <w:marBottom w:val="0"/>
      <w:divBdr>
        <w:top w:val="none" w:sz="0" w:space="0" w:color="auto"/>
        <w:left w:val="none" w:sz="0" w:space="0" w:color="auto"/>
        <w:bottom w:val="none" w:sz="0" w:space="0" w:color="auto"/>
        <w:right w:val="none" w:sz="0" w:space="0" w:color="auto"/>
      </w:divBdr>
      <w:divsChild>
        <w:div w:id="1674263455">
          <w:marLeft w:val="-225"/>
          <w:marRight w:val="-225"/>
          <w:marTop w:val="0"/>
          <w:marBottom w:val="0"/>
          <w:divBdr>
            <w:top w:val="none" w:sz="0" w:space="0" w:color="auto"/>
            <w:left w:val="none" w:sz="0" w:space="0" w:color="auto"/>
            <w:bottom w:val="none" w:sz="0" w:space="0" w:color="auto"/>
            <w:right w:val="none" w:sz="0" w:space="0" w:color="auto"/>
          </w:divBdr>
          <w:divsChild>
            <w:div w:id="265233196">
              <w:marLeft w:val="0"/>
              <w:marRight w:val="0"/>
              <w:marTop w:val="0"/>
              <w:marBottom w:val="0"/>
              <w:divBdr>
                <w:top w:val="none" w:sz="0" w:space="0" w:color="auto"/>
                <w:left w:val="none" w:sz="0" w:space="0" w:color="auto"/>
                <w:bottom w:val="none" w:sz="0" w:space="0" w:color="auto"/>
                <w:right w:val="none" w:sz="0" w:space="0" w:color="auto"/>
              </w:divBdr>
              <w:divsChild>
                <w:div w:id="247269700">
                  <w:marLeft w:val="0"/>
                  <w:marRight w:val="0"/>
                  <w:marTop w:val="0"/>
                  <w:marBottom w:val="0"/>
                  <w:divBdr>
                    <w:top w:val="none" w:sz="0" w:space="0" w:color="auto"/>
                    <w:left w:val="none" w:sz="0" w:space="0" w:color="auto"/>
                    <w:bottom w:val="none" w:sz="0" w:space="0" w:color="auto"/>
                    <w:right w:val="none" w:sz="0" w:space="0" w:color="auto"/>
                  </w:divBdr>
                  <w:divsChild>
                    <w:div w:id="322856537">
                      <w:marLeft w:val="0"/>
                      <w:marRight w:val="0"/>
                      <w:marTop w:val="0"/>
                      <w:marBottom w:val="0"/>
                      <w:divBdr>
                        <w:top w:val="none" w:sz="0" w:space="0" w:color="auto"/>
                        <w:left w:val="none" w:sz="0" w:space="0" w:color="auto"/>
                        <w:bottom w:val="none" w:sz="0" w:space="0" w:color="auto"/>
                        <w:right w:val="none" w:sz="0" w:space="0" w:color="auto"/>
                      </w:divBdr>
                      <w:divsChild>
                        <w:div w:id="1337197152">
                          <w:marLeft w:val="0"/>
                          <w:marRight w:val="0"/>
                          <w:marTop w:val="0"/>
                          <w:marBottom w:val="0"/>
                          <w:divBdr>
                            <w:top w:val="none" w:sz="0" w:space="0" w:color="auto"/>
                            <w:left w:val="none" w:sz="0" w:space="0" w:color="auto"/>
                            <w:bottom w:val="none" w:sz="0" w:space="0" w:color="auto"/>
                            <w:right w:val="none" w:sz="0" w:space="0" w:color="auto"/>
                          </w:divBdr>
                          <w:divsChild>
                            <w:div w:id="193262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0095587">
      <w:bodyDiv w:val="1"/>
      <w:marLeft w:val="0"/>
      <w:marRight w:val="0"/>
      <w:marTop w:val="0"/>
      <w:marBottom w:val="0"/>
      <w:divBdr>
        <w:top w:val="none" w:sz="0" w:space="0" w:color="auto"/>
        <w:left w:val="none" w:sz="0" w:space="0" w:color="auto"/>
        <w:bottom w:val="none" w:sz="0" w:space="0" w:color="auto"/>
        <w:right w:val="none" w:sz="0" w:space="0" w:color="auto"/>
      </w:divBdr>
    </w:div>
    <w:div w:id="1563562309">
      <w:bodyDiv w:val="1"/>
      <w:marLeft w:val="0"/>
      <w:marRight w:val="0"/>
      <w:marTop w:val="0"/>
      <w:marBottom w:val="0"/>
      <w:divBdr>
        <w:top w:val="none" w:sz="0" w:space="0" w:color="auto"/>
        <w:left w:val="none" w:sz="0" w:space="0" w:color="auto"/>
        <w:bottom w:val="none" w:sz="0" w:space="0" w:color="auto"/>
        <w:right w:val="none" w:sz="0" w:space="0" w:color="auto"/>
      </w:divBdr>
      <w:divsChild>
        <w:div w:id="1100756878">
          <w:marLeft w:val="-225"/>
          <w:marRight w:val="-225"/>
          <w:marTop w:val="0"/>
          <w:marBottom w:val="0"/>
          <w:divBdr>
            <w:top w:val="none" w:sz="0" w:space="0" w:color="auto"/>
            <w:left w:val="none" w:sz="0" w:space="0" w:color="auto"/>
            <w:bottom w:val="none" w:sz="0" w:space="0" w:color="auto"/>
            <w:right w:val="none" w:sz="0" w:space="0" w:color="auto"/>
          </w:divBdr>
          <w:divsChild>
            <w:div w:id="298002393">
              <w:marLeft w:val="0"/>
              <w:marRight w:val="0"/>
              <w:marTop w:val="0"/>
              <w:marBottom w:val="0"/>
              <w:divBdr>
                <w:top w:val="none" w:sz="0" w:space="0" w:color="auto"/>
                <w:left w:val="none" w:sz="0" w:space="0" w:color="auto"/>
                <w:bottom w:val="none" w:sz="0" w:space="0" w:color="auto"/>
                <w:right w:val="none" w:sz="0" w:space="0" w:color="auto"/>
              </w:divBdr>
              <w:divsChild>
                <w:div w:id="1871260258">
                  <w:marLeft w:val="0"/>
                  <w:marRight w:val="0"/>
                  <w:marTop w:val="0"/>
                  <w:marBottom w:val="0"/>
                  <w:divBdr>
                    <w:top w:val="none" w:sz="0" w:space="0" w:color="auto"/>
                    <w:left w:val="none" w:sz="0" w:space="0" w:color="auto"/>
                    <w:bottom w:val="none" w:sz="0" w:space="0" w:color="auto"/>
                    <w:right w:val="none" w:sz="0" w:space="0" w:color="auto"/>
                  </w:divBdr>
                  <w:divsChild>
                    <w:div w:id="2122919895">
                      <w:marLeft w:val="0"/>
                      <w:marRight w:val="0"/>
                      <w:marTop w:val="0"/>
                      <w:marBottom w:val="0"/>
                      <w:divBdr>
                        <w:top w:val="none" w:sz="0" w:space="0" w:color="auto"/>
                        <w:left w:val="none" w:sz="0" w:space="0" w:color="auto"/>
                        <w:bottom w:val="none" w:sz="0" w:space="0" w:color="auto"/>
                        <w:right w:val="none" w:sz="0" w:space="0" w:color="auto"/>
                      </w:divBdr>
                      <w:divsChild>
                        <w:div w:id="155111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4874479">
      <w:bodyDiv w:val="1"/>
      <w:marLeft w:val="0"/>
      <w:marRight w:val="0"/>
      <w:marTop w:val="0"/>
      <w:marBottom w:val="0"/>
      <w:divBdr>
        <w:top w:val="none" w:sz="0" w:space="0" w:color="auto"/>
        <w:left w:val="none" w:sz="0" w:space="0" w:color="auto"/>
        <w:bottom w:val="none" w:sz="0" w:space="0" w:color="auto"/>
        <w:right w:val="none" w:sz="0" w:space="0" w:color="auto"/>
      </w:divBdr>
      <w:divsChild>
        <w:div w:id="880752039">
          <w:marLeft w:val="-225"/>
          <w:marRight w:val="-225"/>
          <w:marTop w:val="0"/>
          <w:marBottom w:val="0"/>
          <w:divBdr>
            <w:top w:val="none" w:sz="0" w:space="0" w:color="auto"/>
            <w:left w:val="none" w:sz="0" w:space="0" w:color="auto"/>
            <w:bottom w:val="none" w:sz="0" w:space="0" w:color="auto"/>
            <w:right w:val="none" w:sz="0" w:space="0" w:color="auto"/>
          </w:divBdr>
          <w:divsChild>
            <w:div w:id="1210343862">
              <w:marLeft w:val="0"/>
              <w:marRight w:val="0"/>
              <w:marTop w:val="0"/>
              <w:marBottom w:val="0"/>
              <w:divBdr>
                <w:top w:val="none" w:sz="0" w:space="0" w:color="auto"/>
                <w:left w:val="none" w:sz="0" w:space="0" w:color="auto"/>
                <w:bottom w:val="none" w:sz="0" w:space="0" w:color="auto"/>
                <w:right w:val="none" w:sz="0" w:space="0" w:color="auto"/>
              </w:divBdr>
              <w:divsChild>
                <w:div w:id="931283164">
                  <w:marLeft w:val="0"/>
                  <w:marRight w:val="0"/>
                  <w:marTop w:val="0"/>
                  <w:marBottom w:val="0"/>
                  <w:divBdr>
                    <w:top w:val="none" w:sz="0" w:space="0" w:color="auto"/>
                    <w:left w:val="none" w:sz="0" w:space="0" w:color="auto"/>
                    <w:bottom w:val="none" w:sz="0" w:space="0" w:color="auto"/>
                    <w:right w:val="none" w:sz="0" w:space="0" w:color="auto"/>
                  </w:divBdr>
                  <w:divsChild>
                    <w:div w:id="881866917">
                      <w:marLeft w:val="0"/>
                      <w:marRight w:val="0"/>
                      <w:marTop w:val="0"/>
                      <w:marBottom w:val="0"/>
                      <w:divBdr>
                        <w:top w:val="none" w:sz="0" w:space="0" w:color="auto"/>
                        <w:left w:val="none" w:sz="0" w:space="0" w:color="auto"/>
                        <w:bottom w:val="none" w:sz="0" w:space="0" w:color="auto"/>
                        <w:right w:val="none" w:sz="0" w:space="0" w:color="auto"/>
                      </w:divBdr>
                      <w:divsChild>
                        <w:div w:id="677079132">
                          <w:marLeft w:val="0"/>
                          <w:marRight w:val="0"/>
                          <w:marTop w:val="0"/>
                          <w:marBottom w:val="0"/>
                          <w:divBdr>
                            <w:top w:val="none" w:sz="0" w:space="0" w:color="auto"/>
                            <w:left w:val="none" w:sz="0" w:space="0" w:color="auto"/>
                            <w:bottom w:val="none" w:sz="0" w:space="0" w:color="auto"/>
                            <w:right w:val="none" w:sz="0" w:space="0" w:color="auto"/>
                          </w:divBdr>
                          <w:divsChild>
                            <w:div w:id="140857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6985323">
      <w:bodyDiv w:val="1"/>
      <w:marLeft w:val="0"/>
      <w:marRight w:val="0"/>
      <w:marTop w:val="0"/>
      <w:marBottom w:val="0"/>
      <w:divBdr>
        <w:top w:val="none" w:sz="0" w:space="0" w:color="auto"/>
        <w:left w:val="none" w:sz="0" w:space="0" w:color="auto"/>
        <w:bottom w:val="none" w:sz="0" w:space="0" w:color="auto"/>
        <w:right w:val="none" w:sz="0" w:space="0" w:color="auto"/>
      </w:divBdr>
      <w:divsChild>
        <w:div w:id="59719198">
          <w:marLeft w:val="0"/>
          <w:marRight w:val="0"/>
          <w:marTop w:val="0"/>
          <w:marBottom w:val="0"/>
          <w:divBdr>
            <w:top w:val="none" w:sz="0" w:space="0" w:color="auto"/>
            <w:left w:val="none" w:sz="0" w:space="0" w:color="auto"/>
            <w:bottom w:val="none" w:sz="0" w:space="0" w:color="auto"/>
            <w:right w:val="none" w:sz="0" w:space="0" w:color="auto"/>
          </w:divBdr>
        </w:div>
        <w:div w:id="680855426">
          <w:marLeft w:val="0"/>
          <w:marRight w:val="0"/>
          <w:marTop w:val="0"/>
          <w:marBottom w:val="0"/>
          <w:divBdr>
            <w:top w:val="none" w:sz="0" w:space="0" w:color="auto"/>
            <w:left w:val="none" w:sz="0" w:space="0" w:color="auto"/>
            <w:bottom w:val="none" w:sz="0" w:space="0" w:color="auto"/>
            <w:right w:val="none" w:sz="0" w:space="0" w:color="auto"/>
          </w:divBdr>
        </w:div>
        <w:div w:id="29694514">
          <w:marLeft w:val="0"/>
          <w:marRight w:val="0"/>
          <w:marTop w:val="0"/>
          <w:marBottom w:val="0"/>
          <w:divBdr>
            <w:top w:val="none" w:sz="0" w:space="0" w:color="auto"/>
            <w:left w:val="none" w:sz="0" w:space="0" w:color="auto"/>
            <w:bottom w:val="none" w:sz="0" w:space="0" w:color="auto"/>
            <w:right w:val="none" w:sz="0" w:space="0" w:color="auto"/>
          </w:divBdr>
        </w:div>
        <w:div w:id="2145929693">
          <w:marLeft w:val="0"/>
          <w:marRight w:val="0"/>
          <w:marTop w:val="0"/>
          <w:marBottom w:val="0"/>
          <w:divBdr>
            <w:top w:val="none" w:sz="0" w:space="0" w:color="auto"/>
            <w:left w:val="none" w:sz="0" w:space="0" w:color="auto"/>
            <w:bottom w:val="none" w:sz="0" w:space="0" w:color="auto"/>
            <w:right w:val="none" w:sz="0" w:space="0" w:color="auto"/>
          </w:divBdr>
        </w:div>
        <w:div w:id="1361736581">
          <w:marLeft w:val="0"/>
          <w:marRight w:val="0"/>
          <w:marTop w:val="0"/>
          <w:marBottom w:val="0"/>
          <w:divBdr>
            <w:top w:val="none" w:sz="0" w:space="0" w:color="auto"/>
            <w:left w:val="none" w:sz="0" w:space="0" w:color="auto"/>
            <w:bottom w:val="none" w:sz="0" w:space="0" w:color="auto"/>
            <w:right w:val="none" w:sz="0" w:space="0" w:color="auto"/>
          </w:divBdr>
        </w:div>
        <w:div w:id="1905751651">
          <w:marLeft w:val="0"/>
          <w:marRight w:val="0"/>
          <w:marTop w:val="0"/>
          <w:marBottom w:val="0"/>
          <w:divBdr>
            <w:top w:val="none" w:sz="0" w:space="0" w:color="auto"/>
            <w:left w:val="none" w:sz="0" w:space="0" w:color="auto"/>
            <w:bottom w:val="none" w:sz="0" w:space="0" w:color="auto"/>
            <w:right w:val="none" w:sz="0" w:space="0" w:color="auto"/>
          </w:divBdr>
        </w:div>
      </w:divsChild>
    </w:div>
    <w:div w:id="1643269678">
      <w:bodyDiv w:val="1"/>
      <w:marLeft w:val="0"/>
      <w:marRight w:val="0"/>
      <w:marTop w:val="0"/>
      <w:marBottom w:val="0"/>
      <w:divBdr>
        <w:top w:val="none" w:sz="0" w:space="0" w:color="auto"/>
        <w:left w:val="none" w:sz="0" w:space="0" w:color="auto"/>
        <w:bottom w:val="none" w:sz="0" w:space="0" w:color="auto"/>
        <w:right w:val="none" w:sz="0" w:space="0" w:color="auto"/>
      </w:divBdr>
      <w:divsChild>
        <w:div w:id="1095128242">
          <w:marLeft w:val="0"/>
          <w:marRight w:val="0"/>
          <w:marTop w:val="0"/>
          <w:marBottom w:val="60"/>
          <w:divBdr>
            <w:top w:val="none" w:sz="0" w:space="0" w:color="auto"/>
            <w:left w:val="none" w:sz="0" w:space="0" w:color="auto"/>
            <w:bottom w:val="none" w:sz="0" w:space="0" w:color="auto"/>
            <w:right w:val="none" w:sz="0" w:space="0" w:color="auto"/>
          </w:divBdr>
          <w:divsChild>
            <w:div w:id="551506918">
              <w:marLeft w:val="600"/>
              <w:marRight w:val="0"/>
              <w:marTop w:val="0"/>
              <w:marBottom w:val="0"/>
              <w:divBdr>
                <w:top w:val="none" w:sz="0" w:space="0" w:color="auto"/>
                <w:left w:val="none" w:sz="0" w:space="0" w:color="auto"/>
                <w:bottom w:val="none" w:sz="0" w:space="0" w:color="auto"/>
                <w:right w:val="none" w:sz="0" w:space="0" w:color="auto"/>
              </w:divBdr>
            </w:div>
          </w:divsChild>
        </w:div>
        <w:div w:id="1490294286">
          <w:marLeft w:val="0"/>
          <w:marRight w:val="0"/>
          <w:marTop w:val="0"/>
          <w:marBottom w:val="60"/>
          <w:divBdr>
            <w:top w:val="none" w:sz="0" w:space="0" w:color="auto"/>
            <w:left w:val="none" w:sz="0" w:space="0" w:color="auto"/>
            <w:bottom w:val="none" w:sz="0" w:space="0" w:color="auto"/>
            <w:right w:val="none" w:sz="0" w:space="0" w:color="auto"/>
          </w:divBdr>
          <w:divsChild>
            <w:div w:id="1897204529">
              <w:marLeft w:val="600"/>
              <w:marRight w:val="0"/>
              <w:marTop w:val="0"/>
              <w:marBottom w:val="0"/>
              <w:divBdr>
                <w:top w:val="none" w:sz="0" w:space="0" w:color="auto"/>
                <w:left w:val="none" w:sz="0" w:space="0" w:color="auto"/>
                <w:bottom w:val="none" w:sz="0" w:space="0" w:color="auto"/>
                <w:right w:val="none" w:sz="0" w:space="0" w:color="auto"/>
              </w:divBdr>
            </w:div>
          </w:divsChild>
        </w:div>
        <w:div w:id="1768235767">
          <w:marLeft w:val="0"/>
          <w:marRight w:val="0"/>
          <w:marTop w:val="0"/>
          <w:marBottom w:val="60"/>
          <w:divBdr>
            <w:top w:val="none" w:sz="0" w:space="0" w:color="auto"/>
            <w:left w:val="none" w:sz="0" w:space="0" w:color="auto"/>
            <w:bottom w:val="none" w:sz="0" w:space="0" w:color="auto"/>
            <w:right w:val="none" w:sz="0" w:space="0" w:color="auto"/>
          </w:divBdr>
          <w:divsChild>
            <w:div w:id="1324309386">
              <w:marLeft w:val="600"/>
              <w:marRight w:val="0"/>
              <w:marTop w:val="0"/>
              <w:marBottom w:val="0"/>
              <w:divBdr>
                <w:top w:val="none" w:sz="0" w:space="0" w:color="auto"/>
                <w:left w:val="none" w:sz="0" w:space="0" w:color="auto"/>
                <w:bottom w:val="none" w:sz="0" w:space="0" w:color="auto"/>
                <w:right w:val="none" w:sz="0" w:space="0" w:color="auto"/>
              </w:divBdr>
            </w:div>
          </w:divsChild>
        </w:div>
        <w:div w:id="2035378089">
          <w:marLeft w:val="0"/>
          <w:marRight w:val="0"/>
          <w:marTop w:val="0"/>
          <w:marBottom w:val="60"/>
          <w:divBdr>
            <w:top w:val="none" w:sz="0" w:space="0" w:color="auto"/>
            <w:left w:val="none" w:sz="0" w:space="0" w:color="auto"/>
            <w:bottom w:val="none" w:sz="0" w:space="0" w:color="auto"/>
            <w:right w:val="none" w:sz="0" w:space="0" w:color="auto"/>
          </w:divBdr>
          <w:divsChild>
            <w:div w:id="185776814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644849184">
      <w:bodyDiv w:val="1"/>
      <w:marLeft w:val="0"/>
      <w:marRight w:val="0"/>
      <w:marTop w:val="0"/>
      <w:marBottom w:val="0"/>
      <w:divBdr>
        <w:top w:val="none" w:sz="0" w:space="0" w:color="auto"/>
        <w:left w:val="none" w:sz="0" w:space="0" w:color="auto"/>
        <w:bottom w:val="none" w:sz="0" w:space="0" w:color="auto"/>
        <w:right w:val="none" w:sz="0" w:space="0" w:color="auto"/>
      </w:divBdr>
    </w:div>
    <w:div w:id="1665812925">
      <w:bodyDiv w:val="1"/>
      <w:marLeft w:val="0"/>
      <w:marRight w:val="0"/>
      <w:marTop w:val="0"/>
      <w:marBottom w:val="0"/>
      <w:divBdr>
        <w:top w:val="none" w:sz="0" w:space="0" w:color="auto"/>
        <w:left w:val="none" w:sz="0" w:space="0" w:color="auto"/>
        <w:bottom w:val="none" w:sz="0" w:space="0" w:color="auto"/>
        <w:right w:val="none" w:sz="0" w:space="0" w:color="auto"/>
      </w:divBdr>
      <w:divsChild>
        <w:div w:id="1384869101">
          <w:marLeft w:val="-225"/>
          <w:marRight w:val="-225"/>
          <w:marTop w:val="0"/>
          <w:marBottom w:val="0"/>
          <w:divBdr>
            <w:top w:val="none" w:sz="0" w:space="0" w:color="auto"/>
            <w:left w:val="none" w:sz="0" w:space="0" w:color="auto"/>
            <w:bottom w:val="none" w:sz="0" w:space="0" w:color="auto"/>
            <w:right w:val="none" w:sz="0" w:space="0" w:color="auto"/>
          </w:divBdr>
          <w:divsChild>
            <w:div w:id="490103440">
              <w:marLeft w:val="0"/>
              <w:marRight w:val="0"/>
              <w:marTop w:val="0"/>
              <w:marBottom w:val="0"/>
              <w:divBdr>
                <w:top w:val="none" w:sz="0" w:space="0" w:color="auto"/>
                <w:left w:val="none" w:sz="0" w:space="0" w:color="auto"/>
                <w:bottom w:val="none" w:sz="0" w:space="0" w:color="auto"/>
                <w:right w:val="none" w:sz="0" w:space="0" w:color="auto"/>
              </w:divBdr>
              <w:divsChild>
                <w:div w:id="1210801589">
                  <w:marLeft w:val="0"/>
                  <w:marRight w:val="0"/>
                  <w:marTop w:val="0"/>
                  <w:marBottom w:val="0"/>
                  <w:divBdr>
                    <w:top w:val="none" w:sz="0" w:space="0" w:color="auto"/>
                    <w:left w:val="none" w:sz="0" w:space="0" w:color="auto"/>
                    <w:bottom w:val="none" w:sz="0" w:space="0" w:color="auto"/>
                    <w:right w:val="none" w:sz="0" w:space="0" w:color="auto"/>
                  </w:divBdr>
                  <w:divsChild>
                    <w:div w:id="1854032182">
                      <w:marLeft w:val="0"/>
                      <w:marRight w:val="0"/>
                      <w:marTop w:val="0"/>
                      <w:marBottom w:val="0"/>
                      <w:divBdr>
                        <w:top w:val="none" w:sz="0" w:space="0" w:color="auto"/>
                        <w:left w:val="none" w:sz="0" w:space="0" w:color="auto"/>
                        <w:bottom w:val="none" w:sz="0" w:space="0" w:color="auto"/>
                        <w:right w:val="none" w:sz="0" w:space="0" w:color="auto"/>
                      </w:divBdr>
                      <w:divsChild>
                        <w:div w:id="2097050768">
                          <w:marLeft w:val="0"/>
                          <w:marRight w:val="0"/>
                          <w:marTop w:val="0"/>
                          <w:marBottom w:val="0"/>
                          <w:divBdr>
                            <w:top w:val="none" w:sz="0" w:space="0" w:color="auto"/>
                            <w:left w:val="none" w:sz="0" w:space="0" w:color="auto"/>
                            <w:bottom w:val="none" w:sz="0" w:space="0" w:color="auto"/>
                            <w:right w:val="none" w:sz="0" w:space="0" w:color="auto"/>
                          </w:divBdr>
                          <w:divsChild>
                            <w:div w:id="180631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5449152">
      <w:bodyDiv w:val="1"/>
      <w:marLeft w:val="0"/>
      <w:marRight w:val="0"/>
      <w:marTop w:val="0"/>
      <w:marBottom w:val="0"/>
      <w:divBdr>
        <w:top w:val="none" w:sz="0" w:space="0" w:color="auto"/>
        <w:left w:val="none" w:sz="0" w:space="0" w:color="auto"/>
        <w:bottom w:val="none" w:sz="0" w:space="0" w:color="auto"/>
        <w:right w:val="none" w:sz="0" w:space="0" w:color="auto"/>
      </w:divBdr>
      <w:divsChild>
        <w:div w:id="631011966">
          <w:marLeft w:val="0"/>
          <w:marRight w:val="0"/>
          <w:marTop w:val="0"/>
          <w:marBottom w:val="60"/>
          <w:divBdr>
            <w:top w:val="none" w:sz="0" w:space="0" w:color="auto"/>
            <w:left w:val="none" w:sz="0" w:space="0" w:color="auto"/>
            <w:bottom w:val="none" w:sz="0" w:space="0" w:color="auto"/>
            <w:right w:val="none" w:sz="0" w:space="0" w:color="auto"/>
          </w:divBdr>
          <w:divsChild>
            <w:div w:id="1642422353">
              <w:marLeft w:val="600"/>
              <w:marRight w:val="0"/>
              <w:marTop w:val="0"/>
              <w:marBottom w:val="0"/>
              <w:divBdr>
                <w:top w:val="none" w:sz="0" w:space="0" w:color="auto"/>
                <w:left w:val="none" w:sz="0" w:space="0" w:color="auto"/>
                <w:bottom w:val="none" w:sz="0" w:space="0" w:color="auto"/>
                <w:right w:val="none" w:sz="0" w:space="0" w:color="auto"/>
              </w:divBdr>
            </w:div>
          </w:divsChild>
        </w:div>
        <w:div w:id="1221163016">
          <w:marLeft w:val="0"/>
          <w:marRight w:val="0"/>
          <w:marTop w:val="0"/>
          <w:marBottom w:val="60"/>
          <w:divBdr>
            <w:top w:val="none" w:sz="0" w:space="0" w:color="auto"/>
            <w:left w:val="none" w:sz="0" w:space="0" w:color="auto"/>
            <w:bottom w:val="none" w:sz="0" w:space="0" w:color="auto"/>
            <w:right w:val="none" w:sz="0" w:space="0" w:color="auto"/>
          </w:divBdr>
          <w:divsChild>
            <w:div w:id="2125928922">
              <w:marLeft w:val="600"/>
              <w:marRight w:val="0"/>
              <w:marTop w:val="0"/>
              <w:marBottom w:val="0"/>
              <w:divBdr>
                <w:top w:val="none" w:sz="0" w:space="0" w:color="auto"/>
                <w:left w:val="none" w:sz="0" w:space="0" w:color="auto"/>
                <w:bottom w:val="none" w:sz="0" w:space="0" w:color="auto"/>
                <w:right w:val="none" w:sz="0" w:space="0" w:color="auto"/>
              </w:divBdr>
            </w:div>
          </w:divsChild>
        </w:div>
        <w:div w:id="1415207749">
          <w:marLeft w:val="0"/>
          <w:marRight w:val="0"/>
          <w:marTop w:val="0"/>
          <w:marBottom w:val="60"/>
          <w:divBdr>
            <w:top w:val="none" w:sz="0" w:space="0" w:color="auto"/>
            <w:left w:val="none" w:sz="0" w:space="0" w:color="auto"/>
            <w:bottom w:val="none" w:sz="0" w:space="0" w:color="auto"/>
            <w:right w:val="none" w:sz="0" w:space="0" w:color="auto"/>
          </w:divBdr>
          <w:divsChild>
            <w:div w:id="1392196241">
              <w:marLeft w:val="600"/>
              <w:marRight w:val="0"/>
              <w:marTop w:val="0"/>
              <w:marBottom w:val="0"/>
              <w:divBdr>
                <w:top w:val="none" w:sz="0" w:space="0" w:color="auto"/>
                <w:left w:val="none" w:sz="0" w:space="0" w:color="auto"/>
                <w:bottom w:val="none" w:sz="0" w:space="0" w:color="auto"/>
                <w:right w:val="none" w:sz="0" w:space="0" w:color="auto"/>
              </w:divBdr>
            </w:div>
          </w:divsChild>
        </w:div>
        <w:div w:id="1429815739">
          <w:marLeft w:val="0"/>
          <w:marRight w:val="0"/>
          <w:marTop w:val="0"/>
          <w:marBottom w:val="60"/>
          <w:divBdr>
            <w:top w:val="none" w:sz="0" w:space="0" w:color="auto"/>
            <w:left w:val="none" w:sz="0" w:space="0" w:color="auto"/>
            <w:bottom w:val="none" w:sz="0" w:space="0" w:color="auto"/>
            <w:right w:val="none" w:sz="0" w:space="0" w:color="auto"/>
          </w:divBdr>
          <w:divsChild>
            <w:div w:id="61610395">
              <w:marLeft w:val="600"/>
              <w:marRight w:val="0"/>
              <w:marTop w:val="0"/>
              <w:marBottom w:val="0"/>
              <w:divBdr>
                <w:top w:val="none" w:sz="0" w:space="0" w:color="auto"/>
                <w:left w:val="none" w:sz="0" w:space="0" w:color="auto"/>
                <w:bottom w:val="none" w:sz="0" w:space="0" w:color="auto"/>
                <w:right w:val="none" w:sz="0" w:space="0" w:color="auto"/>
              </w:divBdr>
            </w:div>
          </w:divsChild>
        </w:div>
        <w:div w:id="1566179420">
          <w:marLeft w:val="0"/>
          <w:marRight w:val="0"/>
          <w:marTop w:val="0"/>
          <w:marBottom w:val="60"/>
          <w:divBdr>
            <w:top w:val="none" w:sz="0" w:space="0" w:color="auto"/>
            <w:left w:val="none" w:sz="0" w:space="0" w:color="auto"/>
            <w:bottom w:val="none" w:sz="0" w:space="0" w:color="auto"/>
            <w:right w:val="none" w:sz="0" w:space="0" w:color="auto"/>
          </w:divBdr>
          <w:divsChild>
            <w:div w:id="1825537575">
              <w:marLeft w:val="600"/>
              <w:marRight w:val="0"/>
              <w:marTop w:val="0"/>
              <w:marBottom w:val="0"/>
              <w:divBdr>
                <w:top w:val="none" w:sz="0" w:space="0" w:color="auto"/>
                <w:left w:val="none" w:sz="0" w:space="0" w:color="auto"/>
                <w:bottom w:val="none" w:sz="0" w:space="0" w:color="auto"/>
                <w:right w:val="none" w:sz="0" w:space="0" w:color="auto"/>
              </w:divBdr>
            </w:div>
          </w:divsChild>
        </w:div>
        <w:div w:id="1789011199">
          <w:marLeft w:val="0"/>
          <w:marRight w:val="0"/>
          <w:marTop w:val="0"/>
          <w:marBottom w:val="60"/>
          <w:divBdr>
            <w:top w:val="none" w:sz="0" w:space="0" w:color="auto"/>
            <w:left w:val="none" w:sz="0" w:space="0" w:color="auto"/>
            <w:bottom w:val="none" w:sz="0" w:space="0" w:color="auto"/>
            <w:right w:val="none" w:sz="0" w:space="0" w:color="auto"/>
          </w:divBdr>
          <w:divsChild>
            <w:div w:id="1532112638">
              <w:marLeft w:val="600"/>
              <w:marRight w:val="0"/>
              <w:marTop w:val="0"/>
              <w:marBottom w:val="0"/>
              <w:divBdr>
                <w:top w:val="none" w:sz="0" w:space="0" w:color="auto"/>
                <w:left w:val="none" w:sz="0" w:space="0" w:color="auto"/>
                <w:bottom w:val="none" w:sz="0" w:space="0" w:color="auto"/>
                <w:right w:val="none" w:sz="0" w:space="0" w:color="auto"/>
              </w:divBdr>
            </w:div>
          </w:divsChild>
        </w:div>
        <w:div w:id="1826703271">
          <w:marLeft w:val="0"/>
          <w:marRight w:val="0"/>
          <w:marTop w:val="0"/>
          <w:marBottom w:val="60"/>
          <w:divBdr>
            <w:top w:val="none" w:sz="0" w:space="0" w:color="auto"/>
            <w:left w:val="none" w:sz="0" w:space="0" w:color="auto"/>
            <w:bottom w:val="none" w:sz="0" w:space="0" w:color="auto"/>
            <w:right w:val="none" w:sz="0" w:space="0" w:color="auto"/>
          </w:divBdr>
          <w:divsChild>
            <w:div w:id="1165586810">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682974424">
      <w:bodyDiv w:val="1"/>
      <w:marLeft w:val="0"/>
      <w:marRight w:val="0"/>
      <w:marTop w:val="0"/>
      <w:marBottom w:val="0"/>
      <w:divBdr>
        <w:top w:val="none" w:sz="0" w:space="0" w:color="auto"/>
        <w:left w:val="none" w:sz="0" w:space="0" w:color="auto"/>
        <w:bottom w:val="none" w:sz="0" w:space="0" w:color="auto"/>
        <w:right w:val="none" w:sz="0" w:space="0" w:color="auto"/>
      </w:divBdr>
      <w:divsChild>
        <w:div w:id="1858349217">
          <w:marLeft w:val="0"/>
          <w:marRight w:val="0"/>
          <w:marTop w:val="0"/>
          <w:marBottom w:val="0"/>
          <w:divBdr>
            <w:top w:val="none" w:sz="0" w:space="0" w:color="auto"/>
            <w:left w:val="none" w:sz="0" w:space="0" w:color="auto"/>
            <w:bottom w:val="none" w:sz="0" w:space="0" w:color="auto"/>
            <w:right w:val="none" w:sz="0" w:space="0" w:color="auto"/>
          </w:divBdr>
          <w:divsChild>
            <w:div w:id="809595878">
              <w:marLeft w:val="0"/>
              <w:marRight w:val="0"/>
              <w:marTop w:val="0"/>
              <w:marBottom w:val="0"/>
              <w:divBdr>
                <w:top w:val="none" w:sz="0" w:space="0" w:color="auto"/>
                <w:left w:val="none" w:sz="0" w:space="0" w:color="auto"/>
                <w:bottom w:val="none" w:sz="0" w:space="0" w:color="auto"/>
                <w:right w:val="none" w:sz="0" w:space="0" w:color="auto"/>
              </w:divBdr>
              <w:divsChild>
                <w:div w:id="1886210531">
                  <w:marLeft w:val="0"/>
                  <w:marRight w:val="0"/>
                  <w:marTop w:val="0"/>
                  <w:marBottom w:val="0"/>
                  <w:divBdr>
                    <w:top w:val="none" w:sz="0" w:space="0" w:color="auto"/>
                    <w:left w:val="none" w:sz="0" w:space="0" w:color="auto"/>
                    <w:bottom w:val="none" w:sz="0" w:space="0" w:color="auto"/>
                    <w:right w:val="none" w:sz="0" w:space="0" w:color="auto"/>
                  </w:divBdr>
                  <w:divsChild>
                    <w:div w:id="121989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660025">
      <w:bodyDiv w:val="1"/>
      <w:marLeft w:val="0"/>
      <w:marRight w:val="0"/>
      <w:marTop w:val="0"/>
      <w:marBottom w:val="0"/>
      <w:divBdr>
        <w:top w:val="none" w:sz="0" w:space="0" w:color="auto"/>
        <w:left w:val="none" w:sz="0" w:space="0" w:color="auto"/>
        <w:bottom w:val="none" w:sz="0" w:space="0" w:color="auto"/>
        <w:right w:val="none" w:sz="0" w:space="0" w:color="auto"/>
      </w:divBdr>
    </w:div>
    <w:div w:id="1920629696">
      <w:bodyDiv w:val="1"/>
      <w:marLeft w:val="0"/>
      <w:marRight w:val="0"/>
      <w:marTop w:val="0"/>
      <w:marBottom w:val="0"/>
      <w:divBdr>
        <w:top w:val="none" w:sz="0" w:space="0" w:color="auto"/>
        <w:left w:val="none" w:sz="0" w:space="0" w:color="auto"/>
        <w:bottom w:val="none" w:sz="0" w:space="0" w:color="auto"/>
        <w:right w:val="none" w:sz="0" w:space="0" w:color="auto"/>
      </w:divBdr>
    </w:div>
    <w:div w:id="1937860344">
      <w:bodyDiv w:val="1"/>
      <w:marLeft w:val="0"/>
      <w:marRight w:val="0"/>
      <w:marTop w:val="0"/>
      <w:marBottom w:val="0"/>
      <w:divBdr>
        <w:top w:val="none" w:sz="0" w:space="0" w:color="auto"/>
        <w:left w:val="none" w:sz="0" w:space="0" w:color="auto"/>
        <w:bottom w:val="none" w:sz="0" w:space="0" w:color="auto"/>
        <w:right w:val="none" w:sz="0" w:space="0" w:color="auto"/>
      </w:divBdr>
      <w:divsChild>
        <w:div w:id="1682471891">
          <w:marLeft w:val="-225"/>
          <w:marRight w:val="-225"/>
          <w:marTop w:val="0"/>
          <w:marBottom w:val="0"/>
          <w:divBdr>
            <w:top w:val="none" w:sz="0" w:space="0" w:color="auto"/>
            <w:left w:val="none" w:sz="0" w:space="0" w:color="auto"/>
            <w:bottom w:val="none" w:sz="0" w:space="0" w:color="auto"/>
            <w:right w:val="none" w:sz="0" w:space="0" w:color="auto"/>
          </w:divBdr>
          <w:divsChild>
            <w:div w:id="1235243033">
              <w:marLeft w:val="0"/>
              <w:marRight w:val="0"/>
              <w:marTop w:val="0"/>
              <w:marBottom w:val="0"/>
              <w:divBdr>
                <w:top w:val="none" w:sz="0" w:space="0" w:color="auto"/>
                <w:left w:val="none" w:sz="0" w:space="0" w:color="auto"/>
                <w:bottom w:val="none" w:sz="0" w:space="0" w:color="auto"/>
                <w:right w:val="none" w:sz="0" w:space="0" w:color="auto"/>
              </w:divBdr>
              <w:divsChild>
                <w:div w:id="623775527">
                  <w:marLeft w:val="0"/>
                  <w:marRight w:val="0"/>
                  <w:marTop w:val="0"/>
                  <w:marBottom w:val="0"/>
                  <w:divBdr>
                    <w:top w:val="none" w:sz="0" w:space="0" w:color="auto"/>
                    <w:left w:val="none" w:sz="0" w:space="0" w:color="auto"/>
                    <w:bottom w:val="none" w:sz="0" w:space="0" w:color="auto"/>
                    <w:right w:val="none" w:sz="0" w:space="0" w:color="auto"/>
                  </w:divBdr>
                  <w:divsChild>
                    <w:div w:id="1252735234">
                      <w:marLeft w:val="0"/>
                      <w:marRight w:val="0"/>
                      <w:marTop w:val="0"/>
                      <w:marBottom w:val="0"/>
                      <w:divBdr>
                        <w:top w:val="none" w:sz="0" w:space="0" w:color="auto"/>
                        <w:left w:val="none" w:sz="0" w:space="0" w:color="auto"/>
                        <w:bottom w:val="none" w:sz="0" w:space="0" w:color="auto"/>
                        <w:right w:val="none" w:sz="0" w:space="0" w:color="auto"/>
                      </w:divBdr>
                      <w:divsChild>
                        <w:div w:id="243757966">
                          <w:marLeft w:val="0"/>
                          <w:marRight w:val="0"/>
                          <w:marTop w:val="0"/>
                          <w:marBottom w:val="0"/>
                          <w:divBdr>
                            <w:top w:val="none" w:sz="0" w:space="0" w:color="auto"/>
                            <w:left w:val="none" w:sz="0" w:space="0" w:color="auto"/>
                            <w:bottom w:val="none" w:sz="0" w:space="0" w:color="auto"/>
                            <w:right w:val="none" w:sz="0" w:space="0" w:color="auto"/>
                          </w:divBdr>
                          <w:divsChild>
                            <w:div w:id="143019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1574186">
      <w:bodyDiv w:val="1"/>
      <w:marLeft w:val="0"/>
      <w:marRight w:val="0"/>
      <w:marTop w:val="0"/>
      <w:marBottom w:val="0"/>
      <w:divBdr>
        <w:top w:val="none" w:sz="0" w:space="0" w:color="auto"/>
        <w:left w:val="none" w:sz="0" w:space="0" w:color="auto"/>
        <w:bottom w:val="none" w:sz="0" w:space="0" w:color="auto"/>
        <w:right w:val="none" w:sz="0" w:space="0" w:color="auto"/>
      </w:divBdr>
    </w:div>
    <w:div w:id="2002806032">
      <w:bodyDiv w:val="1"/>
      <w:marLeft w:val="0"/>
      <w:marRight w:val="0"/>
      <w:marTop w:val="0"/>
      <w:marBottom w:val="0"/>
      <w:divBdr>
        <w:top w:val="none" w:sz="0" w:space="0" w:color="auto"/>
        <w:left w:val="none" w:sz="0" w:space="0" w:color="auto"/>
        <w:bottom w:val="none" w:sz="0" w:space="0" w:color="auto"/>
        <w:right w:val="none" w:sz="0" w:space="0" w:color="auto"/>
      </w:divBdr>
      <w:divsChild>
        <w:div w:id="1850869857">
          <w:marLeft w:val="-225"/>
          <w:marRight w:val="-225"/>
          <w:marTop w:val="0"/>
          <w:marBottom w:val="0"/>
          <w:divBdr>
            <w:top w:val="none" w:sz="0" w:space="0" w:color="auto"/>
            <w:left w:val="none" w:sz="0" w:space="0" w:color="auto"/>
            <w:bottom w:val="none" w:sz="0" w:space="0" w:color="auto"/>
            <w:right w:val="none" w:sz="0" w:space="0" w:color="auto"/>
          </w:divBdr>
          <w:divsChild>
            <w:div w:id="1104613647">
              <w:marLeft w:val="0"/>
              <w:marRight w:val="0"/>
              <w:marTop w:val="0"/>
              <w:marBottom w:val="0"/>
              <w:divBdr>
                <w:top w:val="none" w:sz="0" w:space="0" w:color="auto"/>
                <w:left w:val="none" w:sz="0" w:space="0" w:color="auto"/>
                <w:bottom w:val="none" w:sz="0" w:space="0" w:color="auto"/>
                <w:right w:val="none" w:sz="0" w:space="0" w:color="auto"/>
              </w:divBdr>
              <w:divsChild>
                <w:div w:id="2006743033">
                  <w:marLeft w:val="0"/>
                  <w:marRight w:val="0"/>
                  <w:marTop w:val="0"/>
                  <w:marBottom w:val="0"/>
                  <w:divBdr>
                    <w:top w:val="none" w:sz="0" w:space="0" w:color="auto"/>
                    <w:left w:val="none" w:sz="0" w:space="0" w:color="auto"/>
                    <w:bottom w:val="none" w:sz="0" w:space="0" w:color="auto"/>
                    <w:right w:val="none" w:sz="0" w:space="0" w:color="auto"/>
                  </w:divBdr>
                  <w:divsChild>
                    <w:div w:id="1768429052">
                      <w:marLeft w:val="0"/>
                      <w:marRight w:val="0"/>
                      <w:marTop w:val="0"/>
                      <w:marBottom w:val="0"/>
                      <w:divBdr>
                        <w:top w:val="none" w:sz="0" w:space="0" w:color="auto"/>
                        <w:left w:val="none" w:sz="0" w:space="0" w:color="auto"/>
                        <w:bottom w:val="none" w:sz="0" w:space="0" w:color="auto"/>
                        <w:right w:val="none" w:sz="0" w:space="0" w:color="auto"/>
                      </w:divBdr>
                      <w:divsChild>
                        <w:div w:id="676810500">
                          <w:marLeft w:val="0"/>
                          <w:marRight w:val="0"/>
                          <w:marTop w:val="0"/>
                          <w:marBottom w:val="0"/>
                          <w:divBdr>
                            <w:top w:val="none" w:sz="0" w:space="0" w:color="auto"/>
                            <w:left w:val="none" w:sz="0" w:space="0" w:color="auto"/>
                            <w:bottom w:val="none" w:sz="0" w:space="0" w:color="auto"/>
                            <w:right w:val="none" w:sz="0" w:space="0" w:color="auto"/>
                          </w:divBdr>
                          <w:divsChild>
                            <w:div w:id="23057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5811836">
      <w:bodyDiv w:val="1"/>
      <w:marLeft w:val="0"/>
      <w:marRight w:val="0"/>
      <w:marTop w:val="0"/>
      <w:marBottom w:val="0"/>
      <w:divBdr>
        <w:top w:val="none" w:sz="0" w:space="0" w:color="auto"/>
        <w:left w:val="none" w:sz="0" w:space="0" w:color="auto"/>
        <w:bottom w:val="none" w:sz="0" w:space="0" w:color="auto"/>
        <w:right w:val="none" w:sz="0" w:space="0" w:color="auto"/>
      </w:divBdr>
      <w:divsChild>
        <w:div w:id="1243638815">
          <w:marLeft w:val="0"/>
          <w:marRight w:val="0"/>
          <w:marTop w:val="0"/>
          <w:marBottom w:val="60"/>
          <w:divBdr>
            <w:top w:val="none" w:sz="0" w:space="0" w:color="auto"/>
            <w:left w:val="none" w:sz="0" w:space="0" w:color="auto"/>
            <w:bottom w:val="none" w:sz="0" w:space="0" w:color="auto"/>
            <w:right w:val="none" w:sz="0" w:space="0" w:color="auto"/>
          </w:divBdr>
          <w:divsChild>
            <w:div w:id="283536904">
              <w:marLeft w:val="600"/>
              <w:marRight w:val="0"/>
              <w:marTop w:val="0"/>
              <w:marBottom w:val="0"/>
              <w:divBdr>
                <w:top w:val="none" w:sz="0" w:space="0" w:color="auto"/>
                <w:left w:val="none" w:sz="0" w:space="0" w:color="auto"/>
                <w:bottom w:val="none" w:sz="0" w:space="0" w:color="auto"/>
                <w:right w:val="none" w:sz="0" w:space="0" w:color="auto"/>
              </w:divBdr>
            </w:div>
          </w:divsChild>
        </w:div>
        <w:div w:id="1437209972">
          <w:marLeft w:val="0"/>
          <w:marRight w:val="0"/>
          <w:marTop w:val="0"/>
          <w:marBottom w:val="60"/>
          <w:divBdr>
            <w:top w:val="none" w:sz="0" w:space="0" w:color="auto"/>
            <w:left w:val="none" w:sz="0" w:space="0" w:color="auto"/>
            <w:bottom w:val="none" w:sz="0" w:space="0" w:color="auto"/>
            <w:right w:val="none" w:sz="0" w:space="0" w:color="auto"/>
          </w:divBdr>
          <w:divsChild>
            <w:div w:id="2025982922">
              <w:marLeft w:val="600"/>
              <w:marRight w:val="0"/>
              <w:marTop w:val="0"/>
              <w:marBottom w:val="0"/>
              <w:divBdr>
                <w:top w:val="none" w:sz="0" w:space="0" w:color="auto"/>
                <w:left w:val="none" w:sz="0" w:space="0" w:color="auto"/>
                <w:bottom w:val="none" w:sz="0" w:space="0" w:color="auto"/>
                <w:right w:val="none" w:sz="0" w:space="0" w:color="auto"/>
              </w:divBdr>
            </w:div>
          </w:divsChild>
        </w:div>
        <w:div w:id="1698966681">
          <w:marLeft w:val="0"/>
          <w:marRight w:val="0"/>
          <w:marTop w:val="0"/>
          <w:marBottom w:val="60"/>
          <w:divBdr>
            <w:top w:val="none" w:sz="0" w:space="0" w:color="auto"/>
            <w:left w:val="none" w:sz="0" w:space="0" w:color="auto"/>
            <w:bottom w:val="none" w:sz="0" w:space="0" w:color="auto"/>
            <w:right w:val="none" w:sz="0" w:space="0" w:color="auto"/>
          </w:divBdr>
          <w:divsChild>
            <w:div w:id="1103458464">
              <w:marLeft w:val="600"/>
              <w:marRight w:val="0"/>
              <w:marTop w:val="0"/>
              <w:marBottom w:val="0"/>
              <w:divBdr>
                <w:top w:val="none" w:sz="0" w:space="0" w:color="auto"/>
                <w:left w:val="none" w:sz="0" w:space="0" w:color="auto"/>
                <w:bottom w:val="none" w:sz="0" w:space="0" w:color="auto"/>
                <w:right w:val="none" w:sz="0" w:space="0" w:color="auto"/>
              </w:divBdr>
            </w:div>
          </w:divsChild>
        </w:div>
        <w:div w:id="1915119675">
          <w:marLeft w:val="0"/>
          <w:marRight w:val="0"/>
          <w:marTop w:val="0"/>
          <w:marBottom w:val="60"/>
          <w:divBdr>
            <w:top w:val="none" w:sz="0" w:space="0" w:color="auto"/>
            <w:left w:val="none" w:sz="0" w:space="0" w:color="auto"/>
            <w:bottom w:val="none" w:sz="0" w:space="0" w:color="auto"/>
            <w:right w:val="none" w:sz="0" w:space="0" w:color="auto"/>
          </w:divBdr>
          <w:divsChild>
            <w:div w:id="203523185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2022118945">
      <w:bodyDiv w:val="1"/>
      <w:marLeft w:val="0"/>
      <w:marRight w:val="0"/>
      <w:marTop w:val="0"/>
      <w:marBottom w:val="0"/>
      <w:divBdr>
        <w:top w:val="none" w:sz="0" w:space="0" w:color="auto"/>
        <w:left w:val="none" w:sz="0" w:space="0" w:color="auto"/>
        <w:bottom w:val="none" w:sz="0" w:space="0" w:color="auto"/>
        <w:right w:val="none" w:sz="0" w:space="0" w:color="auto"/>
      </w:divBdr>
      <w:divsChild>
        <w:div w:id="225267432">
          <w:marLeft w:val="336"/>
          <w:marRight w:val="0"/>
          <w:marTop w:val="120"/>
          <w:marBottom w:val="312"/>
          <w:divBdr>
            <w:top w:val="none" w:sz="0" w:space="0" w:color="auto"/>
            <w:left w:val="none" w:sz="0" w:space="0" w:color="auto"/>
            <w:bottom w:val="none" w:sz="0" w:space="0" w:color="auto"/>
            <w:right w:val="none" w:sz="0" w:space="0" w:color="auto"/>
          </w:divBdr>
          <w:divsChild>
            <w:div w:id="181274576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94447644">
          <w:marLeft w:val="0"/>
          <w:marRight w:val="0"/>
          <w:marTop w:val="0"/>
          <w:marBottom w:val="120"/>
          <w:divBdr>
            <w:top w:val="none" w:sz="0" w:space="0" w:color="auto"/>
            <w:left w:val="none" w:sz="0" w:space="0" w:color="auto"/>
            <w:bottom w:val="none" w:sz="0" w:space="0" w:color="auto"/>
            <w:right w:val="none" w:sz="0" w:space="0" w:color="auto"/>
          </w:divBdr>
        </w:div>
        <w:div w:id="1159466390">
          <w:marLeft w:val="0"/>
          <w:marRight w:val="0"/>
          <w:marTop w:val="0"/>
          <w:marBottom w:val="120"/>
          <w:divBdr>
            <w:top w:val="none" w:sz="0" w:space="0" w:color="auto"/>
            <w:left w:val="none" w:sz="0" w:space="0" w:color="auto"/>
            <w:bottom w:val="none" w:sz="0" w:space="0" w:color="auto"/>
            <w:right w:val="none" w:sz="0" w:space="0" w:color="auto"/>
          </w:divBdr>
        </w:div>
        <w:div w:id="1781682631">
          <w:marLeft w:val="0"/>
          <w:marRight w:val="0"/>
          <w:marTop w:val="0"/>
          <w:marBottom w:val="120"/>
          <w:divBdr>
            <w:top w:val="none" w:sz="0" w:space="0" w:color="auto"/>
            <w:left w:val="none" w:sz="0" w:space="0" w:color="auto"/>
            <w:bottom w:val="none" w:sz="0" w:space="0" w:color="auto"/>
            <w:right w:val="none" w:sz="0" w:space="0" w:color="auto"/>
          </w:divBdr>
        </w:div>
      </w:divsChild>
    </w:div>
    <w:div w:id="2046102378">
      <w:bodyDiv w:val="1"/>
      <w:marLeft w:val="0"/>
      <w:marRight w:val="0"/>
      <w:marTop w:val="0"/>
      <w:marBottom w:val="0"/>
      <w:divBdr>
        <w:top w:val="none" w:sz="0" w:space="0" w:color="auto"/>
        <w:left w:val="none" w:sz="0" w:space="0" w:color="auto"/>
        <w:bottom w:val="none" w:sz="0" w:space="0" w:color="auto"/>
        <w:right w:val="none" w:sz="0" w:space="0" w:color="auto"/>
      </w:divBdr>
      <w:divsChild>
        <w:div w:id="1795443502">
          <w:marLeft w:val="0"/>
          <w:marRight w:val="0"/>
          <w:marTop w:val="705"/>
          <w:marBottom w:val="0"/>
          <w:divBdr>
            <w:top w:val="none" w:sz="0" w:space="0" w:color="auto"/>
            <w:left w:val="none" w:sz="0" w:space="0" w:color="auto"/>
            <w:bottom w:val="none" w:sz="0" w:space="0" w:color="auto"/>
            <w:right w:val="none" w:sz="0" w:space="0" w:color="auto"/>
          </w:divBdr>
          <w:divsChild>
            <w:div w:id="2141726052">
              <w:marLeft w:val="0"/>
              <w:marRight w:val="0"/>
              <w:marTop w:val="0"/>
              <w:marBottom w:val="0"/>
              <w:divBdr>
                <w:top w:val="none" w:sz="0" w:space="0" w:color="auto"/>
                <w:left w:val="none" w:sz="0" w:space="0" w:color="auto"/>
                <w:bottom w:val="none" w:sz="0" w:space="0" w:color="auto"/>
                <w:right w:val="none" w:sz="0" w:space="0" w:color="auto"/>
              </w:divBdr>
              <w:divsChild>
                <w:div w:id="367338051">
                  <w:marLeft w:val="0"/>
                  <w:marRight w:val="0"/>
                  <w:marTop w:val="0"/>
                  <w:marBottom w:val="0"/>
                  <w:divBdr>
                    <w:top w:val="none" w:sz="0" w:space="0" w:color="auto"/>
                    <w:left w:val="none" w:sz="0" w:space="0" w:color="auto"/>
                    <w:bottom w:val="none" w:sz="0" w:space="0" w:color="auto"/>
                    <w:right w:val="none" w:sz="0" w:space="0" w:color="auto"/>
                  </w:divBdr>
                  <w:divsChild>
                    <w:div w:id="162191728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288556018">
              <w:marLeft w:val="105"/>
              <w:marRight w:val="0"/>
              <w:marTop w:val="0"/>
              <w:marBottom w:val="0"/>
              <w:divBdr>
                <w:top w:val="none" w:sz="0" w:space="0" w:color="auto"/>
                <w:left w:val="none" w:sz="0" w:space="0" w:color="auto"/>
                <w:bottom w:val="none" w:sz="0" w:space="0" w:color="auto"/>
                <w:right w:val="none" w:sz="0" w:space="0" w:color="auto"/>
              </w:divBdr>
              <w:divsChild>
                <w:div w:id="331378353">
                  <w:marLeft w:val="0"/>
                  <w:marRight w:val="0"/>
                  <w:marTop w:val="0"/>
                  <w:marBottom w:val="0"/>
                  <w:divBdr>
                    <w:top w:val="single" w:sz="6" w:space="0" w:color="00A699"/>
                    <w:left w:val="single" w:sz="6" w:space="0" w:color="00A699"/>
                    <w:bottom w:val="single" w:sz="6" w:space="0" w:color="00A699"/>
                    <w:right w:val="single" w:sz="6" w:space="0" w:color="00A699"/>
                  </w:divBdr>
                  <w:divsChild>
                    <w:div w:id="2125074250">
                      <w:marLeft w:val="0"/>
                      <w:marRight w:val="0"/>
                      <w:marTop w:val="0"/>
                      <w:marBottom w:val="0"/>
                      <w:divBdr>
                        <w:top w:val="none" w:sz="0" w:space="0" w:color="auto"/>
                        <w:left w:val="none" w:sz="0" w:space="0" w:color="auto"/>
                        <w:bottom w:val="none" w:sz="0" w:space="0" w:color="auto"/>
                        <w:right w:val="none" w:sz="0" w:space="0" w:color="auto"/>
                      </w:divBdr>
                    </w:div>
                  </w:divsChild>
                </w:div>
                <w:div w:id="1552031947">
                  <w:marLeft w:val="0"/>
                  <w:marRight w:val="0"/>
                  <w:marTop w:val="105"/>
                  <w:marBottom w:val="0"/>
                  <w:divBdr>
                    <w:top w:val="single" w:sz="6" w:space="0" w:color="00A699"/>
                    <w:left w:val="single" w:sz="6" w:space="0" w:color="00A699"/>
                    <w:bottom w:val="single" w:sz="6" w:space="0" w:color="00A699"/>
                    <w:right w:val="single" w:sz="6" w:space="0" w:color="00A699"/>
                  </w:divBdr>
                  <w:divsChild>
                    <w:div w:id="40241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045704">
          <w:marLeft w:val="0"/>
          <w:marRight w:val="0"/>
          <w:marTop w:val="150"/>
          <w:marBottom w:val="0"/>
          <w:divBdr>
            <w:top w:val="none" w:sz="0" w:space="0" w:color="auto"/>
            <w:left w:val="none" w:sz="0" w:space="0" w:color="auto"/>
            <w:bottom w:val="none" w:sz="0" w:space="0" w:color="auto"/>
            <w:right w:val="none" w:sz="0" w:space="0" w:color="auto"/>
          </w:divBdr>
          <w:divsChild>
            <w:div w:id="1019356011">
              <w:marLeft w:val="0"/>
              <w:marRight w:val="0"/>
              <w:marTop w:val="450"/>
              <w:marBottom w:val="525"/>
              <w:divBdr>
                <w:top w:val="none" w:sz="0" w:space="0" w:color="auto"/>
                <w:left w:val="none" w:sz="0" w:space="0" w:color="auto"/>
                <w:bottom w:val="none" w:sz="0" w:space="0" w:color="auto"/>
                <w:right w:val="none" w:sz="0" w:space="0" w:color="auto"/>
              </w:divBdr>
            </w:div>
          </w:divsChild>
        </w:div>
      </w:divsChild>
    </w:div>
    <w:div w:id="2116972329">
      <w:bodyDiv w:val="1"/>
      <w:marLeft w:val="0"/>
      <w:marRight w:val="0"/>
      <w:marTop w:val="0"/>
      <w:marBottom w:val="0"/>
      <w:divBdr>
        <w:top w:val="none" w:sz="0" w:space="0" w:color="auto"/>
        <w:left w:val="none" w:sz="0" w:space="0" w:color="auto"/>
        <w:bottom w:val="none" w:sz="0" w:space="0" w:color="auto"/>
        <w:right w:val="none" w:sz="0" w:space="0" w:color="auto"/>
      </w:divBdr>
      <w:divsChild>
        <w:div w:id="1758358365">
          <w:marLeft w:val="0"/>
          <w:marRight w:val="0"/>
          <w:marTop w:val="300"/>
          <w:marBottom w:val="300"/>
          <w:divBdr>
            <w:top w:val="none" w:sz="0" w:space="0" w:color="auto"/>
            <w:left w:val="none" w:sz="0" w:space="0" w:color="auto"/>
            <w:bottom w:val="none" w:sz="0" w:space="0" w:color="auto"/>
            <w:right w:val="none" w:sz="0" w:space="0" w:color="auto"/>
          </w:divBdr>
          <w:divsChild>
            <w:div w:id="85133998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echiesbuy.com" TargetMode="External"/><Relationship Id="rId18" Type="http://schemas.openxmlformats.org/officeDocument/2006/relationships/hyperlink" Target="https://en.wikipedia.org/wiki/Online_transaction_processing" TargetMode="External"/><Relationship Id="rId26" Type="http://schemas.openxmlformats.org/officeDocument/2006/relationships/hyperlink" Target="https://en.wikipedia.org/wiki/IBM" TargetMode="External"/><Relationship Id="rId39" Type="http://schemas.openxmlformats.org/officeDocument/2006/relationships/hyperlink" Target="https://en.wikipedia.org/wiki/Relational_database" TargetMode="External"/><Relationship Id="rId21" Type="http://schemas.openxmlformats.org/officeDocument/2006/relationships/hyperlink" Target="https://en.wikipedia.org/wiki/Quality_management" TargetMode="External"/><Relationship Id="rId34" Type="http://schemas.openxmlformats.org/officeDocument/2006/relationships/hyperlink" Target="https://en.wikipedia.org/wiki/Wikipedia:Citation_needed" TargetMode="External"/><Relationship Id="rId42" Type="http://schemas.openxmlformats.org/officeDocument/2006/relationships/hyperlink" Target="https://en.wikipedia.org/wiki/Relational_algebra" TargetMode="External"/><Relationship Id="rId47" Type="http://schemas.openxmlformats.org/officeDocument/2006/relationships/hyperlink" Target="https://en.wikipedia.org/wiki/Broadcasting" TargetMode="External"/><Relationship Id="rId50" Type="http://schemas.openxmlformats.org/officeDocument/2006/relationships/hyperlink" Target="https://en.wikipedia.org/wiki/SOAP" TargetMode="External"/><Relationship Id="rId55" Type="http://schemas.openxmlformats.org/officeDocument/2006/relationships/image" Target="media/image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alfowin.com/" TargetMode="External"/><Relationship Id="rId20" Type="http://schemas.openxmlformats.org/officeDocument/2006/relationships/hyperlink" Target="https://en.wikipedia.org/wiki/Quality_management" TargetMode="External"/><Relationship Id="rId29" Type="http://schemas.openxmlformats.org/officeDocument/2006/relationships/hyperlink" Target="https://en.wikipedia.org/wiki/Edgar_F._Codd" TargetMode="External"/><Relationship Id="rId41" Type="http://schemas.openxmlformats.org/officeDocument/2006/relationships/hyperlink" Target="https://en.wikipedia.org/wiki/SQL" TargetMode="External"/><Relationship Id="rId54" Type="http://schemas.openxmlformats.org/officeDocument/2006/relationships/footer" Target="footer1.xm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en.wikipedia.org/wiki/Decision_making" TargetMode="External"/><Relationship Id="rId32" Type="http://schemas.openxmlformats.org/officeDocument/2006/relationships/hyperlink" Target="https://en.wikipedia.org/wiki/Relational_database_management_system" TargetMode="External"/><Relationship Id="rId37" Type="http://schemas.openxmlformats.org/officeDocument/2006/relationships/hyperlink" Target="https://en.wikipedia.org/wiki/XML" TargetMode="External"/><Relationship Id="rId40" Type="http://schemas.openxmlformats.org/officeDocument/2006/relationships/hyperlink" Target="https://en.wikipedia.org/wiki/Standard_Generalized_Markup_Language" TargetMode="External"/><Relationship Id="rId45" Type="http://schemas.openxmlformats.org/officeDocument/2006/relationships/hyperlink" Target="https://en.wikipedia.org/wiki/Decision_support_system" TargetMode="External"/><Relationship Id="rId53" Type="http://schemas.openxmlformats.org/officeDocument/2006/relationships/hyperlink" Target="https://en.wikipedia.org/wiki/Data_mining" TargetMode="External"/><Relationship Id="rId58"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mailto:info@alfowin.com" TargetMode="External"/><Relationship Id="rId23" Type="http://schemas.openxmlformats.org/officeDocument/2006/relationships/hyperlink" Target="https://en.wikipedia.org/wiki/Quality_management" TargetMode="External"/><Relationship Id="rId28" Type="http://schemas.openxmlformats.org/officeDocument/2006/relationships/hyperlink" Target="https://en.wikipedia.org/wiki/Hierarchical_database_model" TargetMode="External"/><Relationship Id="rId36" Type="http://schemas.openxmlformats.org/officeDocument/2006/relationships/hyperlink" Target="https://en.wikipedia.org/wiki/Information_technology" TargetMode="External"/><Relationship Id="rId49" Type="http://schemas.openxmlformats.org/officeDocument/2006/relationships/hyperlink" Target="https://en.wikipedia.org/wiki/Communications_protocol" TargetMode="External"/><Relationship Id="rId57" Type="http://schemas.openxmlformats.org/officeDocument/2006/relationships/image" Target="media/image8.png"/><Relationship Id="rId61"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hyperlink" Target="https://en.wikipedia.org/wiki/Customer_requirement" TargetMode="External"/><Relationship Id="rId31" Type="http://schemas.openxmlformats.org/officeDocument/2006/relationships/hyperlink" Target="https://en.wikipedia.org/wiki/Predicate_logic" TargetMode="External"/><Relationship Id="rId44" Type="http://schemas.openxmlformats.org/officeDocument/2006/relationships/hyperlink" Target="https://en.wikipedia.org/wiki/Data_warehouse" TargetMode="External"/><Relationship Id="rId52" Type="http://schemas.openxmlformats.org/officeDocument/2006/relationships/hyperlink" Target="https://en.wikipedia.org/wiki/Moore%27s_law"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www.edads.in" TargetMode="External"/><Relationship Id="rId22" Type="http://schemas.openxmlformats.org/officeDocument/2006/relationships/hyperlink" Target="https://en.wikipedia.org/wiki/Quality_management" TargetMode="External"/><Relationship Id="rId27" Type="http://schemas.openxmlformats.org/officeDocument/2006/relationships/hyperlink" Target="https://en.wikipedia.org/wiki/IBM_Information_Management_System" TargetMode="External"/><Relationship Id="rId30" Type="http://schemas.openxmlformats.org/officeDocument/2006/relationships/hyperlink" Target="https://en.wikipedia.org/wiki/Set_theory" TargetMode="External"/><Relationship Id="rId35" Type="http://schemas.openxmlformats.org/officeDocument/2006/relationships/hyperlink" Target="https://en.wikipedia.org/wiki/Database_schema" TargetMode="External"/><Relationship Id="rId43" Type="http://schemas.openxmlformats.org/officeDocument/2006/relationships/hyperlink" Target="https://en.wikipedia.org/wiki/Information_technology" TargetMode="External"/><Relationship Id="rId48" Type="http://schemas.openxmlformats.org/officeDocument/2006/relationships/hyperlink" Target="https://en.wikipedia.org/wiki/Telecommunications" TargetMode="External"/><Relationship Id="rId56" Type="http://schemas.openxmlformats.org/officeDocument/2006/relationships/image" Target="media/image7.png"/><Relationship Id="rId8" Type="http://schemas.openxmlformats.org/officeDocument/2006/relationships/hyperlink" Target="https://www.google.co.in/imgres?imgurl=http://i727.photobucket.com/albums/ww276/sankethkumar/vtu_logo.jpg&amp;imgrefurl=http://photobucket.com/images/vtu%20logo&amp;docid=7vJL4VgBOFzETM&amp;tbnid=dQewAEkp0o9foM:&amp;vet=10ahUKEwi50anvqdXTAhWINY8KHXN8CooQMwgqKAEwAQ..i&amp;w=269&amp;h=320&amp;bih=805&amp;biw=1600&amp;q=vtu%20symbol&amp;ved=0ahUKEwi50anvqdXTAhWINY8KHXN8CooQMwgqKAEwAQ&amp;iact=mrc&amp;uact=8" TargetMode="External"/><Relationship Id="rId51" Type="http://schemas.openxmlformats.org/officeDocument/2006/relationships/hyperlink" Target="https://en.wikipedia.org/wiki/Document_Object_Model"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5.png"/><Relationship Id="rId25" Type="http://schemas.openxmlformats.org/officeDocument/2006/relationships/hyperlink" Target="https://en.wikipedia.org/wiki/Database" TargetMode="External"/><Relationship Id="rId33" Type="http://schemas.openxmlformats.org/officeDocument/2006/relationships/hyperlink" Target="https://en.wikipedia.org/wiki/Oracle_Corporation" TargetMode="External"/><Relationship Id="rId38" Type="http://schemas.openxmlformats.org/officeDocument/2006/relationships/hyperlink" Target="https://en.wikipedia.org/wiki/File_system" TargetMode="External"/><Relationship Id="rId46" Type="http://schemas.openxmlformats.org/officeDocument/2006/relationships/hyperlink" Target="https://en.wikipedia.org/wiki/Data_transmission" TargetMode="External"/><Relationship Id="rId5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C29A49710DE46BEB7825BBDDF1FAFE2"/>
        <w:category>
          <w:name w:val="General"/>
          <w:gallery w:val="placeholder"/>
        </w:category>
        <w:types>
          <w:type w:val="bbPlcHdr"/>
        </w:types>
        <w:behaviors>
          <w:behavior w:val="content"/>
        </w:behaviors>
        <w:guid w:val="{EA100C31-2330-44C5-946B-85E5C462E697}"/>
      </w:docPartPr>
      <w:docPartBody>
        <w:p w:rsidR="00CA205F" w:rsidRDefault="0065709D" w:rsidP="0065709D">
          <w:pPr>
            <w:pStyle w:val="2C29A49710DE46BEB7825BBDDF1FAFE2"/>
          </w:pPr>
          <w:r>
            <w:t>Certificate</w:t>
          </w:r>
        </w:p>
      </w:docPartBody>
    </w:docPart>
    <w:docPart>
      <w:docPartPr>
        <w:name w:val="D0B53C50A0204BEDBD02501229C560CA"/>
        <w:category>
          <w:name w:val="General"/>
          <w:gallery w:val="placeholder"/>
        </w:category>
        <w:types>
          <w:type w:val="bbPlcHdr"/>
        </w:types>
        <w:behaviors>
          <w:behavior w:val="content"/>
        </w:behaviors>
        <w:guid w:val="{585F91B9-8E2B-4D0B-AA72-4ABCB351F656}"/>
      </w:docPartPr>
      <w:docPartBody>
        <w:p w:rsidR="00CA205F" w:rsidRDefault="0065709D" w:rsidP="0065709D">
          <w:pPr>
            <w:pStyle w:val="D0B53C50A0204BEDBD02501229C560CA"/>
          </w:pPr>
          <w:r>
            <w:rPr>
              <w:rStyle w:val="IntenseEmphasis"/>
            </w:rPr>
            <w:t>of</w:t>
          </w:r>
        </w:p>
      </w:docPartBody>
    </w:docPart>
    <w:docPart>
      <w:docPartPr>
        <w:name w:val="FEB0990842154C10B56242015E39F11F"/>
        <w:category>
          <w:name w:val="General"/>
          <w:gallery w:val="placeholder"/>
        </w:category>
        <w:types>
          <w:type w:val="bbPlcHdr"/>
        </w:types>
        <w:behaviors>
          <w:behavior w:val="content"/>
        </w:behaviors>
        <w:guid w:val="{6CC8DA24-80DB-4A0B-A693-A5E610F9F64C}"/>
      </w:docPartPr>
      <w:docPartBody>
        <w:p w:rsidR="00CA205F" w:rsidRDefault="0065709D" w:rsidP="0065709D">
          <w:pPr>
            <w:pStyle w:val="FEB0990842154C10B56242015E39F11F"/>
          </w:pPr>
          <w:r>
            <w:t>This Acknowledges That</w:t>
          </w:r>
        </w:p>
      </w:docPartBody>
    </w:docPart>
    <w:docPart>
      <w:docPartPr>
        <w:name w:val="A6DB118AC87F400FA59F4484EBB19EAF"/>
        <w:category>
          <w:name w:val="General"/>
          <w:gallery w:val="placeholder"/>
        </w:category>
        <w:types>
          <w:type w:val="bbPlcHdr"/>
        </w:types>
        <w:behaviors>
          <w:behavior w:val="content"/>
        </w:behaviors>
        <w:guid w:val="{8150A8D7-FEFB-4B6C-AF87-991A5D41BCA2}"/>
      </w:docPartPr>
      <w:docPartBody>
        <w:p w:rsidR="00CA205F" w:rsidRDefault="0065709D" w:rsidP="0065709D">
          <w:pPr>
            <w:pStyle w:val="A6DB118AC87F400FA59F4484EBB19EAF"/>
          </w:pPr>
          <w:r>
            <w:t>Has Successfully Completed The</w:t>
          </w:r>
        </w:p>
      </w:docPartBody>
    </w:docPart>
    <w:docPart>
      <w:docPartPr>
        <w:name w:val="03AC821B69D14B23B7B6A0E5463CCAAC"/>
        <w:category>
          <w:name w:val="General"/>
          <w:gallery w:val="placeholder"/>
        </w:category>
        <w:types>
          <w:type w:val="bbPlcHdr"/>
        </w:types>
        <w:behaviors>
          <w:behavior w:val="content"/>
        </w:behaviors>
        <w:guid w:val="{151225CB-4406-4444-A947-F6894E38E96E}"/>
      </w:docPartPr>
      <w:docPartBody>
        <w:p w:rsidR="00CA205F" w:rsidRDefault="0065709D" w:rsidP="0065709D">
          <w:pPr>
            <w:pStyle w:val="03AC821B69D14B23B7B6A0E5463CCAAC"/>
          </w:pPr>
          <w:r w:rsidRPr="00D20D5E">
            <w:rPr>
              <w:rStyle w:val="Strong"/>
            </w:rPr>
            <w:t>Signed</w:t>
          </w:r>
        </w:p>
      </w:docPartBody>
    </w:docPart>
  </w:docParts>
</w:glossaryDocument>
</file>

<file path=word/glossary/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Segoe UI Symbol"/>
    <w:charset w:val="02"/>
    <w:family w:val="auto"/>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altName w:val="Calibri"/>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pple-system">
    <w:altName w:val="Cambria"/>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yriad Pr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5709D"/>
    <w:rsid w:val="0065709D"/>
    <w:rsid w:val="00CA205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8"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0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29A49710DE46BEB7825BBDDF1FAFE2">
    <w:name w:val="2C29A49710DE46BEB7825BBDDF1FAFE2"/>
    <w:rsid w:val="0065709D"/>
  </w:style>
  <w:style w:type="character" w:styleId="IntenseEmphasis">
    <w:name w:val="Intense Emphasis"/>
    <w:basedOn w:val="DefaultParagraphFont"/>
    <w:uiPriority w:val="2"/>
    <w:unhideWhenUsed/>
    <w:qFormat/>
    <w:rsid w:val="0065709D"/>
    <w:rPr>
      <w:i/>
      <w:iCs/>
      <w:caps/>
      <w:smallCaps w:val="0"/>
      <w:color w:val="1F497D" w:themeColor="text2"/>
    </w:rPr>
  </w:style>
  <w:style w:type="paragraph" w:customStyle="1" w:styleId="D0B53C50A0204BEDBD02501229C560CA">
    <w:name w:val="D0B53C50A0204BEDBD02501229C560CA"/>
    <w:rsid w:val="0065709D"/>
  </w:style>
  <w:style w:type="paragraph" w:customStyle="1" w:styleId="FEB0990842154C10B56242015E39F11F">
    <w:name w:val="FEB0990842154C10B56242015E39F11F"/>
    <w:rsid w:val="0065709D"/>
  </w:style>
  <w:style w:type="paragraph" w:customStyle="1" w:styleId="A6DB118AC87F400FA59F4484EBB19EAF">
    <w:name w:val="A6DB118AC87F400FA59F4484EBB19EAF"/>
    <w:rsid w:val="0065709D"/>
  </w:style>
  <w:style w:type="character" w:styleId="Strong">
    <w:name w:val="Strong"/>
    <w:basedOn w:val="DefaultParagraphFont"/>
    <w:uiPriority w:val="8"/>
    <w:unhideWhenUsed/>
    <w:qFormat/>
    <w:rsid w:val="0065709D"/>
    <w:rPr>
      <w:rFonts w:asciiTheme="minorHAnsi" w:eastAsiaTheme="minorEastAsia" w:hAnsiTheme="minorHAnsi" w:cstheme="minorBidi"/>
      <w:b w:val="0"/>
      <w:bCs w:val="0"/>
      <w:caps/>
      <w:smallCaps w:val="0"/>
      <w:sz w:val="22"/>
      <w:szCs w:val="18"/>
    </w:rPr>
  </w:style>
  <w:style w:type="paragraph" w:customStyle="1" w:styleId="03AC821B69D14B23B7B6A0E5463CCAAC">
    <w:name w:val="03AC821B69D14B23B7B6A0E5463CCAAC"/>
    <w:rsid w:val="0065709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D855CC-B718-4527-983A-C6C6C9E23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33</Pages>
  <Words>5615</Words>
  <Characters>32010</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MATED COMPUTATIONOF LEAF AREA INDEX FROM FRUIT TRESS USING IMPROVED IMAGE PROCESSING ALGORITHMS APPLIED TO CANOPY COVER DIGITAL PHOTOGRAPHIES</vt:lpstr>
    </vt:vector>
  </TitlesOfParts>
  <Company>Hewlett-Packard</Company>
  <LinksUpToDate>false</LinksUpToDate>
  <CharactersWithSpaces>37550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MATED COMPUTATIONOF LEAF AREA INDEX FROM FRUIT TRESS USING IMPROVED IMAGE PROCESSING ALGORITHMS APPLIED TO CANOPY COVER DIGITAL PHOTOGRAPHIES</dc:title>
  <dc:creator>admin</dc:creator>
  <cp:lastModifiedBy>ME</cp:lastModifiedBy>
  <cp:revision>23</cp:revision>
  <cp:lastPrinted>2018-08-02T06:51:00Z</cp:lastPrinted>
  <dcterms:created xsi:type="dcterms:W3CDTF">2018-09-08T03:51:00Z</dcterms:created>
  <dcterms:modified xsi:type="dcterms:W3CDTF">2018-09-08T04:40:00Z</dcterms:modified>
</cp:coreProperties>
</file>